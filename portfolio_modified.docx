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61069CE" w14:textId="77777777" w:rsidR="00BF6BF8" w:rsidRDefault="00BE2A84">
      <w:pPr>
        <w:spacing w:before="2" w:line="100" w:lineRule="exact"/>
        <w:rPr>
          <w:sz w:val="11"/>
          <w:szCs w:val="11"/>
        </w:rPr>
      </w:pPr>
      <w:r>
        <w:pict w14:anchorId="39756090">
          <v:group id="_x0000_s1032" style="position:absolute;margin-left:36.45pt;margin-top:143.5pt;width:540.05pt;height:574.35pt;z-index:-251658240;mso-position-horizontal-relative:page;mso-position-vertical-relative:page" coordorigin="729,2870" coordsize="10801,1148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739;top:8328;width:10762;height:6029">
              <v:imagedata r:id="rId5" o:title=""/>
            </v:shape>
            <v:shape id="_x0000_s1034" style="position:absolute;left:739;top:2880;width:10781;height:5964" coordorigin="739,2880" coordsize="10781,5964" path="m739,8844l11520,8844,11520,2880,739,2880,739,8844xe" stroked="f">
              <v:path arrowok="t"/>
            </v:shape>
            <v:shape id="_x0000_s1033" type="#_x0000_t75" style="position:absolute;left:744;top:3029;width:10771;height:5666">
              <v:imagedata r:id="rId6" o:title=""/>
            </v:shape>
            <w10:wrap anchorx="page" anchory="page"/>
          </v:group>
        </w:pict>
      </w:r>
    </w:p>
    <w:p w14:paraId="5EB7CB51" w14:textId="77777777" w:rsidR="00BF6BF8" w:rsidRDefault="00BF6BF8">
      <w:pPr>
        <w:spacing w:line="200" w:lineRule="exact"/>
      </w:pPr>
    </w:p>
    <w:p w14:paraId="4BFFC734" w14:textId="77777777" w:rsidR="00BF6BF8" w:rsidRDefault="00BF6BF8">
      <w:pPr>
        <w:spacing w:line="200" w:lineRule="exact"/>
      </w:pPr>
    </w:p>
    <w:p w14:paraId="2E89FB7F" w14:textId="77777777" w:rsidR="00BF6BF8" w:rsidRDefault="00BF6BF8">
      <w:pPr>
        <w:spacing w:line="200" w:lineRule="exact"/>
      </w:pPr>
    </w:p>
    <w:p w14:paraId="7E81F64C" w14:textId="77777777" w:rsidR="00BF6BF8" w:rsidRDefault="00BF6BF8">
      <w:pPr>
        <w:spacing w:line="200" w:lineRule="exact"/>
      </w:pPr>
    </w:p>
    <w:p w14:paraId="5AD2C688" w14:textId="77777777" w:rsidR="00BF6BF8" w:rsidRDefault="00BF6BF8">
      <w:pPr>
        <w:spacing w:line="200" w:lineRule="exact"/>
      </w:pPr>
    </w:p>
    <w:p w14:paraId="6317323C" w14:textId="77777777" w:rsidR="00BF6BF8" w:rsidRDefault="00BF6BF8">
      <w:pPr>
        <w:spacing w:line="200" w:lineRule="exact"/>
      </w:pPr>
    </w:p>
    <w:p w14:paraId="0BEF180B" w14:textId="77777777" w:rsidR="00BF6BF8" w:rsidRDefault="00BF6BF8">
      <w:pPr>
        <w:spacing w:line="200" w:lineRule="exact"/>
      </w:pPr>
    </w:p>
    <w:p w14:paraId="6E7A1537" w14:textId="77777777" w:rsidR="00BF6BF8" w:rsidRDefault="00BF6BF8">
      <w:pPr>
        <w:spacing w:line="200" w:lineRule="exact"/>
      </w:pPr>
    </w:p>
    <w:p w14:paraId="5C8CDA29" w14:textId="77777777" w:rsidR="00BF6BF8" w:rsidRDefault="00BF6BF8">
      <w:pPr>
        <w:spacing w:line="200" w:lineRule="exact"/>
      </w:pPr>
    </w:p>
    <w:p w14:paraId="229A486A" w14:textId="77777777" w:rsidR="00BF6BF8" w:rsidRDefault="00BA7661">
      <w:pPr>
        <w:spacing w:line="580" w:lineRule="exact"/>
        <w:ind w:left="1639" w:right="1620"/>
        <w:jc w:val="center"/>
        <w:rPr>
          <w:rFonts w:ascii="Calibri" w:eastAsia="Calibri" w:hAnsi="Calibri" w:cs="Calibri"/>
          <w:sz w:val="52"/>
          <w:szCs w:val="52"/>
        </w:rPr>
      </w:pPr>
      <w:proofErr w:type="spellStart"/>
      <w:r>
        <w:rPr>
          <w:rFonts w:ascii="Calibri" w:eastAsia="Calibri" w:hAnsi="Calibri" w:cs="Calibri"/>
          <w:color w:val="2D74B5"/>
          <w:spacing w:val="1"/>
          <w:position w:val="2"/>
          <w:sz w:val="52"/>
          <w:szCs w:val="52"/>
        </w:rPr>
        <w:t>M</w:t>
      </w:r>
      <w:r>
        <w:rPr>
          <w:rFonts w:ascii="Calibri" w:eastAsia="Calibri" w:hAnsi="Calibri" w:cs="Calibri"/>
          <w:color w:val="2D74B5"/>
          <w:position w:val="2"/>
          <w:sz w:val="52"/>
          <w:szCs w:val="52"/>
        </w:rPr>
        <w:t>e</w:t>
      </w:r>
      <w:r>
        <w:rPr>
          <w:rFonts w:ascii="Calibri" w:eastAsia="Calibri" w:hAnsi="Calibri" w:cs="Calibri"/>
          <w:color w:val="2D74B5"/>
          <w:spacing w:val="-2"/>
          <w:position w:val="2"/>
          <w:sz w:val="52"/>
          <w:szCs w:val="52"/>
        </w:rPr>
        <w:t>e</w:t>
      </w:r>
      <w:r>
        <w:rPr>
          <w:rFonts w:ascii="Calibri" w:eastAsia="Calibri" w:hAnsi="Calibri" w:cs="Calibri"/>
          <w:color w:val="2D74B5"/>
          <w:position w:val="2"/>
          <w:sz w:val="52"/>
          <w:szCs w:val="52"/>
        </w:rPr>
        <w:t>t</w:t>
      </w:r>
      <w:r>
        <w:rPr>
          <w:rFonts w:ascii="Calibri" w:eastAsia="Calibri" w:hAnsi="Calibri" w:cs="Calibri"/>
          <w:color w:val="2D74B5"/>
          <w:spacing w:val="2"/>
          <w:position w:val="2"/>
          <w:sz w:val="52"/>
          <w:szCs w:val="52"/>
        </w:rPr>
        <w:t>M</w:t>
      </w:r>
      <w:r>
        <w:rPr>
          <w:rFonts w:ascii="Calibri" w:eastAsia="Calibri" w:hAnsi="Calibri" w:cs="Calibri"/>
          <w:color w:val="2D74B5"/>
          <w:position w:val="2"/>
          <w:sz w:val="52"/>
          <w:szCs w:val="52"/>
        </w:rPr>
        <w:t>e</w:t>
      </w:r>
      <w:proofErr w:type="spellEnd"/>
      <w:r>
        <w:rPr>
          <w:rFonts w:ascii="Calibri" w:eastAsia="Calibri" w:hAnsi="Calibri" w:cs="Calibri"/>
          <w:color w:val="2D74B5"/>
          <w:spacing w:val="-1"/>
          <w:position w:val="2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2D74B5"/>
          <w:position w:val="2"/>
          <w:sz w:val="52"/>
          <w:szCs w:val="52"/>
        </w:rPr>
        <w:t>P</w:t>
      </w:r>
      <w:r>
        <w:rPr>
          <w:rFonts w:ascii="Calibri" w:eastAsia="Calibri" w:hAnsi="Calibri" w:cs="Calibri"/>
          <w:color w:val="2D74B5"/>
          <w:spacing w:val="-2"/>
          <w:position w:val="2"/>
          <w:sz w:val="52"/>
          <w:szCs w:val="52"/>
        </w:rPr>
        <w:t>r</w:t>
      </w:r>
      <w:r>
        <w:rPr>
          <w:rFonts w:ascii="Calibri" w:eastAsia="Calibri" w:hAnsi="Calibri" w:cs="Calibri"/>
          <w:color w:val="2D74B5"/>
          <w:position w:val="2"/>
          <w:sz w:val="52"/>
          <w:szCs w:val="52"/>
        </w:rPr>
        <w:t>oject Po</w:t>
      </w:r>
      <w:r>
        <w:rPr>
          <w:rFonts w:ascii="Calibri" w:eastAsia="Calibri" w:hAnsi="Calibri" w:cs="Calibri"/>
          <w:color w:val="2D74B5"/>
          <w:spacing w:val="-2"/>
          <w:position w:val="2"/>
          <w:sz w:val="52"/>
          <w:szCs w:val="52"/>
        </w:rPr>
        <w:t>r</w:t>
      </w:r>
      <w:r>
        <w:rPr>
          <w:rFonts w:ascii="Calibri" w:eastAsia="Calibri" w:hAnsi="Calibri" w:cs="Calibri"/>
          <w:color w:val="2D74B5"/>
          <w:position w:val="2"/>
          <w:sz w:val="52"/>
          <w:szCs w:val="52"/>
        </w:rPr>
        <w:t>tfolio</w:t>
      </w:r>
    </w:p>
    <w:p w14:paraId="13D8C51B" w14:textId="77777777" w:rsidR="00BF6BF8" w:rsidRDefault="00BA7661">
      <w:pPr>
        <w:spacing w:before="1"/>
        <w:ind w:left="2016" w:right="1989"/>
        <w:jc w:val="center"/>
        <w:rPr>
          <w:rFonts w:ascii="Calibri Light" w:eastAsia="Calibri Light" w:hAnsi="Calibri Light" w:cs="Calibri Light"/>
          <w:sz w:val="52"/>
          <w:szCs w:val="52"/>
        </w:rPr>
      </w:pPr>
      <w:r>
        <w:rPr>
          <w:rFonts w:ascii="Calibri Light" w:eastAsia="Calibri Light" w:hAnsi="Calibri Light" w:cs="Calibri Light"/>
          <w:color w:val="2D74B5"/>
          <w:sz w:val="52"/>
          <w:szCs w:val="52"/>
        </w:rPr>
        <w:t>(By</w:t>
      </w:r>
      <w:r>
        <w:rPr>
          <w:rFonts w:ascii="Calibri Light" w:eastAsia="Calibri Light" w:hAnsi="Calibri Light" w:cs="Calibri Light"/>
          <w:color w:val="2D74B5"/>
          <w:spacing w:val="2"/>
          <w:sz w:val="52"/>
          <w:szCs w:val="52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52"/>
          <w:szCs w:val="52"/>
        </w:rPr>
        <w:t>Hacker Ento</w:t>
      </w:r>
      <w:r>
        <w:rPr>
          <w:rFonts w:ascii="Calibri Light" w:eastAsia="Calibri Light" w:hAnsi="Calibri Light" w:cs="Calibri Light"/>
          <w:color w:val="2D74B5"/>
          <w:spacing w:val="2"/>
          <w:sz w:val="52"/>
          <w:szCs w:val="52"/>
        </w:rPr>
        <w:t>u</w:t>
      </w:r>
      <w:r>
        <w:rPr>
          <w:rFonts w:ascii="Calibri Light" w:eastAsia="Calibri Light" w:hAnsi="Calibri Light" w:cs="Calibri Light"/>
          <w:color w:val="2D74B5"/>
          <w:sz w:val="52"/>
          <w:szCs w:val="52"/>
        </w:rPr>
        <w:t>ra</w:t>
      </w:r>
      <w:r>
        <w:rPr>
          <w:rFonts w:ascii="Calibri Light" w:eastAsia="Calibri Light" w:hAnsi="Calibri Light" w:cs="Calibri Light"/>
          <w:color w:val="2D74B5"/>
          <w:spacing w:val="1"/>
          <w:sz w:val="52"/>
          <w:szCs w:val="52"/>
        </w:rPr>
        <w:t>g</w:t>
      </w:r>
      <w:r>
        <w:rPr>
          <w:rFonts w:ascii="Calibri Light" w:eastAsia="Calibri Light" w:hAnsi="Calibri Light" w:cs="Calibri Light"/>
          <w:color w:val="2D74B5"/>
          <w:spacing w:val="-3"/>
          <w:sz w:val="52"/>
          <w:szCs w:val="52"/>
        </w:rPr>
        <w:t>e</w:t>
      </w:r>
      <w:r>
        <w:rPr>
          <w:rFonts w:ascii="Calibri Light" w:eastAsia="Calibri Light" w:hAnsi="Calibri Light" w:cs="Calibri Light"/>
          <w:color w:val="2D74B5"/>
          <w:sz w:val="52"/>
          <w:szCs w:val="52"/>
        </w:rPr>
        <w:t>)</w:t>
      </w:r>
    </w:p>
    <w:p w14:paraId="7E0E51EE" w14:textId="77777777" w:rsidR="00BF6BF8" w:rsidRDefault="00BF6BF8">
      <w:pPr>
        <w:spacing w:before="5" w:line="160" w:lineRule="exact"/>
        <w:rPr>
          <w:sz w:val="17"/>
          <w:szCs w:val="17"/>
        </w:rPr>
      </w:pPr>
    </w:p>
    <w:p w14:paraId="066A0F5A" w14:textId="77777777" w:rsidR="00BF6BF8" w:rsidRDefault="00BF6BF8">
      <w:pPr>
        <w:spacing w:line="200" w:lineRule="exact"/>
      </w:pPr>
    </w:p>
    <w:p w14:paraId="2DDB94C9" w14:textId="77777777" w:rsidR="00BF6BF8" w:rsidRDefault="00BF6BF8">
      <w:pPr>
        <w:spacing w:line="200" w:lineRule="exact"/>
      </w:pPr>
    </w:p>
    <w:p w14:paraId="5BE7B97C" w14:textId="77777777" w:rsidR="00BF6BF8" w:rsidRDefault="00BF6BF8">
      <w:pPr>
        <w:spacing w:line="200" w:lineRule="exact"/>
      </w:pPr>
    </w:p>
    <w:p w14:paraId="63C3BB69" w14:textId="77777777" w:rsidR="00BF6BF8" w:rsidRDefault="00BF6BF8">
      <w:pPr>
        <w:spacing w:line="200" w:lineRule="exact"/>
      </w:pPr>
    </w:p>
    <w:p w14:paraId="66F9A487" w14:textId="77777777" w:rsidR="00BF6BF8" w:rsidRDefault="00BF6BF8">
      <w:pPr>
        <w:spacing w:line="200" w:lineRule="exact"/>
      </w:pPr>
    </w:p>
    <w:p w14:paraId="1229B2C7" w14:textId="77777777" w:rsidR="00BF6BF8" w:rsidRDefault="00BF6BF8">
      <w:pPr>
        <w:spacing w:line="200" w:lineRule="exact"/>
      </w:pPr>
    </w:p>
    <w:p w14:paraId="64BC26B3" w14:textId="77777777" w:rsidR="00BF6BF8" w:rsidRDefault="00BA7661">
      <w:pPr>
        <w:ind w:left="4065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Kris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mar</w:t>
      </w:r>
      <w:proofErr w:type="spellEnd"/>
    </w:p>
    <w:p w14:paraId="212599E4" w14:textId="77777777" w:rsidR="00BF6BF8" w:rsidRDefault="00BF6BF8">
      <w:pPr>
        <w:spacing w:before="2" w:line="180" w:lineRule="exact"/>
        <w:rPr>
          <w:sz w:val="18"/>
          <w:szCs w:val="18"/>
        </w:rPr>
      </w:pPr>
    </w:p>
    <w:p w14:paraId="3A8D72C8" w14:textId="77777777" w:rsidR="00BF6BF8" w:rsidRDefault="00BA7661">
      <w:pPr>
        <w:ind w:left="406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amil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>alas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ram</w:t>
      </w:r>
      <w:r>
        <w:rPr>
          <w:rFonts w:ascii="Calibri" w:eastAsia="Calibri" w:hAnsi="Calibri" w:cs="Calibri"/>
          <w:spacing w:val="1"/>
          <w:sz w:val="24"/>
          <w:szCs w:val="24"/>
        </w:rPr>
        <w:t>an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</w:p>
    <w:p w14:paraId="5F7929E9" w14:textId="77777777" w:rsidR="00BF6BF8" w:rsidRDefault="00BF6BF8">
      <w:pPr>
        <w:spacing w:before="2" w:line="180" w:lineRule="exact"/>
        <w:rPr>
          <w:sz w:val="18"/>
          <w:szCs w:val="18"/>
        </w:rPr>
      </w:pPr>
    </w:p>
    <w:p w14:paraId="4649C5E2" w14:textId="77777777" w:rsidR="00BF6BF8" w:rsidRDefault="00BA7661">
      <w:pPr>
        <w:ind w:left="4065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oh</w:t>
      </w:r>
      <w:r>
        <w:rPr>
          <w:rFonts w:ascii="Calibri" w:eastAsia="Calibri" w:hAnsi="Calibri" w:cs="Calibri"/>
          <w:sz w:val="24"/>
          <w:szCs w:val="24"/>
        </w:rPr>
        <w:t>am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irga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ar</w:t>
      </w:r>
      <w:proofErr w:type="spellEnd"/>
    </w:p>
    <w:p w14:paraId="17393AB5" w14:textId="77777777" w:rsidR="00BF6BF8" w:rsidRDefault="00BF6BF8">
      <w:pPr>
        <w:spacing w:before="5" w:line="180" w:lineRule="exact"/>
        <w:rPr>
          <w:sz w:val="18"/>
          <w:szCs w:val="18"/>
        </w:rPr>
      </w:pPr>
    </w:p>
    <w:p w14:paraId="098DEFCC" w14:textId="77777777" w:rsidR="00BF6BF8" w:rsidRDefault="00BA7661">
      <w:pPr>
        <w:ind w:left="4065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Vi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yaa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arathi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Vas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</w:p>
    <w:p w14:paraId="253527DF" w14:textId="77777777" w:rsidR="00BF6BF8" w:rsidRDefault="00BF6BF8">
      <w:pPr>
        <w:spacing w:before="2" w:line="180" w:lineRule="exact"/>
        <w:rPr>
          <w:sz w:val="18"/>
          <w:szCs w:val="18"/>
        </w:rPr>
      </w:pPr>
    </w:p>
    <w:p w14:paraId="034769C9" w14:textId="77777777" w:rsidR="00BF6BF8" w:rsidRDefault="00BA7661">
      <w:pPr>
        <w:spacing w:line="280" w:lineRule="exact"/>
        <w:ind w:left="41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Vi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ar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aja</w:t>
      </w:r>
    </w:p>
    <w:p w14:paraId="65B1FA57" w14:textId="77777777" w:rsidR="00BF6BF8" w:rsidRDefault="00BF6BF8">
      <w:pPr>
        <w:spacing w:line="200" w:lineRule="exact"/>
      </w:pPr>
    </w:p>
    <w:p w14:paraId="77DDCFE5" w14:textId="77777777" w:rsidR="00BF6BF8" w:rsidRDefault="00BF6BF8">
      <w:pPr>
        <w:spacing w:line="200" w:lineRule="exact"/>
      </w:pPr>
    </w:p>
    <w:p w14:paraId="137D7171" w14:textId="77777777" w:rsidR="00BF6BF8" w:rsidRDefault="00BF6BF8">
      <w:pPr>
        <w:spacing w:line="200" w:lineRule="exact"/>
      </w:pPr>
    </w:p>
    <w:p w14:paraId="4E75A93B" w14:textId="77777777" w:rsidR="00BF6BF8" w:rsidRDefault="00BF6BF8">
      <w:pPr>
        <w:spacing w:line="200" w:lineRule="exact"/>
      </w:pPr>
    </w:p>
    <w:p w14:paraId="12EA2A95" w14:textId="77777777" w:rsidR="00BF6BF8" w:rsidRDefault="00BF6BF8">
      <w:pPr>
        <w:spacing w:line="200" w:lineRule="exact"/>
      </w:pPr>
    </w:p>
    <w:p w14:paraId="3C704A0E" w14:textId="77777777" w:rsidR="00BF6BF8" w:rsidRDefault="00BF6BF8">
      <w:pPr>
        <w:spacing w:line="200" w:lineRule="exact"/>
      </w:pPr>
    </w:p>
    <w:p w14:paraId="3AD5D035" w14:textId="77777777" w:rsidR="00BF6BF8" w:rsidRDefault="00BF6BF8">
      <w:pPr>
        <w:spacing w:line="200" w:lineRule="exact"/>
      </w:pPr>
    </w:p>
    <w:p w14:paraId="37A141EB" w14:textId="77777777" w:rsidR="00BF6BF8" w:rsidRDefault="00BF6BF8">
      <w:pPr>
        <w:spacing w:line="200" w:lineRule="exact"/>
      </w:pPr>
    </w:p>
    <w:p w14:paraId="406AA4D8" w14:textId="77777777" w:rsidR="00BF6BF8" w:rsidRDefault="00BF6BF8">
      <w:pPr>
        <w:spacing w:line="200" w:lineRule="exact"/>
      </w:pPr>
    </w:p>
    <w:p w14:paraId="5642CF74" w14:textId="77777777" w:rsidR="00BF6BF8" w:rsidRDefault="00BF6BF8">
      <w:pPr>
        <w:spacing w:line="200" w:lineRule="exact"/>
      </w:pPr>
    </w:p>
    <w:p w14:paraId="5C1D7EF0" w14:textId="77777777" w:rsidR="00BF6BF8" w:rsidRDefault="00BF6BF8">
      <w:pPr>
        <w:spacing w:line="200" w:lineRule="exact"/>
      </w:pPr>
    </w:p>
    <w:p w14:paraId="729BA94E" w14:textId="77777777" w:rsidR="00BF6BF8" w:rsidRDefault="00BF6BF8">
      <w:pPr>
        <w:spacing w:line="200" w:lineRule="exact"/>
      </w:pPr>
    </w:p>
    <w:p w14:paraId="58BB19A8" w14:textId="77777777" w:rsidR="00BF6BF8" w:rsidRDefault="00BF6BF8">
      <w:pPr>
        <w:spacing w:line="200" w:lineRule="exact"/>
      </w:pPr>
    </w:p>
    <w:p w14:paraId="1CD439D8" w14:textId="77777777" w:rsidR="00BF6BF8" w:rsidRDefault="00BF6BF8">
      <w:pPr>
        <w:spacing w:line="200" w:lineRule="exact"/>
      </w:pPr>
    </w:p>
    <w:p w14:paraId="14BBD7F5" w14:textId="77777777" w:rsidR="00BF6BF8" w:rsidRDefault="00BF6BF8">
      <w:pPr>
        <w:spacing w:line="200" w:lineRule="exact"/>
      </w:pPr>
    </w:p>
    <w:p w14:paraId="0558863C" w14:textId="77777777" w:rsidR="00BF6BF8" w:rsidRDefault="00BF6BF8">
      <w:pPr>
        <w:spacing w:line="200" w:lineRule="exact"/>
      </w:pPr>
    </w:p>
    <w:p w14:paraId="30225010" w14:textId="77777777" w:rsidR="00BF6BF8" w:rsidRDefault="00BF6BF8">
      <w:pPr>
        <w:spacing w:line="200" w:lineRule="exact"/>
      </w:pPr>
    </w:p>
    <w:p w14:paraId="2F664C5B" w14:textId="77777777" w:rsidR="00BF6BF8" w:rsidRDefault="00BF6BF8">
      <w:pPr>
        <w:spacing w:line="200" w:lineRule="exact"/>
      </w:pPr>
    </w:p>
    <w:p w14:paraId="028C1109" w14:textId="77777777" w:rsidR="00BF6BF8" w:rsidRDefault="00BF6BF8">
      <w:pPr>
        <w:spacing w:line="200" w:lineRule="exact"/>
      </w:pPr>
    </w:p>
    <w:p w14:paraId="52762ECE" w14:textId="77777777" w:rsidR="00BF6BF8" w:rsidRDefault="00BF6BF8">
      <w:pPr>
        <w:spacing w:line="200" w:lineRule="exact"/>
      </w:pPr>
    </w:p>
    <w:p w14:paraId="1AEE78F2" w14:textId="77777777" w:rsidR="00BF6BF8" w:rsidRDefault="00BF6BF8">
      <w:pPr>
        <w:spacing w:line="200" w:lineRule="exact"/>
      </w:pPr>
    </w:p>
    <w:p w14:paraId="49A299CE" w14:textId="77777777" w:rsidR="00BF6BF8" w:rsidRDefault="00BF6BF8">
      <w:pPr>
        <w:spacing w:line="200" w:lineRule="exact"/>
      </w:pPr>
    </w:p>
    <w:p w14:paraId="7DF34F05" w14:textId="77777777" w:rsidR="00BF6BF8" w:rsidRDefault="00BF6BF8">
      <w:pPr>
        <w:spacing w:line="200" w:lineRule="exact"/>
      </w:pPr>
    </w:p>
    <w:p w14:paraId="7A2B7530" w14:textId="77777777" w:rsidR="00BF6BF8" w:rsidRDefault="00BF6BF8">
      <w:pPr>
        <w:spacing w:line="200" w:lineRule="exact"/>
      </w:pPr>
    </w:p>
    <w:p w14:paraId="703BB4BC" w14:textId="77777777" w:rsidR="00BF6BF8" w:rsidRDefault="00BF6BF8">
      <w:pPr>
        <w:spacing w:line="200" w:lineRule="exact"/>
      </w:pPr>
    </w:p>
    <w:p w14:paraId="3D918BB4" w14:textId="77777777" w:rsidR="00BF6BF8" w:rsidRDefault="00BF6BF8">
      <w:pPr>
        <w:spacing w:line="200" w:lineRule="exact"/>
      </w:pPr>
    </w:p>
    <w:p w14:paraId="13A95887" w14:textId="77777777" w:rsidR="00BF6BF8" w:rsidRDefault="00BF6BF8">
      <w:pPr>
        <w:spacing w:before="17" w:line="280" w:lineRule="exact"/>
        <w:rPr>
          <w:sz w:val="28"/>
          <w:szCs w:val="28"/>
        </w:rPr>
      </w:pPr>
    </w:p>
    <w:p w14:paraId="62B5E83E" w14:textId="77777777" w:rsidR="00BF6BF8" w:rsidRDefault="00BA7661">
      <w:pPr>
        <w:spacing w:before="16"/>
        <w:ind w:left="3346" w:right="3344"/>
        <w:jc w:val="center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ika</w:t>
      </w:r>
      <w:proofErr w:type="spellEnd"/>
      <w:r>
        <w:rPr>
          <w:rFonts w:ascii="Calibri" w:eastAsia="Calibri" w:hAnsi="Calibri" w:cs="Calibri"/>
          <w:color w:val="FFFFFF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FFFFFF"/>
          <w:sz w:val="22"/>
          <w:szCs w:val="22"/>
        </w:rPr>
        <w:t>kr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color w:val="FFFFFF"/>
          <w:sz w:val="22"/>
          <w:szCs w:val="22"/>
        </w:rPr>
        <w:t>sh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color w:val="FFFFFF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ar</w:t>
      </w:r>
      <w:proofErr w:type="spellEnd"/>
    </w:p>
    <w:p w14:paraId="779B6B03" w14:textId="77777777" w:rsidR="00BF6BF8" w:rsidRDefault="00BF6BF8">
      <w:pPr>
        <w:spacing w:before="3" w:line="120" w:lineRule="exact"/>
        <w:rPr>
          <w:sz w:val="12"/>
          <w:szCs w:val="12"/>
        </w:rPr>
      </w:pPr>
    </w:p>
    <w:p w14:paraId="20653FCA" w14:textId="77777777" w:rsidR="00BF6BF8" w:rsidRDefault="00BA7661">
      <w:pPr>
        <w:ind w:left="2605" w:right="2604"/>
        <w:jc w:val="center"/>
        <w:rPr>
          <w:rFonts w:ascii="Calibri" w:eastAsia="Calibri" w:hAnsi="Calibri" w:cs="Calibri"/>
          <w:sz w:val="22"/>
          <w:szCs w:val="22"/>
        </w:rPr>
        <w:sectPr w:rsidR="00BF6BF8">
          <w:pgSz w:w="12240" w:h="15840"/>
          <w:pgMar w:top="1480" w:right="1720" w:bottom="280" w:left="1720" w:header="720" w:footer="720" w:gutter="0"/>
          <w:cols w:space="720"/>
        </w:sectPr>
      </w:pPr>
      <w:r>
        <w:rPr>
          <w:rFonts w:ascii="Calibri" w:eastAsia="Calibri" w:hAnsi="Calibri" w:cs="Calibri"/>
          <w:color w:val="FFFFFF"/>
          <w:sz w:val="22"/>
          <w:szCs w:val="22"/>
        </w:rPr>
        <w:t>[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color w:val="FFFFFF"/>
          <w:sz w:val="22"/>
          <w:szCs w:val="22"/>
        </w:rPr>
        <w:t>O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color w:val="FFFFFF"/>
          <w:sz w:val="22"/>
          <w:szCs w:val="22"/>
        </w:rPr>
        <w:t>Y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E] </w:t>
      </w:r>
      <w:r>
        <w:rPr>
          <w:rFonts w:ascii="Calibri" w:eastAsia="Calibri" w:hAnsi="Calibri" w:cs="Calibri"/>
          <w:color w:val="FFFFFF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[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FFFF"/>
          <w:sz w:val="22"/>
          <w:szCs w:val="22"/>
        </w:rPr>
        <w:t>y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ad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FFFFFF"/>
          <w:sz w:val="22"/>
          <w:szCs w:val="22"/>
        </w:rPr>
        <w:t>ress]</w:t>
      </w:r>
    </w:p>
    <w:p w14:paraId="674CD8DC" w14:textId="77777777" w:rsidR="00BF6BF8" w:rsidRDefault="00BA7661">
      <w:pPr>
        <w:spacing w:before="77"/>
        <w:ind w:left="10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B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nd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w</w:t>
      </w:r>
      <w:r>
        <w:rPr>
          <w:b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or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t1</w:t>
      </w:r>
    </w:p>
    <w:p w14:paraId="0A285DC5" w14:textId="77777777" w:rsidR="00BF6BF8" w:rsidRDefault="00BF6BF8">
      <w:pPr>
        <w:spacing w:before="5" w:line="180" w:lineRule="exact"/>
        <w:rPr>
          <w:sz w:val="18"/>
          <w:szCs w:val="18"/>
        </w:rPr>
      </w:pPr>
    </w:p>
    <w:p w14:paraId="49A20CFB" w14:textId="77777777" w:rsidR="00BF6BF8" w:rsidRDefault="00BE2A84">
      <w:pPr>
        <w:ind w:left="100"/>
      </w:pPr>
      <w:r>
        <w:pict w14:anchorId="67065A10">
          <v:shape id="_x0000_i1025" type="#_x0000_t75" style="width:468.25pt;height:151.55pt">
            <v:imagedata r:id="rId7" o:title=""/>
          </v:shape>
        </w:pict>
      </w:r>
    </w:p>
    <w:p w14:paraId="68D8DEC9" w14:textId="77777777" w:rsidR="00BF6BF8" w:rsidRDefault="00BF6BF8">
      <w:pPr>
        <w:spacing w:line="200" w:lineRule="exact"/>
      </w:pPr>
    </w:p>
    <w:p w14:paraId="62E7AA8C" w14:textId="77777777" w:rsidR="00BF6BF8" w:rsidRDefault="00BF6BF8">
      <w:pPr>
        <w:spacing w:line="200" w:lineRule="exact"/>
      </w:pPr>
    </w:p>
    <w:p w14:paraId="6C869B6B" w14:textId="77777777" w:rsidR="00BF6BF8" w:rsidRDefault="00BF6BF8">
      <w:pPr>
        <w:spacing w:before="19" w:line="220" w:lineRule="exact"/>
        <w:rPr>
          <w:sz w:val="22"/>
          <w:szCs w:val="22"/>
        </w:rPr>
      </w:pPr>
    </w:p>
    <w:p w14:paraId="03053A8E" w14:textId="77777777" w:rsidR="00BF6BF8" w:rsidRDefault="00BA7661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le</w:t>
      </w:r>
      <w:r>
        <w:rPr>
          <w:b/>
          <w:spacing w:val="-1"/>
          <w:sz w:val="24"/>
          <w:szCs w:val="24"/>
        </w:rPr>
        <w:t>te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Us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to</w:t>
      </w:r>
      <w:r>
        <w:rPr>
          <w:b/>
          <w:spacing w:val="-2"/>
          <w:sz w:val="24"/>
          <w:szCs w:val="24"/>
        </w:rPr>
        <w:t>r</w:t>
      </w:r>
      <w:r>
        <w:rPr>
          <w:b/>
          <w:sz w:val="24"/>
          <w:szCs w:val="24"/>
        </w:rPr>
        <w:t>ies</w:t>
      </w:r>
    </w:p>
    <w:p w14:paraId="7AA4159A" w14:textId="77777777" w:rsidR="00BF6BF8" w:rsidRDefault="00BF6BF8">
      <w:pPr>
        <w:spacing w:before="8" w:line="160" w:lineRule="exact"/>
        <w:rPr>
          <w:sz w:val="17"/>
          <w:szCs w:val="17"/>
        </w:rPr>
      </w:pPr>
    </w:p>
    <w:p w14:paraId="03DDA1BF" w14:textId="77777777" w:rsidR="00BF6BF8" w:rsidRDefault="00BA7661">
      <w:pPr>
        <w:ind w:left="460"/>
        <w:rPr>
          <w:sz w:val="24"/>
          <w:szCs w:val="24"/>
        </w:rPr>
      </w:pPr>
      <w:r>
        <w:rPr>
          <w:b/>
          <w:sz w:val="24"/>
          <w:szCs w:val="24"/>
        </w:rPr>
        <w:t xml:space="preserve">1) </w:t>
      </w:r>
      <w:r>
        <w:rPr>
          <w:b/>
          <w:spacing w:val="4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 wi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his 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acc</w:t>
      </w:r>
      <w:r>
        <w:rPr>
          <w:sz w:val="24"/>
          <w:szCs w:val="24"/>
        </w:rPr>
        <w:t>ount</w:t>
      </w:r>
    </w:p>
    <w:p w14:paraId="6892DD0C" w14:textId="77777777" w:rsidR="00BF6BF8" w:rsidRDefault="00BA7661">
      <w:pPr>
        <w:ind w:left="460"/>
        <w:rPr>
          <w:sz w:val="24"/>
          <w:szCs w:val="24"/>
        </w:rPr>
      </w:pPr>
      <w:r>
        <w:rPr>
          <w:b/>
          <w:sz w:val="24"/>
          <w:szCs w:val="24"/>
        </w:rPr>
        <w:t xml:space="preserve">2) </w:t>
      </w:r>
      <w:r>
        <w:rPr>
          <w:b/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ts 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_id</w:t>
      </w:r>
      <w:proofErr w:type="spellEnd"/>
    </w:p>
    <w:p w14:paraId="65370C32" w14:textId="77777777" w:rsidR="00BF6BF8" w:rsidRDefault="00BA7661">
      <w:pPr>
        <w:ind w:left="460"/>
        <w:rPr>
          <w:sz w:val="24"/>
          <w:szCs w:val="24"/>
        </w:rPr>
      </w:pPr>
      <w:r>
        <w:rPr>
          <w:b/>
          <w:sz w:val="24"/>
          <w:szCs w:val="24"/>
        </w:rPr>
        <w:t xml:space="preserve">3) </w:t>
      </w:r>
      <w:r>
        <w:rPr>
          <w:b/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log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 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pro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0BDBB727" w14:textId="77777777" w:rsidR="00BF6BF8" w:rsidRDefault="00BF6BF8">
      <w:pPr>
        <w:spacing w:before="9" w:line="100" w:lineRule="exact"/>
        <w:rPr>
          <w:sz w:val="11"/>
          <w:szCs w:val="11"/>
        </w:rPr>
      </w:pPr>
    </w:p>
    <w:p w14:paraId="070E169B" w14:textId="77777777" w:rsidR="00BF6BF8" w:rsidRDefault="00BF6BF8">
      <w:pPr>
        <w:spacing w:line="200" w:lineRule="exact"/>
      </w:pPr>
    </w:p>
    <w:p w14:paraId="4285FE11" w14:textId="77777777" w:rsidR="00BF6BF8" w:rsidRDefault="00BF6BF8">
      <w:pPr>
        <w:spacing w:line="200" w:lineRule="exact"/>
      </w:pPr>
    </w:p>
    <w:p w14:paraId="2970B023" w14:textId="77777777" w:rsidR="00BF6BF8" w:rsidRDefault="00BF6BF8">
      <w:pPr>
        <w:spacing w:line="200" w:lineRule="exact"/>
      </w:pPr>
    </w:p>
    <w:p w14:paraId="63220003" w14:textId="77777777" w:rsidR="00BF6BF8" w:rsidRDefault="00BF6BF8">
      <w:pPr>
        <w:spacing w:line="200" w:lineRule="exact"/>
      </w:pPr>
    </w:p>
    <w:p w14:paraId="2A675001" w14:textId="77777777" w:rsidR="00BF6BF8" w:rsidRDefault="00BA7661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nd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w</w:t>
      </w:r>
      <w:r>
        <w:rPr>
          <w:b/>
          <w:sz w:val="24"/>
          <w:szCs w:val="24"/>
        </w:rPr>
        <w:t xml:space="preserve">n 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or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t2</w:t>
      </w:r>
    </w:p>
    <w:p w14:paraId="5874F2D4" w14:textId="77777777" w:rsidR="00BF6BF8" w:rsidRDefault="00BF6BF8">
      <w:pPr>
        <w:spacing w:before="5" w:line="180" w:lineRule="exact"/>
        <w:rPr>
          <w:sz w:val="18"/>
          <w:szCs w:val="18"/>
        </w:rPr>
      </w:pPr>
    </w:p>
    <w:p w14:paraId="19949F43" w14:textId="77777777" w:rsidR="00BF6BF8" w:rsidRDefault="00BE2A84">
      <w:pPr>
        <w:ind w:left="100"/>
      </w:pPr>
      <w:r>
        <w:pict w14:anchorId="79BA0B46">
          <v:shape id="_x0000_i1026" type="#_x0000_t75" style="width:467.75pt;height:150.55pt">
            <v:imagedata r:id="rId8" o:title=""/>
          </v:shape>
        </w:pict>
      </w:r>
    </w:p>
    <w:p w14:paraId="75AE848F" w14:textId="77777777" w:rsidR="00BF6BF8" w:rsidRDefault="00BF6BF8">
      <w:pPr>
        <w:spacing w:line="200" w:lineRule="exact"/>
      </w:pPr>
    </w:p>
    <w:p w14:paraId="43205D22" w14:textId="77777777" w:rsidR="00BF6BF8" w:rsidRDefault="00BF6BF8">
      <w:pPr>
        <w:spacing w:line="200" w:lineRule="exact"/>
      </w:pPr>
    </w:p>
    <w:p w14:paraId="4BA1AC81" w14:textId="77777777" w:rsidR="00BF6BF8" w:rsidRDefault="00BF6BF8">
      <w:pPr>
        <w:spacing w:before="14" w:line="240" w:lineRule="exact"/>
        <w:rPr>
          <w:sz w:val="24"/>
          <w:szCs w:val="24"/>
        </w:rPr>
      </w:pPr>
    </w:p>
    <w:p w14:paraId="1463B1D3" w14:textId="77777777" w:rsidR="00BF6BF8" w:rsidRDefault="00BA7661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le</w:t>
      </w:r>
      <w:r>
        <w:rPr>
          <w:b/>
          <w:spacing w:val="-1"/>
          <w:sz w:val="24"/>
          <w:szCs w:val="24"/>
        </w:rPr>
        <w:t>te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Us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to</w:t>
      </w:r>
      <w:r>
        <w:rPr>
          <w:b/>
          <w:spacing w:val="-2"/>
          <w:sz w:val="24"/>
          <w:szCs w:val="24"/>
        </w:rPr>
        <w:t>r</w:t>
      </w:r>
      <w:r>
        <w:rPr>
          <w:b/>
          <w:sz w:val="24"/>
          <w:szCs w:val="24"/>
        </w:rPr>
        <w:t>ies</w:t>
      </w:r>
    </w:p>
    <w:p w14:paraId="4FA9A0C7" w14:textId="77777777" w:rsidR="00BF6BF8" w:rsidRDefault="00BF6BF8">
      <w:pPr>
        <w:spacing w:before="8" w:line="160" w:lineRule="exact"/>
        <w:rPr>
          <w:sz w:val="17"/>
          <w:szCs w:val="17"/>
        </w:rPr>
      </w:pPr>
    </w:p>
    <w:p w14:paraId="3989C3D1" w14:textId="77777777" w:rsidR="00BF6BF8" w:rsidRDefault="00BA7661">
      <w:pPr>
        <w:ind w:left="460"/>
        <w:rPr>
          <w:sz w:val="24"/>
          <w:szCs w:val="24"/>
        </w:rPr>
      </w:pPr>
      <w:r>
        <w:rPr>
          <w:b/>
          <w:sz w:val="24"/>
          <w:szCs w:val="24"/>
        </w:rPr>
        <w:t xml:space="preserve">1) </w:t>
      </w:r>
      <w:r>
        <w:rPr>
          <w:b/>
          <w:spacing w:val="4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 wi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his Goo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unt</w:t>
      </w:r>
    </w:p>
    <w:p w14:paraId="7529F460" w14:textId="77777777" w:rsidR="00BF6BF8" w:rsidRDefault="00BA7661">
      <w:pPr>
        <w:ind w:left="460"/>
        <w:rPr>
          <w:sz w:val="24"/>
          <w:szCs w:val="24"/>
        </w:rPr>
      </w:pPr>
      <w:r>
        <w:rPr>
          <w:b/>
          <w:sz w:val="24"/>
          <w:szCs w:val="24"/>
        </w:rPr>
        <w:t xml:space="preserve">2) </w:t>
      </w:r>
      <w:r>
        <w:rPr>
          <w:b/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view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his cont</w:t>
      </w:r>
      <w:r>
        <w:rPr>
          <w:spacing w:val="1"/>
          <w:sz w:val="24"/>
          <w:szCs w:val="24"/>
        </w:rPr>
        <w:t>ac</w:t>
      </w:r>
      <w:r>
        <w:rPr>
          <w:sz w:val="24"/>
          <w:szCs w:val="24"/>
        </w:rPr>
        <w:t xml:space="preserve">ts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 his pro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</w:p>
    <w:p w14:paraId="659103B4" w14:textId="77777777" w:rsidR="00BF6BF8" w:rsidRDefault="00BA7661">
      <w:pPr>
        <w:ind w:left="460"/>
        <w:rPr>
          <w:sz w:val="24"/>
          <w:szCs w:val="24"/>
        </w:rPr>
      </w:pPr>
      <w:r>
        <w:rPr>
          <w:b/>
          <w:sz w:val="24"/>
          <w:szCs w:val="24"/>
        </w:rPr>
        <w:t xml:space="preserve">3) </w:t>
      </w:r>
      <w:r>
        <w:rPr>
          <w:b/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w his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wn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lend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nts)</w:t>
      </w:r>
    </w:p>
    <w:p w14:paraId="074801E9" w14:textId="77777777" w:rsidR="00BF6BF8" w:rsidRDefault="00BA7661">
      <w:pPr>
        <w:ind w:left="460"/>
        <w:rPr>
          <w:sz w:val="24"/>
          <w:szCs w:val="24"/>
        </w:rPr>
        <w:sectPr w:rsidR="00BF6BF8">
          <w:pgSz w:w="12240" w:h="15840"/>
          <w:pgMar w:top="1360" w:right="1340" w:bottom="280" w:left="1340" w:header="720" w:footer="720" w:gutter="0"/>
          <w:cols w:space="720"/>
        </w:sectPr>
      </w:pPr>
      <w:r>
        <w:rPr>
          <w:b/>
          <w:sz w:val="24"/>
          <w:szCs w:val="24"/>
        </w:rPr>
        <w:t xml:space="preserve">4) </w:t>
      </w:r>
      <w:r>
        <w:rPr>
          <w:b/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his own m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ca</w:t>
      </w:r>
      <w:r>
        <w:rPr>
          <w:sz w:val="24"/>
          <w:szCs w:val="24"/>
        </w:rPr>
        <w:t>len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to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 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ipants</w:t>
      </w:r>
    </w:p>
    <w:p w14:paraId="707E023C" w14:textId="77777777" w:rsidR="00BF6BF8" w:rsidRDefault="00BF6BF8">
      <w:pPr>
        <w:spacing w:line="200" w:lineRule="exact"/>
      </w:pPr>
    </w:p>
    <w:p w14:paraId="2D28B9A6" w14:textId="77777777" w:rsidR="00BF6BF8" w:rsidRDefault="00BF6BF8">
      <w:pPr>
        <w:spacing w:line="200" w:lineRule="exact"/>
      </w:pPr>
    </w:p>
    <w:p w14:paraId="0E66E6E8" w14:textId="77777777" w:rsidR="00BF6BF8" w:rsidRDefault="00BF6BF8">
      <w:pPr>
        <w:spacing w:line="200" w:lineRule="exact"/>
      </w:pPr>
    </w:p>
    <w:p w14:paraId="1CB4FE57" w14:textId="77777777" w:rsidR="00BF6BF8" w:rsidRDefault="00BF6BF8">
      <w:pPr>
        <w:spacing w:line="200" w:lineRule="exact"/>
      </w:pPr>
    </w:p>
    <w:p w14:paraId="668E21F3" w14:textId="77777777" w:rsidR="00BF6BF8" w:rsidRDefault="00BF6BF8">
      <w:pPr>
        <w:spacing w:line="200" w:lineRule="exact"/>
      </w:pPr>
    </w:p>
    <w:p w14:paraId="75B95904" w14:textId="77777777" w:rsidR="00BF6BF8" w:rsidRDefault="00BF6BF8">
      <w:pPr>
        <w:spacing w:before="14" w:line="200" w:lineRule="exact"/>
      </w:pPr>
    </w:p>
    <w:p w14:paraId="6298E450" w14:textId="77777777" w:rsidR="00BF6BF8" w:rsidRDefault="00BA7661">
      <w:pPr>
        <w:spacing w:before="29" w:line="260" w:lineRule="exact"/>
        <w:ind w:left="38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R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spacing w:val="1"/>
          <w:position w:val="-1"/>
          <w:sz w:val="24"/>
          <w:szCs w:val="24"/>
        </w:rPr>
        <w:t>qu</w:t>
      </w:r>
      <w:r>
        <w:rPr>
          <w:b/>
          <w:position w:val="-1"/>
          <w:sz w:val="24"/>
          <w:szCs w:val="24"/>
        </w:rPr>
        <w:t>ir</w:t>
      </w:r>
      <w:r>
        <w:rPr>
          <w:b/>
          <w:spacing w:val="1"/>
          <w:position w:val="-1"/>
          <w:sz w:val="24"/>
          <w:szCs w:val="24"/>
        </w:rPr>
        <w:t>e</w:t>
      </w:r>
      <w:r>
        <w:rPr>
          <w:b/>
          <w:spacing w:val="-3"/>
          <w:position w:val="-1"/>
          <w:sz w:val="24"/>
          <w:szCs w:val="24"/>
        </w:rPr>
        <w:t>m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 xml:space="preserve">ts </w:t>
      </w:r>
      <w:r>
        <w:rPr>
          <w:b/>
          <w:spacing w:val="1"/>
          <w:position w:val="-1"/>
          <w:sz w:val="24"/>
          <w:szCs w:val="24"/>
        </w:rPr>
        <w:t>M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tada</w:t>
      </w:r>
      <w:r>
        <w:rPr>
          <w:b/>
          <w:spacing w:val="2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a</w:t>
      </w:r>
    </w:p>
    <w:p w14:paraId="1E7BC6A1" w14:textId="77777777" w:rsidR="00BF6BF8" w:rsidRDefault="00BF6BF8">
      <w:pPr>
        <w:spacing w:before="3" w:line="180" w:lineRule="exact"/>
        <w:rPr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6"/>
        <w:gridCol w:w="922"/>
        <w:gridCol w:w="3694"/>
        <w:gridCol w:w="1166"/>
        <w:gridCol w:w="2209"/>
      </w:tblGrid>
      <w:tr w:rsidR="00BF6BF8" w14:paraId="4C72A51F" w14:textId="77777777">
        <w:trPr>
          <w:trHeight w:hRule="exact" w:val="564"/>
        </w:trPr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FC1BE" w14:textId="77777777" w:rsidR="00BF6BF8" w:rsidRDefault="00BA7661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qu</w:t>
            </w:r>
            <w:r>
              <w:rPr>
                <w:b/>
                <w:sz w:val="24"/>
                <w:szCs w:val="24"/>
              </w:rPr>
              <w:t>ir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</w:t>
            </w:r>
          </w:p>
          <w:p w14:paraId="793852CA" w14:textId="77777777" w:rsidR="00BF6BF8" w:rsidRDefault="00BA7661">
            <w:pPr>
              <w:ind w:left="10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CF524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rc</w:t>
            </w:r>
            <w:r>
              <w:rPr>
                <w:b/>
                <w:sz w:val="24"/>
                <w:szCs w:val="24"/>
              </w:rPr>
              <w:t>e</w:t>
            </w:r>
          </w:p>
          <w:p w14:paraId="51E50CF7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3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F43FC" w14:textId="77777777" w:rsidR="00BF6BF8" w:rsidRDefault="00BF6BF8">
            <w:pPr>
              <w:spacing w:before="14" w:line="260" w:lineRule="exact"/>
              <w:rPr>
                <w:sz w:val="26"/>
                <w:szCs w:val="26"/>
              </w:rPr>
            </w:pPr>
          </w:p>
          <w:p w14:paraId="3F500133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qu</w:t>
            </w:r>
            <w:r>
              <w:rPr>
                <w:b/>
                <w:sz w:val="24"/>
                <w:szCs w:val="24"/>
              </w:rPr>
              <w:t>ir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 xml:space="preserve">t </w:t>
            </w:r>
            <w:r>
              <w:rPr>
                <w:b/>
                <w:spacing w:val="1"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xt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AD585" w14:textId="77777777" w:rsidR="00BF6BF8" w:rsidRDefault="00BF6BF8">
            <w:pPr>
              <w:spacing w:before="14" w:line="260" w:lineRule="exact"/>
              <w:rPr>
                <w:sz w:val="26"/>
                <w:szCs w:val="26"/>
              </w:rPr>
            </w:pPr>
          </w:p>
          <w:p w14:paraId="00EE40E9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CEC35" w14:textId="77777777" w:rsidR="00BF6BF8" w:rsidRDefault="00BF6BF8">
            <w:pPr>
              <w:spacing w:before="14" w:line="260" w:lineRule="exact"/>
              <w:rPr>
                <w:sz w:val="26"/>
                <w:szCs w:val="26"/>
              </w:rPr>
            </w:pPr>
          </w:p>
          <w:p w14:paraId="6F3E849E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z w:val="24"/>
                <w:szCs w:val="24"/>
              </w:rPr>
              <w:t>tivity/R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lease</w:t>
            </w:r>
          </w:p>
        </w:tc>
      </w:tr>
      <w:tr w:rsidR="00BF6BF8" w14:paraId="78195C88" w14:textId="77777777">
        <w:trPr>
          <w:trHeight w:hRule="exact" w:val="562"/>
        </w:trPr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357CB0" w14:textId="77777777" w:rsidR="00BF6BF8" w:rsidRDefault="00BF6BF8">
            <w:pPr>
              <w:spacing w:before="7" w:line="260" w:lineRule="exact"/>
              <w:rPr>
                <w:sz w:val="26"/>
                <w:szCs w:val="26"/>
              </w:rPr>
            </w:pPr>
          </w:p>
          <w:p w14:paraId="4FFD5164" w14:textId="77777777" w:rsidR="00BF6BF8" w:rsidRDefault="00BA7661">
            <w:pPr>
              <w:ind w:left="1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840EB" w14:textId="77777777" w:rsidR="00BF6BF8" w:rsidRDefault="00BF6BF8">
            <w:pPr>
              <w:spacing w:before="7" w:line="260" w:lineRule="exact"/>
              <w:rPr>
                <w:sz w:val="26"/>
                <w:szCs w:val="26"/>
              </w:rPr>
            </w:pPr>
          </w:p>
          <w:p w14:paraId="574F5E2C" w14:textId="77777777" w:rsidR="00BF6BF8" w:rsidRDefault="00BE2A84">
            <w:pPr>
              <w:ind w:right="100"/>
              <w:jc w:val="right"/>
              <w:rPr>
                <w:sz w:val="24"/>
                <w:szCs w:val="24"/>
              </w:rPr>
            </w:pPr>
            <w:hyperlink r:id="rId9">
              <w:r w:rsidR="00BA7661">
                <w:rPr>
                  <w:color w:val="0000FF"/>
                  <w:sz w:val="24"/>
                  <w:szCs w:val="24"/>
                  <w:u w:val="single" w:color="0000FF"/>
                </w:rPr>
                <w:t>1</w:t>
              </w:r>
            </w:hyperlink>
          </w:p>
        </w:tc>
        <w:tc>
          <w:tcPr>
            <w:tcW w:w="3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C9FEB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 </w:t>
            </w:r>
            <w:r>
              <w:rPr>
                <w:spacing w:val="4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5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onn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5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5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his</w:t>
            </w:r>
            <w:r>
              <w:rPr>
                <w:spacing w:val="5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il</w:t>
            </w:r>
          </w:p>
          <w:p w14:paraId="1CEFBD5C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acc</w:t>
            </w:r>
            <w:r>
              <w:rPr>
                <w:sz w:val="24"/>
                <w:szCs w:val="24"/>
              </w:rPr>
              <w:t>ount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034BC" w14:textId="77777777" w:rsidR="00BF6BF8" w:rsidRDefault="00BF6BF8">
            <w:pPr>
              <w:spacing w:before="7" w:line="260" w:lineRule="exact"/>
              <w:rPr>
                <w:sz w:val="26"/>
                <w:szCs w:val="26"/>
              </w:rPr>
            </w:pPr>
          </w:p>
          <w:p w14:paraId="1E33E09F" w14:textId="77777777" w:rsidR="00BF6BF8" w:rsidRDefault="00BA7661">
            <w:pPr>
              <w:ind w:left="3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</w:t>
            </w:r>
          </w:p>
        </w:tc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D02D0" w14:textId="77777777" w:rsidR="00BF6BF8" w:rsidRDefault="00BF6BF8">
            <w:pPr>
              <w:spacing w:before="7" w:line="260" w:lineRule="exact"/>
              <w:rPr>
                <w:sz w:val="26"/>
                <w:szCs w:val="26"/>
              </w:rPr>
            </w:pPr>
          </w:p>
          <w:p w14:paraId="0AA1B13E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print1</w:t>
            </w:r>
          </w:p>
        </w:tc>
      </w:tr>
      <w:tr w:rsidR="00BF6BF8" w14:paraId="4B397455" w14:textId="77777777">
        <w:trPr>
          <w:trHeight w:hRule="exact" w:val="562"/>
        </w:trPr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FB268" w14:textId="77777777" w:rsidR="00BF6BF8" w:rsidRDefault="00BF6BF8">
            <w:pPr>
              <w:spacing w:before="7" w:line="260" w:lineRule="exact"/>
              <w:rPr>
                <w:sz w:val="26"/>
                <w:szCs w:val="26"/>
              </w:rPr>
            </w:pPr>
          </w:p>
          <w:p w14:paraId="0F6C3A4B" w14:textId="77777777" w:rsidR="00BF6BF8" w:rsidRDefault="00BA7661">
            <w:pPr>
              <w:ind w:left="1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5021F" w14:textId="77777777" w:rsidR="00BF6BF8" w:rsidRDefault="00BF6BF8">
            <w:pPr>
              <w:spacing w:before="7" w:line="260" w:lineRule="exact"/>
              <w:rPr>
                <w:sz w:val="26"/>
                <w:szCs w:val="26"/>
              </w:rPr>
            </w:pPr>
          </w:p>
          <w:p w14:paraId="492F45EA" w14:textId="77777777" w:rsidR="00BF6BF8" w:rsidRDefault="00BE2A84">
            <w:pPr>
              <w:ind w:right="100"/>
              <w:jc w:val="right"/>
              <w:rPr>
                <w:sz w:val="24"/>
                <w:szCs w:val="24"/>
              </w:rPr>
            </w:pPr>
            <w:hyperlink r:id="rId10">
              <w:r w:rsidR="00BA7661">
                <w:rPr>
                  <w:color w:val="0000FF"/>
                  <w:sz w:val="24"/>
                  <w:szCs w:val="24"/>
                  <w:u w:val="single" w:color="0000FF"/>
                </w:rPr>
                <w:t>8</w:t>
              </w:r>
            </w:hyperlink>
          </w:p>
        </w:tc>
        <w:tc>
          <w:tcPr>
            <w:tcW w:w="3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9F601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dd 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ts  using</w:t>
            </w:r>
            <w:r>
              <w:rPr>
                <w:spacing w:val="5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their</w:t>
            </w:r>
          </w:p>
          <w:p w14:paraId="6E7F4F97" w14:textId="77777777" w:rsidR="00BF6BF8" w:rsidRDefault="00BA7661">
            <w:pPr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1D3BC8" w14:textId="77777777" w:rsidR="00BF6BF8" w:rsidRDefault="00BF6BF8">
            <w:pPr>
              <w:spacing w:before="7" w:line="260" w:lineRule="exact"/>
              <w:rPr>
                <w:sz w:val="26"/>
                <w:szCs w:val="26"/>
              </w:rPr>
            </w:pPr>
          </w:p>
          <w:p w14:paraId="6D8B3F18" w14:textId="77777777" w:rsidR="00BF6BF8" w:rsidRDefault="00BA7661">
            <w:pPr>
              <w:ind w:left="3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</w:t>
            </w:r>
          </w:p>
        </w:tc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07AF3" w14:textId="77777777" w:rsidR="00BF6BF8" w:rsidRDefault="00BF6BF8">
            <w:pPr>
              <w:spacing w:before="7" w:line="260" w:lineRule="exact"/>
              <w:rPr>
                <w:sz w:val="26"/>
                <w:szCs w:val="26"/>
              </w:rPr>
            </w:pPr>
          </w:p>
          <w:p w14:paraId="3779803D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print1</w:t>
            </w:r>
          </w:p>
        </w:tc>
      </w:tr>
      <w:tr w:rsidR="00BF6BF8" w14:paraId="2B5B8252" w14:textId="77777777">
        <w:trPr>
          <w:trHeight w:hRule="exact" w:val="334"/>
        </w:trPr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0C85A" w14:textId="77777777" w:rsidR="00BF6BF8" w:rsidRDefault="00BA7661">
            <w:pPr>
              <w:spacing w:before="39"/>
              <w:ind w:left="1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831EFA" w14:textId="77777777" w:rsidR="00BF6BF8" w:rsidRDefault="00BE2A84">
            <w:pPr>
              <w:spacing w:before="39"/>
              <w:ind w:left="570"/>
              <w:rPr>
                <w:sz w:val="24"/>
                <w:szCs w:val="24"/>
              </w:rPr>
            </w:pPr>
            <w:hyperlink r:id="rId11">
              <w:r w:rsidR="00BA7661">
                <w:rPr>
                  <w:color w:val="0000FF"/>
                  <w:sz w:val="24"/>
                  <w:szCs w:val="24"/>
                  <w:u w:val="single" w:color="0000FF"/>
                </w:rPr>
                <w:t>14</w:t>
              </w:r>
            </w:hyperlink>
          </w:p>
        </w:tc>
        <w:tc>
          <w:tcPr>
            <w:tcW w:w="3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84771" w14:textId="77777777" w:rsidR="00BF6BF8" w:rsidRDefault="00BA7661">
            <w:pPr>
              <w:spacing w:before="39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log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out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om h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 pro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9A61A" w14:textId="77777777" w:rsidR="00BF6BF8" w:rsidRDefault="00BA7661">
            <w:pPr>
              <w:spacing w:before="39"/>
              <w:ind w:left="3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</w:t>
            </w:r>
          </w:p>
        </w:tc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5E412" w14:textId="77777777" w:rsidR="00BF6BF8" w:rsidRDefault="00BA7661">
            <w:pPr>
              <w:spacing w:before="39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print1</w:t>
            </w:r>
          </w:p>
        </w:tc>
      </w:tr>
      <w:tr w:rsidR="00BF6BF8" w14:paraId="040ED4B1" w14:textId="77777777">
        <w:trPr>
          <w:trHeight w:hRule="exact" w:val="562"/>
        </w:trPr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36053" w14:textId="77777777" w:rsidR="00BF6BF8" w:rsidRDefault="00BF6BF8">
            <w:pPr>
              <w:spacing w:before="7" w:line="260" w:lineRule="exact"/>
              <w:rPr>
                <w:sz w:val="26"/>
                <w:szCs w:val="26"/>
              </w:rPr>
            </w:pPr>
          </w:p>
          <w:p w14:paraId="46B33681" w14:textId="77777777" w:rsidR="00BF6BF8" w:rsidRDefault="00BA7661">
            <w:pPr>
              <w:ind w:left="1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ED17F" w14:textId="77777777" w:rsidR="00BF6BF8" w:rsidRDefault="00BF6BF8">
            <w:pPr>
              <w:spacing w:before="7" w:line="260" w:lineRule="exact"/>
              <w:rPr>
                <w:sz w:val="26"/>
                <w:szCs w:val="26"/>
              </w:rPr>
            </w:pPr>
          </w:p>
          <w:p w14:paraId="58F7DEC9" w14:textId="77777777" w:rsidR="00BF6BF8" w:rsidRDefault="00BE2A84">
            <w:pPr>
              <w:ind w:right="100"/>
              <w:jc w:val="right"/>
              <w:rPr>
                <w:sz w:val="24"/>
                <w:szCs w:val="24"/>
              </w:rPr>
            </w:pPr>
            <w:hyperlink r:id="rId12">
              <w:r w:rsidR="00BA7661">
                <w:rPr>
                  <w:color w:val="0000FF"/>
                  <w:sz w:val="24"/>
                  <w:szCs w:val="24"/>
                  <w:u w:val="single" w:color="0000FF"/>
                </w:rPr>
                <w:t>6</w:t>
              </w:r>
            </w:hyperlink>
          </w:p>
        </w:tc>
        <w:tc>
          <w:tcPr>
            <w:tcW w:w="3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AA335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56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9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onn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2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2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his</w:t>
            </w:r>
            <w:r>
              <w:rPr>
                <w:spacing w:val="2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Goo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le</w:t>
            </w:r>
          </w:p>
          <w:p w14:paraId="56C3E817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acc</w:t>
            </w:r>
            <w:r>
              <w:rPr>
                <w:sz w:val="24"/>
                <w:szCs w:val="24"/>
              </w:rPr>
              <w:t>ount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ABB145" w14:textId="77777777" w:rsidR="00BF6BF8" w:rsidRDefault="00BF6BF8">
            <w:pPr>
              <w:spacing w:before="7" w:line="260" w:lineRule="exact"/>
              <w:rPr>
                <w:sz w:val="26"/>
                <w:szCs w:val="26"/>
              </w:rPr>
            </w:pPr>
          </w:p>
          <w:p w14:paraId="39BC61A8" w14:textId="77777777" w:rsidR="00BF6BF8" w:rsidRDefault="00BA7661">
            <w:pPr>
              <w:ind w:left="3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</w:t>
            </w:r>
          </w:p>
        </w:tc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FB4FB6" w14:textId="77777777" w:rsidR="00BF6BF8" w:rsidRDefault="00BF6BF8">
            <w:pPr>
              <w:spacing w:before="7" w:line="260" w:lineRule="exact"/>
              <w:rPr>
                <w:sz w:val="26"/>
                <w:szCs w:val="26"/>
              </w:rPr>
            </w:pPr>
          </w:p>
          <w:p w14:paraId="662DBF40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print2</w:t>
            </w:r>
          </w:p>
        </w:tc>
      </w:tr>
      <w:tr w:rsidR="00BF6BF8" w14:paraId="49675A92" w14:textId="77777777">
        <w:trPr>
          <w:trHeight w:hRule="exact" w:val="562"/>
        </w:trPr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246FE" w14:textId="77777777" w:rsidR="00BF6BF8" w:rsidRDefault="00BF6BF8">
            <w:pPr>
              <w:spacing w:before="7" w:line="260" w:lineRule="exact"/>
              <w:rPr>
                <w:sz w:val="26"/>
                <w:szCs w:val="26"/>
              </w:rPr>
            </w:pPr>
          </w:p>
          <w:p w14:paraId="1A6A5D0F" w14:textId="77777777" w:rsidR="00BF6BF8" w:rsidRDefault="00BA7661">
            <w:pPr>
              <w:ind w:left="1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0D9AB" w14:textId="77777777" w:rsidR="00BF6BF8" w:rsidRDefault="00BF6BF8">
            <w:pPr>
              <w:spacing w:before="7" w:line="260" w:lineRule="exact"/>
              <w:rPr>
                <w:sz w:val="26"/>
                <w:szCs w:val="26"/>
              </w:rPr>
            </w:pPr>
          </w:p>
          <w:p w14:paraId="532B716D" w14:textId="77777777" w:rsidR="00BF6BF8" w:rsidRDefault="00BE2A84">
            <w:pPr>
              <w:ind w:right="100"/>
              <w:jc w:val="right"/>
              <w:rPr>
                <w:sz w:val="24"/>
                <w:szCs w:val="24"/>
              </w:rPr>
            </w:pPr>
            <w:hyperlink r:id="rId13">
              <w:r w:rsidR="00BA7661">
                <w:rPr>
                  <w:color w:val="0000FF"/>
                  <w:sz w:val="24"/>
                  <w:szCs w:val="24"/>
                  <w:u w:val="single" w:color="0000FF"/>
                </w:rPr>
                <w:t>9</w:t>
              </w:r>
            </w:hyperlink>
          </w:p>
        </w:tc>
        <w:tc>
          <w:tcPr>
            <w:tcW w:w="3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B49A0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54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5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view</w:t>
            </w:r>
            <w:r>
              <w:rPr>
                <w:spacing w:val="5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his</w:t>
            </w:r>
            <w:r>
              <w:rPr>
                <w:spacing w:val="5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ts</w:t>
            </w:r>
            <w:r>
              <w:rPr>
                <w:spacing w:val="5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5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his</w:t>
            </w:r>
          </w:p>
          <w:p w14:paraId="7A344F98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E7D91" w14:textId="77777777" w:rsidR="00BF6BF8" w:rsidRDefault="00BF6BF8">
            <w:pPr>
              <w:spacing w:before="7" w:line="260" w:lineRule="exact"/>
              <w:rPr>
                <w:sz w:val="26"/>
                <w:szCs w:val="26"/>
              </w:rPr>
            </w:pPr>
          </w:p>
          <w:p w14:paraId="49840D8D" w14:textId="77777777" w:rsidR="00BF6BF8" w:rsidRDefault="00BA7661">
            <w:pPr>
              <w:ind w:left="3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</w:t>
            </w:r>
          </w:p>
        </w:tc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8A6F2" w14:textId="77777777" w:rsidR="00BF6BF8" w:rsidRDefault="00BF6BF8">
            <w:pPr>
              <w:spacing w:before="7" w:line="260" w:lineRule="exact"/>
              <w:rPr>
                <w:sz w:val="26"/>
                <w:szCs w:val="26"/>
              </w:rPr>
            </w:pPr>
          </w:p>
          <w:p w14:paraId="68F9921D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print2</w:t>
            </w:r>
          </w:p>
        </w:tc>
      </w:tr>
      <w:tr w:rsidR="00BF6BF8" w14:paraId="193443DE" w14:textId="77777777">
        <w:trPr>
          <w:trHeight w:hRule="exact" w:val="562"/>
        </w:trPr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A6C6E" w14:textId="77777777" w:rsidR="00BF6BF8" w:rsidRDefault="00BF6BF8">
            <w:pPr>
              <w:spacing w:before="7" w:line="260" w:lineRule="exact"/>
              <w:rPr>
                <w:sz w:val="26"/>
                <w:szCs w:val="26"/>
              </w:rPr>
            </w:pPr>
          </w:p>
          <w:p w14:paraId="33EE8630" w14:textId="77777777" w:rsidR="00BF6BF8" w:rsidRDefault="00BA7661">
            <w:pPr>
              <w:ind w:left="1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EAB30" w14:textId="77777777" w:rsidR="00BF6BF8" w:rsidRDefault="00BF6BF8">
            <w:pPr>
              <w:spacing w:before="7" w:line="260" w:lineRule="exact"/>
              <w:rPr>
                <w:sz w:val="26"/>
                <w:szCs w:val="26"/>
              </w:rPr>
            </w:pPr>
          </w:p>
          <w:p w14:paraId="421A42C7" w14:textId="77777777" w:rsidR="00BF6BF8" w:rsidRDefault="00BE2A84">
            <w:pPr>
              <w:ind w:left="570"/>
              <w:rPr>
                <w:sz w:val="24"/>
                <w:szCs w:val="24"/>
              </w:rPr>
            </w:pPr>
            <w:hyperlink r:id="rId14">
              <w:r w:rsidR="00BA7661">
                <w:rPr>
                  <w:color w:val="0000FF"/>
                  <w:sz w:val="24"/>
                  <w:szCs w:val="24"/>
                  <w:u w:val="single" w:color="0000FF"/>
                </w:rPr>
                <w:t>12</w:t>
              </w:r>
            </w:hyperlink>
          </w:p>
        </w:tc>
        <w:tc>
          <w:tcPr>
            <w:tcW w:w="3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0AD2E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wn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proofErr w:type="spellEnd"/>
          </w:p>
          <w:p w14:paraId="57806BDE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lend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(e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nts)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6F94A" w14:textId="77777777" w:rsidR="00BF6BF8" w:rsidRDefault="00BF6BF8">
            <w:pPr>
              <w:spacing w:before="7" w:line="260" w:lineRule="exact"/>
              <w:rPr>
                <w:sz w:val="26"/>
                <w:szCs w:val="26"/>
              </w:rPr>
            </w:pPr>
          </w:p>
          <w:p w14:paraId="2A867D53" w14:textId="77777777" w:rsidR="00BF6BF8" w:rsidRDefault="00BA7661">
            <w:pPr>
              <w:ind w:left="3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</w:t>
            </w:r>
          </w:p>
        </w:tc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2B34C" w14:textId="77777777" w:rsidR="00BF6BF8" w:rsidRDefault="00BF6BF8">
            <w:pPr>
              <w:spacing w:before="7" w:line="260" w:lineRule="exact"/>
              <w:rPr>
                <w:sz w:val="26"/>
                <w:szCs w:val="26"/>
              </w:rPr>
            </w:pPr>
          </w:p>
          <w:p w14:paraId="25250B6E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print2</w:t>
            </w:r>
          </w:p>
        </w:tc>
      </w:tr>
      <w:tr w:rsidR="00BF6BF8" w14:paraId="10DD4938" w14:textId="77777777">
        <w:trPr>
          <w:trHeight w:hRule="exact" w:val="838"/>
        </w:trPr>
        <w:tc>
          <w:tcPr>
            <w:tcW w:w="17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1C6B60" w14:textId="77777777" w:rsidR="00BF6BF8" w:rsidRDefault="00BF6BF8">
            <w:pPr>
              <w:spacing w:before="3" w:line="140" w:lineRule="exact"/>
              <w:rPr>
                <w:sz w:val="14"/>
                <w:szCs w:val="14"/>
              </w:rPr>
            </w:pPr>
          </w:p>
          <w:p w14:paraId="2E4FFF8B" w14:textId="77777777" w:rsidR="00BF6BF8" w:rsidRDefault="00BF6BF8">
            <w:pPr>
              <w:spacing w:line="200" w:lineRule="exact"/>
            </w:pPr>
          </w:p>
          <w:p w14:paraId="4E0B3DC7" w14:textId="77777777" w:rsidR="00BF6BF8" w:rsidRDefault="00BF6BF8">
            <w:pPr>
              <w:spacing w:line="200" w:lineRule="exact"/>
            </w:pPr>
          </w:p>
          <w:p w14:paraId="204DE3AC" w14:textId="77777777" w:rsidR="00BF6BF8" w:rsidRDefault="00BA7661">
            <w:pPr>
              <w:ind w:left="1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23F1EF" w14:textId="77777777" w:rsidR="00BF6BF8" w:rsidRDefault="00BF6BF8">
            <w:pPr>
              <w:spacing w:before="3" w:line="140" w:lineRule="exact"/>
              <w:rPr>
                <w:sz w:val="14"/>
                <w:szCs w:val="14"/>
              </w:rPr>
            </w:pPr>
          </w:p>
          <w:p w14:paraId="69053D5B" w14:textId="77777777" w:rsidR="00BF6BF8" w:rsidRDefault="00BF6BF8">
            <w:pPr>
              <w:spacing w:line="200" w:lineRule="exact"/>
            </w:pPr>
          </w:p>
          <w:p w14:paraId="090FBC9B" w14:textId="77777777" w:rsidR="00BF6BF8" w:rsidRDefault="00BF6BF8">
            <w:pPr>
              <w:spacing w:line="200" w:lineRule="exact"/>
            </w:pPr>
          </w:p>
          <w:p w14:paraId="3BC3330B" w14:textId="77777777" w:rsidR="00BF6BF8" w:rsidRDefault="00BE2A84">
            <w:pPr>
              <w:ind w:left="570"/>
              <w:rPr>
                <w:sz w:val="24"/>
                <w:szCs w:val="24"/>
              </w:rPr>
            </w:pPr>
            <w:hyperlink r:id="rId15">
              <w:r w:rsidR="00BA7661">
                <w:rPr>
                  <w:color w:val="0000FF"/>
                  <w:sz w:val="24"/>
                  <w:szCs w:val="24"/>
                  <w:u w:val="single" w:color="0000FF"/>
                </w:rPr>
                <w:t>10</w:t>
              </w:r>
            </w:hyperlink>
          </w:p>
        </w:tc>
        <w:tc>
          <w:tcPr>
            <w:tcW w:w="3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89F155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2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dit </w:t>
            </w:r>
            <w:r>
              <w:rPr>
                <w:spacing w:val="2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his </w:t>
            </w:r>
            <w:r>
              <w:rPr>
                <w:spacing w:val="2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own 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2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</w:t>
            </w:r>
          </w:p>
          <w:p w14:paraId="28FC1688" w14:textId="77777777" w:rsidR="00BF6BF8" w:rsidRDefault="00BA7661">
            <w:pPr>
              <w:ind w:left="102" w:right="66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lend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29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2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9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dd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rti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ipants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F93246" w14:textId="77777777" w:rsidR="00BF6BF8" w:rsidRDefault="00BF6BF8">
            <w:pPr>
              <w:spacing w:before="3" w:line="140" w:lineRule="exact"/>
              <w:rPr>
                <w:sz w:val="14"/>
                <w:szCs w:val="14"/>
              </w:rPr>
            </w:pPr>
          </w:p>
          <w:p w14:paraId="180AA397" w14:textId="77777777" w:rsidR="00BF6BF8" w:rsidRDefault="00BF6BF8">
            <w:pPr>
              <w:spacing w:line="200" w:lineRule="exact"/>
            </w:pPr>
          </w:p>
          <w:p w14:paraId="6B328A81" w14:textId="77777777" w:rsidR="00BF6BF8" w:rsidRDefault="00BF6BF8">
            <w:pPr>
              <w:spacing w:line="200" w:lineRule="exact"/>
            </w:pPr>
          </w:p>
          <w:p w14:paraId="0CF86EFA" w14:textId="77777777" w:rsidR="00BF6BF8" w:rsidRDefault="00BA7661">
            <w:pPr>
              <w:ind w:left="3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</w:t>
            </w:r>
          </w:p>
        </w:tc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626E4" w14:textId="77777777" w:rsidR="00BF6BF8" w:rsidRDefault="00BF6BF8">
            <w:pPr>
              <w:spacing w:before="3" w:line="140" w:lineRule="exact"/>
              <w:rPr>
                <w:sz w:val="14"/>
                <w:szCs w:val="14"/>
              </w:rPr>
            </w:pPr>
          </w:p>
          <w:p w14:paraId="19CEC9E7" w14:textId="77777777" w:rsidR="00BF6BF8" w:rsidRDefault="00BF6BF8">
            <w:pPr>
              <w:spacing w:line="200" w:lineRule="exact"/>
            </w:pPr>
          </w:p>
          <w:p w14:paraId="2D246AED" w14:textId="77777777" w:rsidR="00BF6BF8" w:rsidRDefault="00BF6BF8">
            <w:pPr>
              <w:spacing w:line="200" w:lineRule="exact"/>
            </w:pPr>
          </w:p>
          <w:p w14:paraId="6926CEED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print2</w:t>
            </w:r>
          </w:p>
        </w:tc>
      </w:tr>
    </w:tbl>
    <w:p w14:paraId="144EAB22" w14:textId="77777777" w:rsidR="00BF6BF8" w:rsidRDefault="00BF6BF8">
      <w:pPr>
        <w:spacing w:before="9" w:line="160" w:lineRule="exact"/>
        <w:rPr>
          <w:sz w:val="16"/>
          <w:szCs w:val="16"/>
        </w:rPr>
      </w:pPr>
    </w:p>
    <w:p w14:paraId="2907FD43" w14:textId="77777777" w:rsidR="00BF6BF8" w:rsidRDefault="00BF6BF8">
      <w:pPr>
        <w:spacing w:line="200" w:lineRule="exact"/>
      </w:pPr>
    </w:p>
    <w:p w14:paraId="328BB8E0" w14:textId="77777777" w:rsidR="00BF6BF8" w:rsidRDefault="00BF6BF8">
      <w:pPr>
        <w:spacing w:line="200" w:lineRule="exact"/>
      </w:pPr>
    </w:p>
    <w:p w14:paraId="3540326E" w14:textId="77777777" w:rsidR="00BF6BF8" w:rsidRDefault="00BF6BF8">
      <w:pPr>
        <w:spacing w:line="200" w:lineRule="exact"/>
      </w:pPr>
    </w:p>
    <w:p w14:paraId="7ADB839E" w14:textId="77777777" w:rsidR="00BF6BF8" w:rsidRDefault="00BF6BF8">
      <w:pPr>
        <w:spacing w:line="200" w:lineRule="exact"/>
      </w:pPr>
    </w:p>
    <w:p w14:paraId="5255468C" w14:textId="77777777" w:rsidR="00BF6BF8" w:rsidRDefault="00BF6BF8">
      <w:pPr>
        <w:spacing w:line="200" w:lineRule="exact"/>
      </w:pPr>
    </w:p>
    <w:p w14:paraId="2C805655" w14:textId="77777777" w:rsidR="00BF6BF8" w:rsidRDefault="00BF6BF8">
      <w:pPr>
        <w:spacing w:line="200" w:lineRule="exact"/>
      </w:pPr>
    </w:p>
    <w:p w14:paraId="527CBCD1" w14:textId="77777777" w:rsidR="00BF6BF8" w:rsidRDefault="00BF6BF8">
      <w:pPr>
        <w:spacing w:line="200" w:lineRule="exact"/>
      </w:pPr>
    </w:p>
    <w:p w14:paraId="166471C6" w14:textId="77777777" w:rsidR="00BF6BF8" w:rsidRDefault="00BF6BF8">
      <w:pPr>
        <w:spacing w:line="200" w:lineRule="exact"/>
      </w:pPr>
    </w:p>
    <w:p w14:paraId="266D7639" w14:textId="77777777" w:rsidR="00BF6BF8" w:rsidRDefault="00BF6BF8">
      <w:pPr>
        <w:spacing w:line="200" w:lineRule="exact"/>
      </w:pPr>
    </w:p>
    <w:p w14:paraId="505D3283" w14:textId="77777777" w:rsidR="00BF6BF8" w:rsidRDefault="00BF6BF8">
      <w:pPr>
        <w:spacing w:line="200" w:lineRule="exact"/>
      </w:pPr>
    </w:p>
    <w:p w14:paraId="2267A236" w14:textId="77777777" w:rsidR="00BF6BF8" w:rsidRDefault="00BF6BF8">
      <w:pPr>
        <w:spacing w:line="200" w:lineRule="exact"/>
      </w:pPr>
    </w:p>
    <w:p w14:paraId="7CC6A431" w14:textId="77777777" w:rsidR="00BF6BF8" w:rsidRDefault="00BF6BF8">
      <w:pPr>
        <w:spacing w:line="200" w:lineRule="exact"/>
      </w:pPr>
    </w:p>
    <w:p w14:paraId="6B95DCF1" w14:textId="77777777" w:rsidR="00BF6BF8" w:rsidRDefault="00BF6BF8">
      <w:pPr>
        <w:spacing w:line="200" w:lineRule="exact"/>
      </w:pPr>
    </w:p>
    <w:p w14:paraId="6F49EE2D" w14:textId="77777777" w:rsidR="00BF6BF8" w:rsidRDefault="00BF6BF8">
      <w:pPr>
        <w:spacing w:line="200" w:lineRule="exact"/>
      </w:pPr>
    </w:p>
    <w:p w14:paraId="02433275" w14:textId="77777777" w:rsidR="00BF6BF8" w:rsidRDefault="00BF6BF8">
      <w:pPr>
        <w:spacing w:line="200" w:lineRule="exact"/>
      </w:pPr>
    </w:p>
    <w:p w14:paraId="66F35A97" w14:textId="77777777" w:rsidR="00BF6BF8" w:rsidRDefault="00BA7661">
      <w:pPr>
        <w:spacing w:before="29"/>
        <w:ind w:left="380" w:right="7241"/>
        <w:jc w:val="both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sign</w:t>
      </w:r>
      <w:r>
        <w:rPr>
          <w:b/>
          <w:spacing w:val="1"/>
          <w:sz w:val="24"/>
          <w:szCs w:val="24"/>
        </w:rPr>
        <w:t xml:space="preserve"> d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ion</w:t>
      </w:r>
    </w:p>
    <w:p w14:paraId="20E73384" w14:textId="77777777" w:rsidR="00BF6BF8" w:rsidRDefault="00BF6BF8">
      <w:pPr>
        <w:spacing w:before="3" w:line="180" w:lineRule="exact"/>
        <w:rPr>
          <w:sz w:val="18"/>
          <w:szCs w:val="18"/>
        </w:rPr>
      </w:pPr>
    </w:p>
    <w:p w14:paraId="60B02592" w14:textId="77777777" w:rsidR="00BF6BF8" w:rsidRDefault="00BA7661">
      <w:pPr>
        <w:ind w:left="380" w:right="7977"/>
        <w:jc w:val="both"/>
        <w:rPr>
          <w:sz w:val="24"/>
          <w:szCs w:val="24"/>
        </w:rPr>
      </w:pPr>
      <w:r>
        <w:rPr>
          <w:b/>
          <w:sz w:val="24"/>
          <w:szCs w:val="24"/>
        </w:rPr>
        <w:t>1. 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du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tion</w:t>
      </w:r>
    </w:p>
    <w:p w14:paraId="609E2AFA" w14:textId="77777777" w:rsidR="00BF6BF8" w:rsidRDefault="00BF6BF8">
      <w:pPr>
        <w:spacing w:line="180" w:lineRule="exact"/>
        <w:rPr>
          <w:sz w:val="18"/>
          <w:szCs w:val="18"/>
        </w:rPr>
      </w:pPr>
    </w:p>
    <w:p w14:paraId="2EE3A9F7" w14:textId="77777777" w:rsidR="00BF6BF8" w:rsidRDefault="00BA7661">
      <w:pPr>
        <w:ind w:left="380" w:right="6558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1.1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ose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this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me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</w:p>
    <w:p w14:paraId="6EFC26D8" w14:textId="77777777" w:rsidR="00BF6BF8" w:rsidRDefault="00BF6BF8">
      <w:pPr>
        <w:spacing w:line="180" w:lineRule="exact"/>
        <w:rPr>
          <w:sz w:val="18"/>
          <w:szCs w:val="18"/>
        </w:rPr>
      </w:pPr>
    </w:p>
    <w:p w14:paraId="5A6B1C8F" w14:textId="77777777" w:rsidR="00BF6BF8" w:rsidRDefault="00BA7661">
      <w:pPr>
        <w:spacing w:line="257" w:lineRule="auto"/>
        <w:ind w:left="380" w:right="160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ument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softw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ifi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tM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nto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ra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 me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plan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ibes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</w:t>
      </w:r>
      <w:r>
        <w:rPr>
          <w:spacing w:val="2"/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fa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flow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and inte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ons.</w:t>
      </w:r>
    </w:p>
    <w:p w14:paraId="5A338FF6" w14:textId="77777777" w:rsidR="00BF6BF8" w:rsidRDefault="00BF6BF8">
      <w:pPr>
        <w:spacing w:line="200" w:lineRule="exact"/>
      </w:pPr>
    </w:p>
    <w:p w14:paraId="0726AD6F" w14:textId="77777777" w:rsidR="00BF6BF8" w:rsidRDefault="00BF6BF8">
      <w:pPr>
        <w:spacing w:line="200" w:lineRule="exact"/>
      </w:pPr>
    </w:p>
    <w:p w14:paraId="71D81F5D" w14:textId="77777777" w:rsidR="00BF6BF8" w:rsidRDefault="00BF6BF8">
      <w:pPr>
        <w:spacing w:before="6" w:line="220" w:lineRule="exact"/>
        <w:rPr>
          <w:sz w:val="22"/>
          <w:szCs w:val="22"/>
        </w:rPr>
      </w:pPr>
    </w:p>
    <w:p w14:paraId="0B381ACA" w14:textId="77777777" w:rsidR="00BF6BF8" w:rsidRDefault="00BA7661">
      <w:pPr>
        <w:ind w:left="380" w:right="5768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1.2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the dev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lo</w:t>
      </w:r>
      <w:r>
        <w:rPr>
          <w:b/>
          <w:spacing w:val="-1"/>
          <w:sz w:val="24"/>
          <w:szCs w:val="24"/>
        </w:rPr>
        <w:t>pme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 pr</w:t>
      </w:r>
      <w:r>
        <w:rPr>
          <w:b/>
          <w:spacing w:val="-1"/>
          <w:sz w:val="24"/>
          <w:szCs w:val="24"/>
        </w:rPr>
        <w:t>o</w:t>
      </w:r>
      <w:r>
        <w:rPr>
          <w:b/>
          <w:sz w:val="24"/>
          <w:szCs w:val="24"/>
        </w:rPr>
        <w:t>je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t</w:t>
      </w:r>
    </w:p>
    <w:p w14:paraId="02686F5C" w14:textId="77777777" w:rsidR="00BF6BF8" w:rsidRDefault="00BF6BF8">
      <w:pPr>
        <w:spacing w:line="180" w:lineRule="exact"/>
        <w:rPr>
          <w:sz w:val="18"/>
          <w:szCs w:val="18"/>
        </w:rPr>
      </w:pPr>
    </w:p>
    <w:p w14:paraId="7B84C3D5" w14:textId="77777777" w:rsidR="00BF6BF8" w:rsidRDefault="00BA7661">
      <w:pPr>
        <w:ind w:left="380" w:right="162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ipants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2F59B10D" w14:textId="77777777" w:rsidR="00BF6BF8" w:rsidRDefault="00BA7661">
      <w:pPr>
        <w:spacing w:before="21"/>
        <w:ind w:left="380" w:right="168"/>
        <w:jc w:val="both"/>
        <w:rPr>
          <w:sz w:val="24"/>
          <w:szCs w:val="24"/>
        </w:rPr>
        <w:sectPr w:rsidR="00BF6BF8">
          <w:pgSz w:w="12240" w:h="15840"/>
          <w:pgMar w:top="1480" w:right="1240" w:bottom="280" w:left="1060" w:header="720" w:footer="720" w:gutter="0"/>
          <w:cols w:space="720"/>
        </w:sectPr>
      </w:pP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roni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rs’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the </w:t>
      </w:r>
      <w:proofErr w:type="spellStart"/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tMe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r.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orithm is</w:t>
      </w:r>
    </w:p>
    <w:p w14:paraId="1EEA1511" w14:textId="77777777" w:rsidR="00BF6BF8" w:rsidRDefault="00BA7661">
      <w:pPr>
        <w:spacing w:before="74"/>
        <w:ind w:left="120"/>
        <w:rPr>
          <w:sz w:val="24"/>
          <w:szCs w:val="24"/>
        </w:rPr>
      </w:pPr>
      <w:r>
        <w:rPr>
          <w:sz w:val="24"/>
          <w:szCs w:val="24"/>
        </w:rPr>
        <w:lastRenderedPageBreak/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find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ipants’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slo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rive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</w:p>
    <w:p w14:paraId="153702BF" w14:textId="77777777" w:rsidR="00BF6BF8" w:rsidRDefault="00BA7661">
      <w:pPr>
        <w:spacing w:before="19"/>
        <w:ind w:left="12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me.</w:t>
      </w:r>
    </w:p>
    <w:p w14:paraId="7A711D7E" w14:textId="77777777" w:rsidR="00BF6BF8" w:rsidRDefault="00BF6BF8">
      <w:pPr>
        <w:spacing w:line="200" w:lineRule="exact"/>
      </w:pPr>
    </w:p>
    <w:p w14:paraId="60856F3F" w14:textId="77777777" w:rsidR="00BF6BF8" w:rsidRDefault="00BF6BF8">
      <w:pPr>
        <w:spacing w:line="200" w:lineRule="exact"/>
      </w:pPr>
    </w:p>
    <w:p w14:paraId="7A09A31E" w14:textId="77777777" w:rsidR="00BF6BF8" w:rsidRDefault="00BF6BF8">
      <w:pPr>
        <w:spacing w:before="6" w:line="240" w:lineRule="exact"/>
        <w:rPr>
          <w:sz w:val="24"/>
          <w:szCs w:val="24"/>
        </w:rPr>
      </w:pPr>
    </w:p>
    <w:p w14:paraId="5EC3B0EE" w14:textId="77777777" w:rsidR="00BF6BF8" w:rsidRDefault="00BA7661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1.3 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itio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s, a</w:t>
      </w:r>
      <w:r>
        <w:rPr>
          <w:b/>
          <w:spacing w:val="-1"/>
          <w:sz w:val="24"/>
          <w:szCs w:val="24"/>
        </w:rPr>
        <w:t>cr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y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s, 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bb</w:t>
      </w:r>
      <w:r>
        <w:rPr>
          <w:b/>
          <w:spacing w:val="-1"/>
          <w:sz w:val="24"/>
          <w:szCs w:val="24"/>
        </w:rPr>
        <w:t>re</w:t>
      </w:r>
      <w:r>
        <w:rPr>
          <w:b/>
          <w:sz w:val="24"/>
          <w:szCs w:val="24"/>
        </w:rPr>
        <w:t>viatio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s</w:t>
      </w:r>
    </w:p>
    <w:p w14:paraId="14677E32" w14:textId="77777777" w:rsidR="00BF6BF8" w:rsidRDefault="00BF6BF8">
      <w:pPr>
        <w:spacing w:before="5" w:line="160" w:lineRule="exact"/>
        <w:rPr>
          <w:sz w:val="17"/>
          <w:szCs w:val="17"/>
        </w:rPr>
      </w:pPr>
    </w:p>
    <w:p w14:paraId="6160EE92" w14:textId="77777777" w:rsidR="00BF6BF8" w:rsidRDefault="00BA7661">
      <w:pPr>
        <w:ind w:left="120"/>
        <w:rPr>
          <w:sz w:val="24"/>
          <w:szCs w:val="24"/>
        </w:rPr>
      </w:pPr>
      <w:r>
        <w:rPr>
          <w:sz w:val="24"/>
          <w:szCs w:val="24"/>
        </w:rPr>
        <w:t>ER: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lationship</w:t>
      </w:r>
    </w:p>
    <w:p w14:paraId="5EAD4FE6" w14:textId="77777777" w:rsidR="00BF6BF8" w:rsidRDefault="00BF6BF8">
      <w:pPr>
        <w:spacing w:line="200" w:lineRule="exact"/>
      </w:pPr>
    </w:p>
    <w:p w14:paraId="39DF03DF" w14:textId="77777777" w:rsidR="00BF6BF8" w:rsidRDefault="00BF6BF8">
      <w:pPr>
        <w:spacing w:line="200" w:lineRule="exact"/>
      </w:pPr>
    </w:p>
    <w:p w14:paraId="3BA44945" w14:textId="77777777" w:rsidR="00BF6BF8" w:rsidRDefault="00BF6BF8">
      <w:pPr>
        <w:spacing w:before="6" w:line="240" w:lineRule="exact"/>
        <w:rPr>
          <w:sz w:val="24"/>
          <w:szCs w:val="24"/>
        </w:rPr>
      </w:pPr>
    </w:p>
    <w:p w14:paraId="289BABF1" w14:textId="77777777" w:rsidR="00BF6BF8" w:rsidRDefault="00BA7661">
      <w:pPr>
        <w:spacing w:line="396" w:lineRule="auto"/>
        <w:ind w:left="120" w:right="3738"/>
        <w:rPr>
          <w:sz w:val="24"/>
          <w:szCs w:val="24"/>
        </w:rPr>
      </w:pPr>
      <w:r>
        <w:rPr>
          <w:b/>
          <w:sz w:val="24"/>
          <w:szCs w:val="24"/>
        </w:rPr>
        <w:t>1.4 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ere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ce</w:t>
      </w:r>
      <w:r>
        <w:rPr>
          <w:b/>
          <w:sz w:val="24"/>
          <w:szCs w:val="24"/>
        </w:rPr>
        <w:t xml:space="preserve">s </w:t>
      </w:r>
      <w:hyperlink r:id="rId16">
        <w:r>
          <w:rPr>
            <w:color w:val="0000FF"/>
            <w:sz w:val="24"/>
            <w:szCs w:val="24"/>
            <w:u w:val="single" w:color="0000FF"/>
          </w:rPr>
          <w:t>ht</w:t>
        </w:r>
        <w:r>
          <w:rPr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color w:val="0000FF"/>
            <w:sz w:val="24"/>
            <w:szCs w:val="24"/>
            <w:u w:val="single" w:color="0000FF"/>
          </w:rPr>
          <w:t>p:</w:t>
        </w:r>
        <w:r>
          <w:rPr>
            <w:color w:val="0000FF"/>
            <w:spacing w:val="1"/>
            <w:sz w:val="24"/>
            <w:szCs w:val="24"/>
            <w:u w:val="single" w:color="0000FF"/>
          </w:rPr>
          <w:t>/</w:t>
        </w:r>
        <w:r>
          <w:rPr>
            <w:color w:val="0000FF"/>
            <w:sz w:val="24"/>
            <w:szCs w:val="24"/>
            <w:u w:val="single" w:color="0000FF"/>
          </w:rPr>
          <w:t>/s</w:t>
        </w:r>
        <w:r>
          <w:rPr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color w:val="0000FF"/>
            <w:spacing w:val="-1"/>
            <w:sz w:val="24"/>
            <w:szCs w:val="24"/>
            <w:u w:val="single" w:color="0000FF"/>
          </w:rPr>
          <w:t>a</w:t>
        </w:r>
        <w:r>
          <w:rPr>
            <w:color w:val="0000FF"/>
            <w:sz w:val="24"/>
            <w:szCs w:val="24"/>
            <w:u w:val="single" w:color="0000FF"/>
          </w:rPr>
          <w:t>nd</w:t>
        </w:r>
        <w:r>
          <w:rPr>
            <w:color w:val="0000FF"/>
            <w:spacing w:val="-1"/>
            <w:sz w:val="24"/>
            <w:szCs w:val="24"/>
            <w:u w:val="single" w:color="0000FF"/>
          </w:rPr>
          <w:t>a</w:t>
        </w:r>
        <w:r>
          <w:rPr>
            <w:color w:val="0000FF"/>
            <w:sz w:val="24"/>
            <w:szCs w:val="24"/>
            <w:u w:val="single" w:color="0000FF"/>
          </w:rPr>
          <w:t>rds.i</w:t>
        </w:r>
        <w:r>
          <w:rPr>
            <w:color w:val="0000FF"/>
            <w:spacing w:val="-1"/>
            <w:sz w:val="24"/>
            <w:szCs w:val="24"/>
            <w:u w:val="single" w:color="0000FF"/>
          </w:rPr>
          <w:t>eee</w:t>
        </w:r>
        <w:r>
          <w:rPr>
            <w:color w:val="0000FF"/>
            <w:sz w:val="24"/>
            <w:szCs w:val="24"/>
            <w:u w:val="single" w:color="0000FF"/>
          </w:rPr>
          <w:t>.</w:t>
        </w:r>
        <w:r>
          <w:rPr>
            <w:color w:val="0000FF"/>
            <w:spacing w:val="1"/>
            <w:sz w:val="24"/>
            <w:szCs w:val="24"/>
            <w:u w:val="single" w:color="0000FF"/>
          </w:rPr>
          <w:t>or</w:t>
        </w:r>
        <w:r>
          <w:rPr>
            <w:color w:val="0000FF"/>
            <w:spacing w:val="-2"/>
            <w:sz w:val="24"/>
            <w:szCs w:val="24"/>
            <w:u w:val="single" w:color="0000FF"/>
          </w:rPr>
          <w:t>g</w:t>
        </w:r>
        <w:r>
          <w:rPr>
            <w:color w:val="0000FF"/>
            <w:spacing w:val="3"/>
            <w:sz w:val="24"/>
            <w:szCs w:val="24"/>
            <w:u w:val="single" w:color="0000FF"/>
          </w:rPr>
          <w:t>/</w:t>
        </w:r>
        <w:r>
          <w:rPr>
            <w:color w:val="0000FF"/>
            <w:sz w:val="24"/>
            <w:szCs w:val="24"/>
            <w:u w:val="single" w:color="0000FF"/>
          </w:rPr>
          <w:t>findstds/s</w:t>
        </w:r>
        <w:r>
          <w:rPr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color w:val="0000FF"/>
            <w:spacing w:val="-1"/>
            <w:sz w:val="24"/>
            <w:szCs w:val="24"/>
            <w:u w:val="single" w:color="0000FF"/>
          </w:rPr>
          <w:t>a</w:t>
        </w:r>
        <w:r>
          <w:rPr>
            <w:color w:val="0000FF"/>
            <w:sz w:val="24"/>
            <w:szCs w:val="24"/>
            <w:u w:val="single" w:color="0000FF"/>
          </w:rPr>
          <w:t>nd</w:t>
        </w:r>
        <w:r>
          <w:rPr>
            <w:color w:val="0000FF"/>
            <w:spacing w:val="-1"/>
            <w:sz w:val="24"/>
            <w:szCs w:val="24"/>
            <w:u w:val="single" w:color="0000FF"/>
          </w:rPr>
          <w:t>a</w:t>
        </w:r>
        <w:r>
          <w:rPr>
            <w:color w:val="0000FF"/>
            <w:sz w:val="24"/>
            <w:szCs w:val="24"/>
            <w:u w:val="single" w:color="0000FF"/>
          </w:rPr>
          <w:t>rd/101</w:t>
        </w:r>
        <w:r>
          <w:rPr>
            <w:color w:val="0000FF"/>
            <w:spacing w:val="1"/>
            <w:sz w:val="24"/>
            <w:szCs w:val="24"/>
            <w:u w:val="single" w:color="0000FF"/>
          </w:rPr>
          <w:t>6</w:t>
        </w:r>
        <w:r>
          <w:rPr>
            <w:color w:val="0000FF"/>
            <w:spacing w:val="-1"/>
            <w:sz w:val="24"/>
            <w:szCs w:val="24"/>
            <w:u w:val="single" w:color="0000FF"/>
          </w:rPr>
          <w:t>-</w:t>
        </w:r>
        <w:r>
          <w:rPr>
            <w:color w:val="0000FF"/>
            <w:sz w:val="24"/>
            <w:szCs w:val="24"/>
            <w:u w:val="single" w:color="0000FF"/>
          </w:rPr>
          <w:t>1998.ht</w:t>
        </w:r>
        <w:r>
          <w:rPr>
            <w:color w:val="0000FF"/>
            <w:spacing w:val="1"/>
            <w:sz w:val="24"/>
            <w:szCs w:val="24"/>
            <w:u w:val="single" w:color="0000FF"/>
          </w:rPr>
          <w:t>m</w:t>
        </w:r>
        <w:r>
          <w:rPr>
            <w:color w:val="0000FF"/>
            <w:sz w:val="24"/>
            <w:szCs w:val="24"/>
            <w:u w:val="single" w:color="0000FF"/>
          </w:rPr>
          <w:t>l</w:t>
        </w:r>
      </w:hyperlink>
      <w:r>
        <w:rPr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  <w:u w:val="single" w:color="0000FF"/>
        </w:rPr>
        <w:t>ht</w:t>
      </w:r>
      <w:r>
        <w:rPr>
          <w:color w:val="0000FF"/>
          <w:spacing w:val="1"/>
          <w:sz w:val="24"/>
          <w:szCs w:val="24"/>
          <w:u w:val="single" w:color="0000FF"/>
        </w:rPr>
        <w:t>t</w:t>
      </w:r>
      <w:r>
        <w:rPr>
          <w:color w:val="0000FF"/>
          <w:sz w:val="24"/>
          <w:szCs w:val="24"/>
          <w:u w:val="single" w:color="0000FF"/>
        </w:rPr>
        <w:t>ps:</w:t>
      </w:r>
      <w:r>
        <w:rPr>
          <w:color w:val="0000FF"/>
          <w:spacing w:val="1"/>
          <w:sz w:val="24"/>
          <w:szCs w:val="24"/>
          <w:u w:val="single" w:color="0000FF"/>
        </w:rPr>
        <w:t>/</w:t>
      </w:r>
      <w:r>
        <w:rPr>
          <w:color w:val="0000FF"/>
          <w:sz w:val="24"/>
          <w:szCs w:val="24"/>
          <w:u w:val="single" w:color="0000FF"/>
        </w:rPr>
        <w:t>/</w:t>
      </w:r>
      <w:r>
        <w:rPr>
          <w:color w:val="0000FF"/>
          <w:spacing w:val="-2"/>
          <w:sz w:val="24"/>
          <w:szCs w:val="24"/>
          <w:u w:val="single" w:color="0000FF"/>
        </w:rPr>
        <w:t>d</w:t>
      </w:r>
      <w:r>
        <w:rPr>
          <w:color w:val="0000FF"/>
          <w:spacing w:val="1"/>
          <w:sz w:val="24"/>
          <w:szCs w:val="24"/>
          <w:u w:val="single" w:color="0000FF"/>
        </w:rPr>
        <w:t>z</w:t>
      </w:r>
      <w:r>
        <w:rPr>
          <w:color w:val="0000FF"/>
          <w:sz w:val="24"/>
          <w:szCs w:val="24"/>
          <w:u w:val="single" w:color="0000FF"/>
        </w:rPr>
        <w:t>on</w:t>
      </w:r>
      <w:r>
        <w:rPr>
          <w:color w:val="0000FF"/>
          <w:spacing w:val="-1"/>
          <w:sz w:val="24"/>
          <w:szCs w:val="24"/>
          <w:u w:val="single" w:color="0000FF"/>
        </w:rPr>
        <w:t>e</w:t>
      </w:r>
      <w:r>
        <w:rPr>
          <w:color w:val="0000FF"/>
          <w:sz w:val="24"/>
          <w:szCs w:val="24"/>
          <w:u w:val="single" w:color="0000FF"/>
        </w:rPr>
        <w:t>.</w:t>
      </w:r>
      <w:r>
        <w:rPr>
          <w:color w:val="0000FF"/>
          <w:spacing w:val="-1"/>
          <w:sz w:val="24"/>
          <w:szCs w:val="24"/>
          <w:u w:val="single" w:color="0000FF"/>
        </w:rPr>
        <w:t>c</w:t>
      </w:r>
      <w:r>
        <w:rPr>
          <w:color w:val="0000FF"/>
          <w:sz w:val="24"/>
          <w:szCs w:val="24"/>
          <w:u w:val="single" w:color="0000FF"/>
        </w:rPr>
        <w:t>om</w:t>
      </w:r>
      <w:r>
        <w:rPr>
          <w:color w:val="0000FF"/>
          <w:spacing w:val="1"/>
          <w:sz w:val="24"/>
          <w:szCs w:val="24"/>
          <w:u w:val="single" w:color="0000FF"/>
        </w:rPr>
        <w:t>/</w:t>
      </w:r>
      <w:r>
        <w:rPr>
          <w:color w:val="0000FF"/>
          <w:spacing w:val="-1"/>
          <w:sz w:val="24"/>
          <w:szCs w:val="24"/>
          <w:u w:val="single" w:color="0000FF"/>
        </w:rPr>
        <w:t>a</w:t>
      </w:r>
      <w:r>
        <w:rPr>
          <w:color w:val="0000FF"/>
          <w:sz w:val="24"/>
          <w:szCs w:val="24"/>
          <w:u w:val="single" w:color="0000FF"/>
        </w:rPr>
        <w:t>rti</w:t>
      </w:r>
      <w:r>
        <w:rPr>
          <w:color w:val="0000FF"/>
          <w:spacing w:val="-1"/>
          <w:sz w:val="24"/>
          <w:szCs w:val="24"/>
          <w:u w:val="single" w:color="0000FF"/>
        </w:rPr>
        <w:t>c</w:t>
      </w:r>
      <w:r>
        <w:rPr>
          <w:color w:val="0000FF"/>
          <w:sz w:val="24"/>
          <w:szCs w:val="24"/>
          <w:u w:val="single" w:color="0000FF"/>
        </w:rPr>
        <w:t>les/r</w:t>
      </w:r>
      <w:r>
        <w:rPr>
          <w:color w:val="0000FF"/>
          <w:spacing w:val="-1"/>
          <w:sz w:val="24"/>
          <w:szCs w:val="24"/>
          <w:u w:val="single" w:color="0000FF"/>
        </w:rPr>
        <w:t>e</w:t>
      </w:r>
      <w:r>
        <w:rPr>
          <w:color w:val="0000FF"/>
          <w:sz w:val="24"/>
          <w:szCs w:val="24"/>
          <w:u w:val="single" w:color="0000FF"/>
        </w:rPr>
        <w:t>quir</w:t>
      </w:r>
      <w:r>
        <w:rPr>
          <w:color w:val="0000FF"/>
          <w:spacing w:val="-1"/>
          <w:sz w:val="24"/>
          <w:szCs w:val="24"/>
          <w:u w:val="single" w:color="0000FF"/>
        </w:rPr>
        <w:t>e</w:t>
      </w:r>
      <w:r>
        <w:rPr>
          <w:color w:val="0000FF"/>
          <w:sz w:val="24"/>
          <w:szCs w:val="24"/>
          <w:u w:val="single" w:color="0000FF"/>
        </w:rPr>
        <w:t>ment</w:t>
      </w:r>
      <w:r>
        <w:rPr>
          <w:color w:val="0000FF"/>
          <w:spacing w:val="2"/>
          <w:sz w:val="24"/>
          <w:szCs w:val="24"/>
          <w:u w:val="single" w:color="0000FF"/>
        </w:rPr>
        <w:t>s</w:t>
      </w:r>
      <w:r>
        <w:rPr>
          <w:color w:val="0000FF"/>
          <w:spacing w:val="-1"/>
          <w:sz w:val="24"/>
          <w:szCs w:val="24"/>
          <w:u w:val="single" w:color="0000FF"/>
        </w:rPr>
        <w:t>-</w:t>
      </w:r>
      <w:r>
        <w:rPr>
          <w:color w:val="0000FF"/>
          <w:sz w:val="24"/>
          <w:szCs w:val="24"/>
          <w:u w:val="single" w:color="0000FF"/>
        </w:rPr>
        <w:t>met</w:t>
      </w:r>
      <w:r>
        <w:rPr>
          <w:color w:val="0000FF"/>
          <w:spacing w:val="-1"/>
          <w:sz w:val="24"/>
          <w:szCs w:val="24"/>
          <w:u w:val="single" w:color="0000FF"/>
        </w:rPr>
        <w:t>a</w:t>
      </w:r>
      <w:r>
        <w:rPr>
          <w:color w:val="0000FF"/>
          <w:spacing w:val="2"/>
          <w:sz w:val="24"/>
          <w:szCs w:val="24"/>
          <w:u w:val="single" w:color="0000FF"/>
        </w:rPr>
        <w:t>d</w:t>
      </w:r>
      <w:r>
        <w:rPr>
          <w:color w:val="0000FF"/>
          <w:spacing w:val="-1"/>
          <w:sz w:val="24"/>
          <w:szCs w:val="24"/>
          <w:u w:val="single" w:color="0000FF"/>
        </w:rPr>
        <w:t>a</w:t>
      </w:r>
      <w:r>
        <w:rPr>
          <w:color w:val="0000FF"/>
          <w:sz w:val="24"/>
          <w:szCs w:val="24"/>
          <w:u w:val="single" w:color="0000FF"/>
        </w:rPr>
        <w:t>ta</w:t>
      </w:r>
      <w:r>
        <w:rPr>
          <w:color w:val="0000FF"/>
          <w:sz w:val="24"/>
          <w:szCs w:val="24"/>
        </w:rPr>
        <w:t xml:space="preserve"> </w:t>
      </w:r>
      <w:hyperlink r:id="rId17">
        <w:r>
          <w:rPr>
            <w:color w:val="0000FF"/>
            <w:sz w:val="24"/>
            <w:szCs w:val="24"/>
            <w:u w:val="single" w:color="0000FF"/>
          </w:rPr>
          <w:t>ht</w:t>
        </w:r>
        <w:r>
          <w:rPr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color w:val="0000FF"/>
            <w:sz w:val="24"/>
            <w:szCs w:val="24"/>
            <w:u w:val="single" w:color="0000FF"/>
          </w:rPr>
          <w:t>p:</w:t>
        </w:r>
        <w:r>
          <w:rPr>
            <w:color w:val="0000FF"/>
            <w:spacing w:val="1"/>
            <w:sz w:val="24"/>
            <w:szCs w:val="24"/>
            <w:u w:val="single" w:color="0000FF"/>
          </w:rPr>
          <w:t>/</w:t>
        </w:r>
        <w:r>
          <w:rPr>
            <w:color w:val="0000FF"/>
            <w:sz w:val="24"/>
            <w:szCs w:val="24"/>
            <w:u w:val="single" w:color="0000FF"/>
          </w:rPr>
          <w:t>/h</w:t>
        </w:r>
        <w:r>
          <w:rPr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color w:val="0000FF"/>
            <w:spacing w:val="-2"/>
            <w:sz w:val="24"/>
            <w:szCs w:val="24"/>
            <w:u w:val="single" w:color="0000FF"/>
          </w:rPr>
          <w:t>m</w:t>
        </w:r>
        <w:r>
          <w:rPr>
            <w:color w:val="0000FF"/>
            <w:sz w:val="24"/>
            <w:szCs w:val="24"/>
            <w:u w:val="single" w:color="0000FF"/>
          </w:rPr>
          <w:t>l5up.net/</w:t>
        </w:r>
      </w:hyperlink>
    </w:p>
    <w:p w14:paraId="77200826" w14:textId="77777777" w:rsidR="00BF6BF8" w:rsidRDefault="00BE2A84">
      <w:pPr>
        <w:spacing w:before="9" w:line="260" w:lineRule="exact"/>
        <w:ind w:left="120"/>
        <w:rPr>
          <w:sz w:val="24"/>
          <w:szCs w:val="24"/>
        </w:rPr>
      </w:pPr>
      <w:hyperlink r:id="rId18">
        <w:r w:rsidR="00BA7661">
          <w:rPr>
            <w:color w:val="0000FF"/>
            <w:position w:val="-1"/>
            <w:sz w:val="24"/>
            <w:szCs w:val="24"/>
            <w:u w:val="single" w:color="0000FF"/>
          </w:rPr>
          <w:t>ht</w:t>
        </w:r>
        <w:r w:rsidR="00BA7661">
          <w:rPr>
            <w:color w:val="0000FF"/>
            <w:spacing w:val="1"/>
            <w:position w:val="-1"/>
            <w:sz w:val="24"/>
            <w:szCs w:val="24"/>
            <w:u w:val="single" w:color="0000FF"/>
          </w:rPr>
          <w:t>t</w:t>
        </w:r>
        <w:r w:rsidR="00BA7661">
          <w:rPr>
            <w:color w:val="0000FF"/>
            <w:position w:val="-1"/>
            <w:sz w:val="24"/>
            <w:szCs w:val="24"/>
            <w:u w:val="single" w:color="0000FF"/>
          </w:rPr>
          <w:t>ps:</w:t>
        </w:r>
        <w:r w:rsidR="00BA7661">
          <w:rPr>
            <w:color w:val="0000FF"/>
            <w:spacing w:val="1"/>
            <w:position w:val="-1"/>
            <w:sz w:val="24"/>
            <w:szCs w:val="24"/>
            <w:u w:val="single" w:color="0000FF"/>
          </w:rPr>
          <w:t>/</w:t>
        </w:r>
        <w:r w:rsidR="00BA7661">
          <w:rPr>
            <w:color w:val="0000FF"/>
            <w:position w:val="-1"/>
            <w:sz w:val="24"/>
            <w:szCs w:val="24"/>
            <w:u w:val="single" w:color="0000FF"/>
          </w:rPr>
          <w:t>/</w:t>
        </w:r>
        <w:r w:rsidR="00BA7661">
          <w:rPr>
            <w:color w:val="0000FF"/>
            <w:spacing w:val="-2"/>
            <w:position w:val="-1"/>
            <w:sz w:val="24"/>
            <w:szCs w:val="24"/>
            <w:u w:val="single" w:color="0000FF"/>
          </w:rPr>
          <w:t>g</w:t>
        </w:r>
        <w:r w:rsidR="00BA7661">
          <w:rPr>
            <w:color w:val="0000FF"/>
            <w:position w:val="-1"/>
            <w:sz w:val="24"/>
            <w:szCs w:val="24"/>
            <w:u w:val="single" w:color="0000FF"/>
          </w:rPr>
          <w:t>i</w:t>
        </w:r>
        <w:r w:rsidR="00BA7661">
          <w:rPr>
            <w:color w:val="0000FF"/>
            <w:spacing w:val="1"/>
            <w:position w:val="-1"/>
            <w:sz w:val="24"/>
            <w:szCs w:val="24"/>
            <w:u w:val="single" w:color="0000FF"/>
          </w:rPr>
          <w:t>t</w:t>
        </w:r>
        <w:r w:rsidR="00BA7661">
          <w:rPr>
            <w:color w:val="0000FF"/>
            <w:position w:val="-1"/>
            <w:sz w:val="24"/>
            <w:szCs w:val="24"/>
            <w:u w:val="single" w:color="0000FF"/>
          </w:rPr>
          <w:t>hub.</w:t>
        </w:r>
        <w:r w:rsidR="00BA7661">
          <w:rPr>
            <w:color w:val="0000FF"/>
            <w:spacing w:val="-1"/>
            <w:position w:val="-1"/>
            <w:sz w:val="24"/>
            <w:szCs w:val="24"/>
            <w:u w:val="single" w:color="0000FF"/>
          </w:rPr>
          <w:t>c</w:t>
        </w:r>
        <w:r w:rsidR="00BA7661">
          <w:rPr>
            <w:color w:val="0000FF"/>
            <w:position w:val="-1"/>
            <w:sz w:val="24"/>
            <w:szCs w:val="24"/>
            <w:u w:val="single" w:color="0000FF"/>
          </w:rPr>
          <w:t>om</w:t>
        </w:r>
        <w:r w:rsidR="00BA7661">
          <w:rPr>
            <w:color w:val="0000FF"/>
            <w:spacing w:val="1"/>
            <w:position w:val="-1"/>
            <w:sz w:val="24"/>
            <w:szCs w:val="24"/>
            <w:u w:val="single" w:color="0000FF"/>
          </w:rPr>
          <w:t>/</w:t>
        </w:r>
        <w:r w:rsidR="00BA7661">
          <w:rPr>
            <w:color w:val="0000FF"/>
            <w:position w:val="-1"/>
            <w:sz w:val="24"/>
            <w:szCs w:val="24"/>
            <w:u w:val="single" w:color="0000FF"/>
          </w:rPr>
          <w:t>bi</w:t>
        </w:r>
        <w:r w:rsidR="00BA7661">
          <w:rPr>
            <w:color w:val="0000FF"/>
            <w:spacing w:val="1"/>
            <w:position w:val="-1"/>
            <w:sz w:val="24"/>
            <w:szCs w:val="24"/>
            <w:u w:val="single" w:color="0000FF"/>
          </w:rPr>
          <w:t>t</w:t>
        </w:r>
        <w:r w:rsidR="00BA7661">
          <w:rPr>
            <w:color w:val="0000FF"/>
            <w:position w:val="-1"/>
            <w:sz w:val="24"/>
            <w:szCs w:val="24"/>
            <w:u w:val="single" w:color="0000FF"/>
          </w:rPr>
          <w:t>m</w:t>
        </w:r>
        <w:r w:rsidR="00BA7661">
          <w:rPr>
            <w:color w:val="0000FF"/>
            <w:spacing w:val="-3"/>
            <w:position w:val="-1"/>
            <w:sz w:val="24"/>
            <w:szCs w:val="24"/>
            <w:u w:val="single" w:color="0000FF"/>
          </w:rPr>
          <w:t>a</w:t>
        </w:r>
        <w:r w:rsidR="00BA7661">
          <w:rPr>
            <w:color w:val="0000FF"/>
            <w:spacing w:val="1"/>
            <w:position w:val="-1"/>
            <w:sz w:val="24"/>
            <w:szCs w:val="24"/>
            <w:u w:val="single" w:color="0000FF"/>
          </w:rPr>
          <w:t>z</w:t>
        </w:r>
        <w:r w:rsidR="00BA7661">
          <w:rPr>
            <w:color w:val="0000FF"/>
            <w:position w:val="-1"/>
            <w:sz w:val="24"/>
            <w:szCs w:val="24"/>
            <w:u w:val="single" w:color="0000FF"/>
          </w:rPr>
          <w:t>k/d</w:t>
        </w:r>
        <w:r w:rsidR="00BA7661">
          <w:rPr>
            <w:color w:val="0000FF"/>
            <w:spacing w:val="1"/>
            <w:position w:val="-1"/>
            <w:sz w:val="24"/>
            <w:szCs w:val="24"/>
            <w:u w:val="single" w:color="0000FF"/>
          </w:rPr>
          <w:t>j</w:t>
        </w:r>
        <w:r w:rsidR="00BA7661">
          <w:rPr>
            <w:color w:val="0000FF"/>
            <w:spacing w:val="-1"/>
            <w:position w:val="-1"/>
            <w:sz w:val="24"/>
            <w:szCs w:val="24"/>
            <w:u w:val="single" w:color="0000FF"/>
          </w:rPr>
          <w:t>a</w:t>
        </w:r>
        <w:r w:rsidR="00BA7661">
          <w:rPr>
            <w:color w:val="0000FF"/>
            <w:position w:val="-1"/>
            <w:sz w:val="24"/>
            <w:szCs w:val="24"/>
            <w:u w:val="single" w:color="0000FF"/>
          </w:rPr>
          <w:t>n</w:t>
        </w:r>
        <w:r w:rsidR="00BA7661">
          <w:rPr>
            <w:color w:val="0000FF"/>
            <w:spacing w:val="-2"/>
            <w:position w:val="-1"/>
            <w:sz w:val="24"/>
            <w:szCs w:val="24"/>
            <w:u w:val="single" w:color="0000FF"/>
          </w:rPr>
          <w:t>g</w:t>
        </w:r>
        <w:r w:rsidR="00BA7661">
          <w:rPr>
            <w:color w:val="0000FF"/>
            <w:spacing w:val="2"/>
            <w:position w:val="-1"/>
            <w:sz w:val="24"/>
            <w:szCs w:val="24"/>
            <w:u w:val="single" w:color="0000FF"/>
          </w:rPr>
          <w:t>o</w:t>
        </w:r>
        <w:r w:rsidR="00BA7661">
          <w:rPr>
            <w:color w:val="0000FF"/>
            <w:spacing w:val="-1"/>
            <w:position w:val="-1"/>
            <w:sz w:val="24"/>
            <w:szCs w:val="24"/>
            <w:u w:val="single" w:color="0000FF"/>
          </w:rPr>
          <w:t>-ca</w:t>
        </w:r>
        <w:r w:rsidR="00BA7661">
          <w:rPr>
            <w:color w:val="0000FF"/>
            <w:spacing w:val="3"/>
            <w:position w:val="-1"/>
            <w:sz w:val="24"/>
            <w:szCs w:val="24"/>
            <w:u w:val="single" w:color="0000FF"/>
          </w:rPr>
          <w:t>l</w:t>
        </w:r>
        <w:r w:rsidR="00BA7661">
          <w:rPr>
            <w:color w:val="0000FF"/>
            <w:spacing w:val="-1"/>
            <w:position w:val="-1"/>
            <w:sz w:val="24"/>
            <w:szCs w:val="24"/>
            <w:u w:val="single" w:color="0000FF"/>
          </w:rPr>
          <w:t>e</w:t>
        </w:r>
        <w:r w:rsidR="00BA7661">
          <w:rPr>
            <w:color w:val="0000FF"/>
            <w:position w:val="-1"/>
            <w:sz w:val="24"/>
            <w:szCs w:val="24"/>
            <w:u w:val="single" w:color="0000FF"/>
          </w:rPr>
          <w:t>nd</w:t>
        </w:r>
        <w:r w:rsidR="00BA7661">
          <w:rPr>
            <w:color w:val="0000FF"/>
            <w:spacing w:val="-1"/>
            <w:position w:val="-1"/>
            <w:sz w:val="24"/>
            <w:szCs w:val="24"/>
            <w:u w:val="single" w:color="0000FF"/>
          </w:rPr>
          <w:t>a</w:t>
        </w:r>
        <w:r w:rsidR="00BA7661">
          <w:rPr>
            <w:color w:val="0000FF"/>
            <w:position w:val="-1"/>
            <w:sz w:val="24"/>
            <w:szCs w:val="24"/>
            <w:u w:val="single" w:color="0000FF"/>
          </w:rPr>
          <w:t>rium/t</w:t>
        </w:r>
        <w:r w:rsidR="00BA7661">
          <w:rPr>
            <w:color w:val="0000FF"/>
            <w:spacing w:val="2"/>
            <w:position w:val="-1"/>
            <w:sz w:val="24"/>
            <w:szCs w:val="24"/>
            <w:u w:val="single" w:color="0000FF"/>
          </w:rPr>
          <w:t>r</w:t>
        </w:r>
        <w:r w:rsidR="00BA7661">
          <w:rPr>
            <w:color w:val="0000FF"/>
            <w:spacing w:val="-1"/>
            <w:position w:val="-1"/>
            <w:sz w:val="24"/>
            <w:szCs w:val="24"/>
            <w:u w:val="single" w:color="0000FF"/>
          </w:rPr>
          <w:t>ee</w:t>
        </w:r>
        <w:r w:rsidR="00BA7661">
          <w:rPr>
            <w:color w:val="0000FF"/>
            <w:position w:val="-1"/>
            <w:sz w:val="24"/>
            <w:szCs w:val="24"/>
            <w:u w:val="single" w:color="0000FF"/>
          </w:rPr>
          <w:t>/</w:t>
        </w:r>
        <w:r w:rsidR="00BA7661">
          <w:rPr>
            <w:color w:val="0000FF"/>
            <w:spacing w:val="1"/>
            <w:position w:val="-1"/>
            <w:sz w:val="24"/>
            <w:szCs w:val="24"/>
            <w:u w:val="single" w:color="0000FF"/>
          </w:rPr>
          <w:t>m</w:t>
        </w:r>
        <w:r w:rsidR="00BA7661">
          <w:rPr>
            <w:color w:val="0000FF"/>
            <w:spacing w:val="-1"/>
            <w:position w:val="-1"/>
            <w:sz w:val="24"/>
            <w:szCs w:val="24"/>
            <w:u w:val="single" w:color="0000FF"/>
          </w:rPr>
          <w:t>a</w:t>
        </w:r>
        <w:r w:rsidR="00BA7661">
          <w:rPr>
            <w:color w:val="0000FF"/>
            <w:position w:val="-1"/>
            <w:sz w:val="24"/>
            <w:szCs w:val="24"/>
            <w:u w:val="single" w:color="0000FF"/>
          </w:rPr>
          <w:t>ste</w:t>
        </w:r>
        <w:r w:rsidR="00BA7661">
          <w:rPr>
            <w:color w:val="0000FF"/>
            <w:spacing w:val="-1"/>
            <w:position w:val="-1"/>
            <w:sz w:val="24"/>
            <w:szCs w:val="24"/>
            <w:u w:val="single" w:color="0000FF"/>
          </w:rPr>
          <w:t>r</w:t>
        </w:r>
        <w:r w:rsidR="00BA7661">
          <w:rPr>
            <w:color w:val="0000FF"/>
            <w:position w:val="-1"/>
            <w:sz w:val="24"/>
            <w:szCs w:val="24"/>
            <w:u w:val="single" w:color="0000FF"/>
          </w:rPr>
          <w:t>/</w:t>
        </w:r>
        <w:r w:rsidR="00BA7661">
          <w:rPr>
            <w:color w:val="0000FF"/>
            <w:spacing w:val="2"/>
            <w:position w:val="-1"/>
            <w:sz w:val="24"/>
            <w:szCs w:val="24"/>
            <w:u w:val="single" w:color="0000FF"/>
          </w:rPr>
          <w:t>c</w:t>
        </w:r>
        <w:r w:rsidR="00BA7661">
          <w:rPr>
            <w:color w:val="0000FF"/>
            <w:spacing w:val="-1"/>
            <w:position w:val="-1"/>
            <w:sz w:val="24"/>
            <w:szCs w:val="24"/>
            <w:u w:val="single" w:color="0000FF"/>
          </w:rPr>
          <w:t>a</w:t>
        </w:r>
        <w:r w:rsidR="00BA7661">
          <w:rPr>
            <w:color w:val="0000FF"/>
            <w:position w:val="-1"/>
            <w:sz w:val="24"/>
            <w:szCs w:val="24"/>
            <w:u w:val="single" w:color="0000FF"/>
          </w:rPr>
          <w:t>lend</w:t>
        </w:r>
        <w:r w:rsidR="00BA7661">
          <w:rPr>
            <w:color w:val="0000FF"/>
            <w:spacing w:val="1"/>
            <w:position w:val="-1"/>
            <w:sz w:val="24"/>
            <w:szCs w:val="24"/>
            <w:u w:val="single" w:color="0000FF"/>
          </w:rPr>
          <w:t>a</w:t>
        </w:r>
        <w:r w:rsidR="00BA7661">
          <w:rPr>
            <w:color w:val="0000FF"/>
            <w:position w:val="-1"/>
            <w:sz w:val="24"/>
            <w:szCs w:val="24"/>
            <w:u w:val="single" w:color="0000FF"/>
          </w:rPr>
          <w:t>rium/templat</w:t>
        </w:r>
        <w:r w:rsidR="00BA7661">
          <w:rPr>
            <w:color w:val="0000FF"/>
            <w:spacing w:val="-1"/>
            <w:position w:val="-1"/>
            <w:sz w:val="24"/>
            <w:szCs w:val="24"/>
            <w:u w:val="single" w:color="0000FF"/>
          </w:rPr>
          <w:t>e</w:t>
        </w:r>
        <w:r w:rsidR="00BA7661">
          <w:rPr>
            <w:color w:val="0000FF"/>
            <w:position w:val="-1"/>
            <w:sz w:val="24"/>
            <w:szCs w:val="24"/>
            <w:u w:val="single" w:color="0000FF"/>
          </w:rPr>
          <w:t>s/c</w:t>
        </w:r>
        <w:r w:rsidR="00BA7661">
          <w:rPr>
            <w:color w:val="0000FF"/>
            <w:spacing w:val="-1"/>
            <w:position w:val="-1"/>
            <w:sz w:val="24"/>
            <w:szCs w:val="24"/>
            <w:u w:val="single" w:color="0000FF"/>
          </w:rPr>
          <w:t>a</w:t>
        </w:r>
        <w:r w:rsidR="00BA7661">
          <w:rPr>
            <w:color w:val="0000FF"/>
            <w:position w:val="-1"/>
            <w:sz w:val="24"/>
            <w:szCs w:val="24"/>
            <w:u w:val="single" w:color="0000FF"/>
          </w:rPr>
          <w:t>lend</w:t>
        </w:r>
        <w:r w:rsidR="00BA7661">
          <w:rPr>
            <w:color w:val="0000FF"/>
            <w:spacing w:val="-1"/>
            <w:position w:val="-1"/>
            <w:sz w:val="24"/>
            <w:szCs w:val="24"/>
            <w:u w:val="single" w:color="0000FF"/>
          </w:rPr>
          <w:t>a</w:t>
        </w:r>
        <w:r w:rsidR="00BA7661">
          <w:rPr>
            <w:color w:val="0000FF"/>
            <w:position w:val="-1"/>
            <w:sz w:val="24"/>
            <w:szCs w:val="24"/>
            <w:u w:val="single" w:color="0000FF"/>
          </w:rPr>
          <w:t>rium</w:t>
        </w:r>
      </w:hyperlink>
    </w:p>
    <w:p w14:paraId="22E5A493" w14:textId="77777777" w:rsidR="00BF6BF8" w:rsidRDefault="00BF6BF8">
      <w:pPr>
        <w:spacing w:line="200" w:lineRule="exact"/>
      </w:pPr>
    </w:p>
    <w:p w14:paraId="5EE75E29" w14:textId="77777777" w:rsidR="00BF6BF8" w:rsidRDefault="00BF6BF8">
      <w:pPr>
        <w:spacing w:line="200" w:lineRule="exact"/>
      </w:pPr>
    </w:p>
    <w:p w14:paraId="6D144506" w14:textId="77777777" w:rsidR="00BF6BF8" w:rsidRDefault="00BF6BF8">
      <w:pPr>
        <w:spacing w:before="19" w:line="200" w:lineRule="exact"/>
      </w:pPr>
    </w:p>
    <w:p w14:paraId="3DA8FA3B" w14:textId="77777777" w:rsidR="00BF6BF8" w:rsidRDefault="00BA7661">
      <w:pPr>
        <w:spacing w:before="29"/>
        <w:ind w:left="120"/>
        <w:rPr>
          <w:sz w:val="24"/>
          <w:szCs w:val="24"/>
        </w:rPr>
      </w:pPr>
      <w:r>
        <w:rPr>
          <w:b/>
          <w:sz w:val="24"/>
          <w:szCs w:val="24"/>
        </w:rPr>
        <w:t>1.5 Ove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view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1"/>
          <w:sz w:val="24"/>
          <w:szCs w:val="24"/>
        </w:rPr>
        <w:t xml:space="preserve"> d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</w:p>
    <w:p w14:paraId="16947770" w14:textId="77777777" w:rsidR="00BF6BF8" w:rsidRDefault="00BF6BF8">
      <w:pPr>
        <w:spacing w:before="8" w:line="160" w:lineRule="exact"/>
        <w:rPr>
          <w:sz w:val="17"/>
          <w:szCs w:val="17"/>
        </w:rPr>
      </w:pPr>
    </w:p>
    <w:p w14:paraId="58B6BA89" w14:textId="77777777" w:rsidR="00BF6BF8" w:rsidRDefault="00BA7661">
      <w:pPr>
        <w:ind w:left="12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rs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their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ntents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re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iven in the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lowing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</w:p>
    <w:p w14:paraId="751EF21B" w14:textId="77777777" w:rsidR="00BF6BF8" w:rsidRDefault="00BF6BF8">
      <w:pPr>
        <w:spacing w:before="5" w:line="180" w:lineRule="exact"/>
        <w:rPr>
          <w:sz w:val="18"/>
          <w:szCs w:val="18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2161"/>
        <w:gridCol w:w="5970"/>
      </w:tblGrid>
      <w:tr w:rsidR="00BF6BF8" w14:paraId="6C18F575" w14:textId="77777777">
        <w:trPr>
          <w:trHeight w:hRule="exact" w:val="468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AFBEE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pter</w:t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FB8B2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D5956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</w:t>
            </w:r>
          </w:p>
        </w:tc>
      </w:tr>
      <w:tr w:rsidR="00BF6BF8" w14:paraId="583125E3" w14:textId="77777777">
        <w:trPr>
          <w:trHeight w:hRule="exact" w:val="468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D72B5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763E22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ntrod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A508F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pter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lf</w:t>
            </w:r>
          </w:p>
        </w:tc>
      </w:tr>
      <w:tr w:rsidR="00BF6BF8" w14:paraId="3DE21553" w14:textId="77777777">
        <w:trPr>
          <w:trHeight w:hRule="exact" w:val="1841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87482F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92FAF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ture</w:t>
            </w:r>
          </w:p>
          <w:p w14:paraId="5CD702BF" w14:textId="77777777" w:rsidR="00BF6BF8" w:rsidRDefault="00BA7661">
            <w:pPr>
              <w:spacing w:before="19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13FBD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rvi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w 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f modules /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omponents</w:t>
            </w:r>
          </w:p>
          <w:p w14:paraId="42471425" w14:textId="77777777" w:rsidR="00BF6BF8" w:rsidRDefault="00BF6BF8">
            <w:pPr>
              <w:spacing w:before="2" w:line="180" w:lineRule="exact"/>
              <w:rPr>
                <w:sz w:val="18"/>
                <w:szCs w:val="18"/>
              </w:rPr>
            </w:pPr>
          </w:p>
          <w:p w14:paraId="3BDCAB27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 Dia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</w:p>
          <w:p w14:paraId="1B9EDD99" w14:textId="77777777" w:rsidR="00BF6BF8" w:rsidRDefault="00BF6BF8">
            <w:pPr>
              <w:spacing w:before="2" w:line="180" w:lineRule="exact"/>
              <w:rPr>
                <w:sz w:val="18"/>
                <w:szCs w:val="18"/>
              </w:rPr>
            </w:pPr>
          </w:p>
          <w:p w14:paraId="38A7F5AC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int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f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e –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ns</w:t>
            </w:r>
          </w:p>
          <w:p w14:paraId="1E889F14" w14:textId="77777777" w:rsidR="00BF6BF8" w:rsidRDefault="00BF6BF8">
            <w:pPr>
              <w:spacing w:line="180" w:lineRule="exact"/>
              <w:rPr>
                <w:sz w:val="18"/>
                <w:szCs w:val="18"/>
              </w:rPr>
            </w:pPr>
          </w:p>
          <w:p w14:paraId="7A4B82B3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oft</w:t>
            </w:r>
            <w:r>
              <w:rPr>
                <w:spacing w:val="-1"/>
                <w:sz w:val="24"/>
                <w:szCs w:val="24"/>
              </w:rPr>
              <w:t>wa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sp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ifi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</w:t>
            </w:r>
          </w:p>
        </w:tc>
      </w:tr>
      <w:tr w:rsidR="00BF6BF8" w14:paraId="65227DB1" w14:textId="77777777">
        <w:trPr>
          <w:trHeight w:hRule="exact" w:val="2758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8D437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20B42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tailed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</w:t>
            </w:r>
          </w:p>
          <w:p w14:paraId="2406D58B" w14:textId="77777777" w:rsidR="00BF6BF8" w:rsidRDefault="00BA7661">
            <w:pPr>
              <w:spacing w:before="19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omponents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B04EC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</w:p>
          <w:p w14:paraId="343899E4" w14:textId="77777777" w:rsidR="00BF6BF8" w:rsidRDefault="00BF6BF8">
            <w:pPr>
              <w:spacing w:before="2" w:line="180" w:lineRule="exact"/>
              <w:rPr>
                <w:sz w:val="18"/>
                <w:szCs w:val="18"/>
              </w:rPr>
            </w:pPr>
          </w:p>
          <w:p w14:paraId="7A749698" w14:textId="77777777" w:rsidR="00BF6BF8" w:rsidRDefault="00BA7661">
            <w:pPr>
              <w:spacing w:line="398" w:lineRule="auto"/>
              <w:ind w:left="102" w:right="354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in us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ee</w:t>
            </w:r>
            <w:r>
              <w:rPr>
                <w:sz w:val="24"/>
                <w:szCs w:val="24"/>
              </w:rPr>
              <w:t>tMe</w:t>
            </w:r>
            <w:proofErr w:type="spellEnd"/>
            <w:r>
              <w:rPr>
                <w:sz w:val="24"/>
                <w:szCs w:val="24"/>
              </w:rPr>
              <w:t xml:space="preserve"> id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in us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Go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le Adding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ts 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 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</w:p>
          <w:p w14:paraId="65C22C18" w14:textId="77777777" w:rsidR="00BF6BF8" w:rsidRDefault="00BA7661">
            <w:pPr>
              <w:spacing w:before="7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rti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ipants to the m</w:t>
            </w:r>
            <w:r>
              <w:rPr>
                <w:spacing w:val="-1"/>
                <w:sz w:val="24"/>
                <w:szCs w:val="24"/>
              </w:rPr>
              <w:t>ee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</w:p>
        </w:tc>
      </w:tr>
      <w:tr w:rsidR="00BF6BF8" w14:paraId="4A996841" w14:textId="77777777">
        <w:trPr>
          <w:trHeight w:hRule="exact" w:val="766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CDB7F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D7C10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udo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ode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</w:p>
          <w:p w14:paraId="244D656E" w14:textId="77777777" w:rsidR="00BF6BF8" w:rsidRDefault="00BA7661">
            <w:pPr>
              <w:spacing w:before="19"/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omponents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8EAED" w14:textId="77777777" w:rsidR="00BF6BF8" w:rsidRDefault="00BF6BF8"/>
        </w:tc>
      </w:tr>
      <w:tr w:rsidR="00BF6BF8" w14:paraId="12E29399" w14:textId="77777777">
        <w:trPr>
          <w:trHeight w:hRule="exact" w:val="468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15D80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CFA2D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ndic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5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661CB" w14:textId="77777777" w:rsidR="00BF6BF8" w:rsidRDefault="00BF6BF8"/>
        </w:tc>
      </w:tr>
    </w:tbl>
    <w:p w14:paraId="194508CF" w14:textId="77777777" w:rsidR="00BF6BF8" w:rsidRDefault="00BF6BF8">
      <w:pPr>
        <w:sectPr w:rsidR="00BF6BF8">
          <w:pgSz w:w="12240" w:h="15840"/>
          <w:pgMar w:top="1360" w:right="1340" w:bottom="280" w:left="1320" w:header="720" w:footer="720" w:gutter="0"/>
          <w:cols w:space="720"/>
        </w:sectPr>
      </w:pPr>
    </w:p>
    <w:p w14:paraId="086FB7D5" w14:textId="77777777" w:rsidR="00BF6BF8" w:rsidRDefault="00BF6BF8">
      <w:pPr>
        <w:spacing w:before="6" w:line="180" w:lineRule="exact"/>
        <w:rPr>
          <w:sz w:val="18"/>
          <w:szCs w:val="18"/>
        </w:rPr>
      </w:pPr>
    </w:p>
    <w:p w14:paraId="40EC168F" w14:textId="77777777" w:rsidR="00BF6BF8" w:rsidRDefault="00BF6BF8">
      <w:pPr>
        <w:spacing w:line="200" w:lineRule="exact"/>
      </w:pPr>
    </w:p>
    <w:p w14:paraId="3C2A3DEC" w14:textId="77777777" w:rsidR="00BF6BF8" w:rsidRDefault="00BA7661"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it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tu</w:t>
      </w: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cr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tion</w:t>
      </w:r>
    </w:p>
    <w:p w14:paraId="3B9655A2" w14:textId="77777777" w:rsidR="00BF6BF8" w:rsidRDefault="00BF6BF8">
      <w:pPr>
        <w:spacing w:before="2" w:line="180" w:lineRule="exact"/>
        <w:rPr>
          <w:sz w:val="18"/>
          <w:szCs w:val="18"/>
        </w:rPr>
      </w:pPr>
    </w:p>
    <w:p w14:paraId="11600BF5" w14:textId="77777777" w:rsidR="00BF6BF8" w:rsidRDefault="00BA7661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2.1 Ove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view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 xml:space="preserve">les /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ts</w:t>
      </w:r>
    </w:p>
    <w:p w14:paraId="2CB78342" w14:textId="77777777" w:rsidR="00BF6BF8" w:rsidRDefault="00BF6BF8">
      <w:pPr>
        <w:spacing w:before="5" w:line="160" w:lineRule="exact"/>
        <w:rPr>
          <w:sz w:val="17"/>
          <w:szCs w:val="17"/>
        </w:rPr>
      </w:pPr>
    </w:p>
    <w:p w14:paraId="173338DF" w14:textId="77777777" w:rsidR="00BF6BF8" w:rsidRDefault="00BA7661">
      <w:pPr>
        <w:ind w:left="100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tMe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onsists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modu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14:paraId="231977D7" w14:textId="77777777" w:rsidR="00BF6BF8" w:rsidRDefault="00BF6BF8">
      <w:pPr>
        <w:spacing w:before="4" w:line="180" w:lineRule="exact"/>
        <w:rPr>
          <w:sz w:val="18"/>
          <w:szCs w:val="18"/>
        </w:rPr>
      </w:pPr>
    </w:p>
    <w:p w14:paraId="231728C2" w14:textId="77777777" w:rsidR="00BF6BF8" w:rsidRDefault="00BA7661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</w:p>
    <w:p w14:paraId="4A83500D" w14:textId="77777777" w:rsidR="00BF6BF8" w:rsidRDefault="00BA7661">
      <w:pPr>
        <w:spacing w:line="260" w:lineRule="exact"/>
        <w:ind w:left="1540" w:right="79" w:hanging="360"/>
        <w:jc w:val="both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The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spellStart"/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tMe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file with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mail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id,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tails.</w:t>
      </w:r>
    </w:p>
    <w:p w14:paraId="2AA2D7B1" w14:textId="77777777" w:rsidR="00BF6BF8" w:rsidRDefault="00BA7661">
      <w:pPr>
        <w:spacing w:line="280" w:lineRule="exact"/>
        <w:ind w:left="460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spacing w:val="-3"/>
          <w:position w:val="-1"/>
          <w:sz w:val="24"/>
          <w:szCs w:val="24"/>
        </w:rPr>
        <w:t>L</w:t>
      </w:r>
      <w:r>
        <w:rPr>
          <w:spacing w:val="2"/>
          <w:position w:val="-1"/>
          <w:sz w:val="24"/>
          <w:szCs w:val="24"/>
        </w:rPr>
        <w:t>o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in us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-2"/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ee</w:t>
      </w:r>
      <w:r>
        <w:rPr>
          <w:position w:val="-1"/>
          <w:sz w:val="24"/>
          <w:szCs w:val="24"/>
        </w:rPr>
        <w:t>tMe</w:t>
      </w:r>
      <w:proofErr w:type="spellEnd"/>
      <w:r>
        <w:rPr>
          <w:position w:val="-1"/>
          <w:sz w:val="24"/>
          <w:szCs w:val="24"/>
        </w:rPr>
        <w:t xml:space="preserve"> id</w:t>
      </w:r>
    </w:p>
    <w:p w14:paraId="44397A64" w14:textId="77777777" w:rsidR="00BF6BF8" w:rsidRDefault="00BA7661">
      <w:pPr>
        <w:spacing w:line="280" w:lineRule="exact"/>
        <w:ind w:left="1180"/>
        <w:rPr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The</w:t>
      </w:r>
      <w:r>
        <w:rPr>
          <w:spacing w:val="-1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us</w:t>
      </w:r>
      <w:r>
        <w:rPr>
          <w:spacing w:val="-1"/>
          <w:position w:val="1"/>
          <w:sz w:val="24"/>
          <w:szCs w:val="24"/>
        </w:rPr>
        <w:t>e</w:t>
      </w:r>
      <w:r>
        <w:rPr>
          <w:position w:val="1"/>
          <w:sz w:val="24"/>
          <w:szCs w:val="24"/>
        </w:rPr>
        <w:t>r c</w:t>
      </w:r>
      <w:r>
        <w:rPr>
          <w:spacing w:val="-1"/>
          <w:position w:val="1"/>
          <w:sz w:val="24"/>
          <w:szCs w:val="24"/>
        </w:rPr>
        <w:t>a</w:t>
      </w:r>
      <w:r>
        <w:rPr>
          <w:position w:val="1"/>
          <w:sz w:val="24"/>
          <w:szCs w:val="24"/>
        </w:rPr>
        <w:t>n l</w:t>
      </w:r>
      <w:r>
        <w:rPr>
          <w:spacing w:val="3"/>
          <w:position w:val="1"/>
          <w:sz w:val="24"/>
          <w:szCs w:val="24"/>
        </w:rPr>
        <w:t>o</w:t>
      </w:r>
      <w:r>
        <w:rPr>
          <w:spacing w:val="-2"/>
          <w:position w:val="1"/>
          <w:sz w:val="24"/>
          <w:szCs w:val="24"/>
        </w:rPr>
        <w:t>g</w:t>
      </w:r>
      <w:r>
        <w:rPr>
          <w:position w:val="1"/>
          <w:sz w:val="24"/>
          <w:szCs w:val="24"/>
        </w:rPr>
        <w:t>in wi</w:t>
      </w:r>
      <w:r>
        <w:rPr>
          <w:spacing w:val="1"/>
          <w:position w:val="1"/>
          <w:sz w:val="24"/>
          <w:szCs w:val="24"/>
        </w:rPr>
        <w:t>t</w:t>
      </w:r>
      <w:r>
        <w:rPr>
          <w:position w:val="1"/>
          <w:sz w:val="24"/>
          <w:szCs w:val="24"/>
        </w:rPr>
        <w:t xml:space="preserve">h his </w:t>
      </w:r>
      <w:r>
        <w:rPr>
          <w:spacing w:val="-1"/>
          <w:position w:val="1"/>
          <w:sz w:val="24"/>
          <w:szCs w:val="24"/>
        </w:rPr>
        <w:t>c</w:t>
      </w:r>
      <w:r>
        <w:rPr>
          <w:position w:val="1"/>
          <w:sz w:val="24"/>
          <w:szCs w:val="24"/>
        </w:rPr>
        <w:t>r</w:t>
      </w:r>
      <w:r>
        <w:rPr>
          <w:spacing w:val="-2"/>
          <w:position w:val="1"/>
          <w:sz w:val="24"/>
          <w:szCs w:val="24"/>
        </w:rPr>
        <w:t>e</w:t>
      </w:r>
      <w:r>
        <w:rPr>
          <w:position w:val="1"/>
          <w:sz w:val="24"/>
          <w:szCs w:val="24"/>
        </w:rPr>
        <w:t>d</w:t>
      </w:r>
      <w:r>
        <w:rPr>
          <w:spacing w:val="-1"/>
          <w:position w:val="1"/>
          <w:sz w:val="24"/>
          <w:szCs w:val="24"/>
        </w:rPr>
        <w:t>e</w:t>
      </w:r>
      <w:r>
        <w:rPr>
          <w:position w:val="1"/>
          <w:sz w:val="24"/>
          <w:szCs w:val="24"/>
        </w:rPr>
        <w:t>nt</w:t>
      </w:r>
      <w:r>
        <w:rPr>
          <w:spacing w:val="1"/>
          <w:position w:val="1"/>
          <w:sz w:val="24"/>
          <w:szCs w:val="24"/>
        </w:rPr>
        <w:t>i</w:t>
      </w:r>
      <w:r>
        <w:rPr>
          <w:spacing w:val="-1"/>
          <w:position w:val="1"/>
          <w:sz w:val="24"/>
          <w:szCs w:val="24"/>
        </w:rPr>
        <w:t>a</w:t>
      </w:r>
      <w:r>
        <w:rPr>
          <w:position w:val="1"/>
          <w:sz w:val="24"/>
          <w:szCs w:val="24"/>
        </w:rPr>
        <w:t>ls as</w:t>
      </w:r>
      <w:r>
        <w:rPr>
          <w:spacing w:val="2"/>
          <w:position w:val="1"/>
          <w:sz w:val="24"/>
          <w:szCs w:val="24"/>
        </w:rPr>
        <w:t xml:space="preserve"> </w:t>
      </w:r>
      <w:r>
        <w:rPr>
          <w:spacing w:val="-1"/>
          <w:position w:val="1"/>
          <w:sz w:val="24"/>
          <w:szCs w:val="24"/>
        </w:rPr>
        <w:t>c</w:t>
      </w:r>
      <w:r>
        <w:rPr>
          <w:position w:val="1"/>
          <w:sz w:val="24"/>
          <w:szCs w:val="24"/>
        </w:rPr>
        <w:t>re</w:t>
      </w:r>
      <w:r>
        <w:rPr>
          <w:spacing w:val="-1"/>
          <w:position w:val="1"/>
          <w:sz w:val="24"/>
          <w:szCs w:val="24"/>
        </w:rPr>
        <w:t>a</w:t>
      </w:r>
      <w:r>
        <w:rPr>
          <w:position w:val="1"/>
          <w:sz w:val="24"/>
          <w:szCs w:val="24"/>
        </w:rPr>
        <w:t xml:space="preserve">ted </w:t>
      </w:r>
      <w:r>
        <w:rPr>
          <w:spacing w:val="1"/>
          <w:position w:val="1"/>
          <w:sz w:val="24"/>
          <w:szCs w:val="24"/>
        </w:rPr>
        <w:t>a</w:t>
      </w:r>
      <w:r>
        <w:rPr>
          <w:position w:val="1"/>
          <w:sz w:val="24"/>
          <w:szCs w:val="24"/>
        </w:rPr>
        <w:t>bov</w:t>
      </w:r>
      <w:r>
        <w:rPr>
          <w:spacing w:val="-1"/>
          <w:position w:val="1"/>
          <w:sz w:val="24"/>
          <w:szCs w:val="24"/>
        </w:rPr>
        <w:t>e</w:t>
      </w:r>
      <w:r>
        <w:rPr>
          <w:position w:val="1"/>
          <w:sz w:val="24"/>
          <w:szCs w:val="24"/>
        </w:rPr>
        <w:t>.</w:t>
      </w:r>
    </w:p>
    <w:p w14:paraId="6C19270A" w14:textId="77777777" w:rsidR="00BF6BF8" w:rsidRDefault="00BA7661">
      <w:pPr>
        <w:spacing w:line="260" w:lineRule="exact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 us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Go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</w:t>
      </w:r>
    </w:p>
    <w:p w14:paraId="1BFBAD3C" w14:textId="77777777" w:rsidR="00BF6BF8" w:rsidRDefault="00BA7661">
      <w:pPr>
        <w:spacing w:before="2" w:line="260" w:lineRule="exact"/>
        <w:ind w:left="1540" w:right="83" w:hanging="360"/>
        <w:jc w:val="both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The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ount.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Goo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le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pi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plu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thon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</w:t>
      </w:r>
    </w:p>
    <w:p w14:paraId="2131A15A" w14:textId="77777777" w:rsidR="00BF6BF8" w:rsidRDefault="00BA7661">
      <w:pPr>
        <w:spacing w:line="280" w:lineRule="exact"/>
        <w:ind w:left="460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Adding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on</w:t>
      </w:r>
      <w:r>
        <w:rPr>
          <w:spacing w:val="3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ac</w:t>
      </w:r>
      <w:r>
        <w:rPr>
          <w:position w:val="-1"/>
          <w:sz w:val="24"/>
          <w:szCs w:val="24"/>
        </w:rPr>
        <w:t>ts</w:t>
      </w:r>
    </w:p>
    <w:p w14:paraId="0807C946" w14:textId="77777777" w:rsidR="00BF6BF8" w:rsidRDefault="00BA7661">
      <w:pPr>
        <w:spacing w:line="280" w:lineRule="exact"/>
        <w:ind w:left="1180"/>
        <w:rPr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Us</w:t>
      </w:r>
      <w:r>
        <w:rPr>
          <w:spacing w:val="-1"/>
          <w:position w:val="1"/>
          <w:sz w:val="24"/>
          <w:szCs w:val="24"/>
        </w:rPr>
        <w:t>e</w:t>
      </w:r>
      <w:r>
        <w:rPr>
          <w:position w:val="1"/>
          <w:sz w:val="24"/>
          <w:szCs w:val="24"/>
        </w:rPr>
        <w:t>r c</w:t>
      </w:r>
      <w:r>
        <w:rPr>
          <w:spacing w:val="-1"/>
          <w:position w:val="1"/>
          <w:sz w:val="24"/>
          <w:szCs w:val="24"/>
        </w:rPr>
        <w:t>a</w:t>
      </w:r>
      <w:r>
        <w:rPr>
          <w:position w:val="1"/>
          <w:sz w:val="24"/>
          <w:szCs w:val="24"/>
        </w:rPr>
        <w:t xml:space="preserve">n </w:t>
      </w:r>
      <w:r>
        <w:rPr>
          <w:spacing w:val="-1"/>
          <w:position w:val="1"/>
          <w:sz w:val="24"/>
          <w:szCs w:val="24"/>
        </w:rPr>
        <w:t>a</w:t>
      </w:r>
      <w:r>
        <w:rPr>
          <w:position w:val="1"/>
          <w:sz w:val="24"/>
          <w:szCs w:val="24"/>
        </w:rPr>
        <w:t xml:space="preserve">dd </w:t>
      </w:r>
      <w:r>
        <w:rPr>
          <w:spacing w:val="1"/>
          <w:position w:val="1"/>
          <w:sz w:val="24"/>
          <w:szCs w:val="24"/>
        </w:rPr>
        <w:t>o</w:t>
      </w:r>
      <w:r>
        <w:rPr>
          <w:position w:val="1"/>
          <w:sz w:val="24"/>
          <w:szCs w:val="24"/>
        </w:rPr>
        <w:t>th</w:t>
      </w:r>
      <w:r>
        <w:rPr>
          <w:spacing w:val="2"/>
          <w:position w:val="1"/>
          <w:sz w:val="24"/>
          <w:szCs w:val="24"/>
        </w:rPr>
        <w:t>e</w:t>
      </w:r>
      <w:r>
        <w:rPr>
          <w:position w:val="1"/>
          <w:sz w:val="24"/>
          <w:szCs w:val="24"/>
        </w:rPr>
        <w:t>r us</w:t>
      </w:r>
      <w:r>
        <w:rPr>
          <w:spacing w:val="-1"/>
          <w:position w:val="1"/>
          <w:sz w:val="24"/>
          <w:szCs w:val="24"/>
        </w:rPr>
        <w:t>e</w:t>
      </w:r>
      <w:r>
        <w:rPr>
          <w:position w:val="1"/>
          <w:sz w:val="24"/>
          <w:szCs w:val="24"/>
        </w:rPr>
        <w:t>rs</w:t>
      </w:r>
      <w:r>
        <w:rPr>
          <w:spacing w:val="2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h</w:t>
      </w:r>
      <w:r>
        <w:rPr>
          <w:spacing w:val="-1"/>
          <w:position w:val="1"/>
          <w:sz w:val="24"/>
          <w:szCs w:val="24"/>
        </w:rPr>
        <w:t>a</w:t>
      </w:r>
      <w:r>
        <w:rPr>
          <w:position w:val="1"/>
          <w:sz w:val="24"/>
          <w:szCs w:val="24"/>
        </w:rPr>
        <w:t>ving a</w:t>
      </w:r>
      <w:r>
        <w:rPr>
          <w:spacing w:val="-1"/>
          <w:position w:val="1"/>
          <w:sz w:val="24"/>
          <w:szCs w:val="24"/>
        </w:rPr>
        <w:t xml:space="preserve"> </w:t>
      </w:r>
      <w:proofErr w:type="spellStart"/>
      <w:r>
        <w:rPr>
          <w:position w:val="1"/>
          <w:sz w:val="24"/>
          <w:szCs w:val="24"/>
        </w:rPr>
        <w:t>M</w:t>
      </w:r>
      <w:r>
        <w:rPr>
          <w:spacing w:val="-1"/>
          <w:position w:val="1"/>
          <w:sz w:val="24"/>
          <w:szCs w:val="24"/>
        </w:rPr>
        <w:t>ee</w:t>
      </w:r>
      <w:r>
        <w:rPr>
          <w:position w:val="1"/>
          <w:sz w:val="24"/>
          <w:szCs w:val="24"/>
        </w:rPr>
        <w:t>tMe</w:t>
      </w:r>
      <w:proofErr w:type="spellEnd"/>
      <w:r>
        <w:rPr>
          <w:position w:val="1"/>
          <w:sz w:val="24"/>
          <w:szCs w:val="24"/>
        </w:rPr>
        <w:t xml:space="preserve"> </w:t>
      </w:r>
      <w:r>
        <w:rPr>
          <w:spacing w:val="2"/>
          <w:position w:val="1"/>
          <w:sz w:val="24"/>
          <w:szCs w:val="24"/>
        </w:rPr>
        <w:t>p</w:t>
      </w:r>
      <w:r>
        <w:rPr>
          <w:position w:val="1"/>
          <w:sz w:val="24"/>
          <w:szCs w:val="24"/>
        </w:rPr>
        <w:t>ro</w:t>
      </w:r>
      <w:r>
        <w:rPr>
          <w:spacing w:val="-1"/>
          <w:position w:val="1"/>
          <w:sz w:val="24"/>
          <w:szCs w:val="24"/>
        </w:rPr>
        <w:t>f</w:t>
      </w:r>
      <w:r>
        <w:rPr>
          <w:position w:val="1"/>
          <w:sz w:val="24"/>
          <w:szCs w:val="24"/>
        </w:rPr>
        <w:t>i</w:t>
      </w:r>
      <w:r>
        <w:rPr>
          <w:spacing w:val="1"/>
          <w:position w:val="1"/>
          <w:sz w:val="24"/>
          <w:szCs w:val="24"/>
        </w:rPr>
        <w:t>l</w:t>
      </w:r>
      <w:r>
        <w:rPr>
          <w:position w:val="1"/>
          <w:sz w:val="24"/>
          <w:szCs w:val="24"/>
        </w:rPr>
        <w:t>e</w:t>
      </w:r>
      <w:r>
        <w:rPr>
          <w:spacing w:val="1"/>
          <w:position w:val="1"/>
          <w:sz w:val="24"/>
          <w:szCs w:val="24"/>
        </w:rPr>
        <w:t xml:space="preserve"> </w:t>
      </w:r>
      <w:r>
        <w:rPr>
          <w:spacing w:val="-1"/>
          <w:position w:val="1"/>
          <w:sz w:val="24"/>
          <w:szCs w:val="24"/>
        </w:rPr>
        <w:t>a</w:t>
      </w:r>
      <w:r>
        <w:rPr>
          <w:position w:val="1"/>
          <w:sz w:val="24"/>
          <w:szCs w:val="24"/>
        </w:rPr>
        <w:t xml:space="preserve">s their </w:t>
      </w:r>
      <w:r>
        <w:rPr>
          <w:spacing w:val="-1"/>
          <w:position w:val="1"/>
          <w:sz w:val="24"/>
          <w:szCs w:val="24"/>
        </w:rPr>
        <w:t>c</w:t>
      </w:r>
      <w:r>
        <w:rPr>
          <w:position w:val="1"/>
          <w:sz w:val="24"/>
          <w:szCs w:val="24"/>
        </w:rPr>
        <w:t>ont</w:t>
      </w:r>
      <w:r>
        <w:rPr>
          <w:spacing w:val="2"/>
          <w:position w:val="1"/>
          <w:sz w:val="24"/>
          <w:szCs w:val="24"/>
        </w:rPr>
        <w:t>a</w:t>
      </w:r>
      <w:r>
        <w:rPr>
          <w:spacing w:val="-1"/>
          <w:position w:val="1"/>
          <w:sz w:val="24"/>
          <w:szCs w:val="24"/>
        </w:rPr>
        <w:t>c</w:t>
      </w:r>
      <w:r>
        <w:rPr>
          <w:position w:val="1"/>
          <w:sz w:val="24"/>
          <w:szCs w:val="24"/>
        </w:rPr>
        <w:t>t.</w:t>
      </w:r>
    </w:p>
    <w:p w14:paraId="2DC13229" w14:textId="77777777" w:rsidR="00BF6BF8" w:rsidRDefault="00BA7661">
      <w:pPr>
        <w:spacing w:line="260" w:lineRule="exact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</w:p>
    <w:p w14:paraId="67AE1D6B" w14:textId="77777777" w:rsidR="00BF6BF8" w:rsidRDefault="00BA7661">
      <w:pPr>
        <w:spacing w:line="260" w:lineRule="exact"/>
        <w:ind w:left="1540" w:right="83" w:hanging="360"/>
        <w:jc w:val="both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>f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te,</w:t>
      </w:r>
      <w:r>
        <w:rPr>
          <w:spacing w:val="-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the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ription of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</w:p>
    <w:p w14:paraId="1DAB7980" w14:textId="77777777" w:rsidR="00BF6BF8" w:rsidRDefault="00BA7661">
      <w:pPr>
        <w:spacing w:line="280" w:lineRule="exact"/>
        <w:ind w:left="460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Adding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rti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ipants to the m</w:t>
      </w:r>
      <w:r>
        <w:rPr>
          <w:spacing w:val="-1"/>
          <w:position w:val="-1"/>
          <w:sz w:val="24"/>
          <w:szCs w:val="24"/>
        </w:rPr>
        <w:t>ee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.</w:t>
      </w:r>
    </w:p>
    <w:p w14:paraId="5660DEFE" w14:textId="77777777" w:rsidR="00BF6BF8" w:rsidRDefault="00BA7661">
      <w:pPr>
        <w:spacing w:line="260" w:lineRule="exact"/>
        <w:ind w:left="1540" w:right="78" w:hanging="360"/>
        <w:jc w:val="both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The host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hoose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rom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ipant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me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hoose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ipant to be opti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or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qui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</w:t>
      </w:r>
    </w:p>
    <w:p w14:paraId="5D5798A7" w14:textId="77777777" w:rsidR="00BF6BF8" w:rsidRDefault="00BA7661">
      <w:pPr>
        <w:spacing w:line="280" w:lineRule="exact"/>
        <w:ind w:left="460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Al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orithm for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picki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s</w:t>
      </w:r>
      <w:r>
        <w:rPr>
          <w:spacing w:val="2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ble m</w:t>
      </w:r>
      <w:r>
        <w:rPr>
          <w:spacing w:val="-1"/>
          <w:position w:val="-1"/>
          <w:sz w:val="24"/>
          <w:szCs w:val="24"/>
        </w:rPr>
        <w:t>ee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ng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me</w:t>
      </w:r>
    </w:p>
    <w:p w14:paraId="04882B78" w14:textId="77777777" w:rsidR="00BF6BF8" w:rsidRDefault="00BA7661">
      <w:pPr>
        <w:spacing w:line="260" w:lineRule="exact"/>
        <w:ind w:left="1540" w:right="79" w:hanging="360"/>
        <w:jc w:val="both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ter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stem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ks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ipants</w:t>
      </w:r>
      <w:r>
        <w:rPr>
          <w:spacing w:val="-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omes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st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poss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ble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mes</w:t>
      </w:r>
    </w:p>
    <w:p w14:paraId="76F8442D" w14:textId="77777777" w:rsidR="00BF6BF8" w:rsidRDefault="00BA7661">
      <w:pPr>
        <w:spacing w:line="280" w:lineRule="exact"/>
        <w:ind w:left="460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spacing w:val="-3"/>
          <w:position w:val="-1"/>
          <w:sz w:val="24"/>
          <w:szCs w:val="24"/>
        </w:rPr>
        <w:t>L</w:t>
      </w:r>
      <w:r>
        <w:rPr>
          <w:spacing w:val="2"/>
          <w:position w:val="-1"/>
          <w:sz w:val="24"/>
          <w:szCs w:val="24"/>
        </w:rPr>
        <w:t>o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in wi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 xml:space="preserve">h </w:t>
      </w:r>
      <w:r>
        <w:rPr>
          <w:spacing w:val="1"/>
          <w:position w:val="-1"/>
          <w:sz w:val="24"/>
          <w:szCs w:val="24"/>
        </w:rPr>
        <w:t>F</w:t>
      </w:r>
      <w:r>
        <w:rPr>
          <w:spacing w:val="-1"/>
          <w:position w:val="-1"/>
          <w:sz w:val="24"/>
          <w:szCs w:val="24"/>
        </w:rPr>
        <w:t>ace</w:t>
      </w:r>
      <w:r>
        <w:rPr>
          <w:position w:val="-1"/>
          <w:sz w:val="24"/>
          <w:szCs w:val="24"/>
        </w:rPr>
        <w:t>book</w:t>
      </w:r>
    </w:p>
    <w:p w14:paraId="2D5C6B49" w14:textId="77777777" w:rsidR="00BF6BF8" w:rsidRDefault="00BA7661">
      <w:pPr>
        <w:spacing w:line="260" w:lineRule="exact"/>
        <w:ind w:left="1540" w:right="81" w:hanging="360"/>
        <w:jc w:val="both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lso 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with 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Face</w:t>
      </w:r>
      <w:r>
        <w:rPr>
          <w:sz w:val="24"/>
          <w:szCs w:val="24"/>
        </w:rPr>
        <w:t>book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 xml:space="preserve">nt,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pis</w:t>
      </w:r>
      <w:proofErr w:type="spellEnd"/>
      <w:r>
        <w:rPr>
          <w:sz w:val="24"/>
          <w:szCs w:val="24"/>
        </w:rPr>
        <w:t xml:space="preserve"> provided </w:t>
      </w:r>
      <w:r>
        <w:rPr>
          <w:spacing w:val="4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ace</w:t>
      </w:r>
      <w:r>
        <w:rPr>
          <w:sz w:val="24"/>
          <w:szCs w:val="24"/>
        </w:rPr>
        <w:t>book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Dj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</w:t>
      </w:r>
    </w:p>
    <w:p w14:paraId="4D8C8997" w14:textId="77777777" w:rsidR="00BF6BF8" w:rsidRDefault="00BA7661">
      <w:pPr>
        <w:spacing w:line="280" w:lineRule="exact"/>
        <w:ind w:left="460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Edit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ng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the </w:t>
      </w:r>
      <w:proofErr w:type="spellStart"/>
      <w:r>
        <w:rPr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ee</w:t>
      </w:r>
      <w:r>
        <w:rPr>
          <w:position w:val="-1"/>
          <w:sz w:val="24"/>
          <w:szCs w:val="24"/>
        </w:rPr>
        <w:t>tMe</w:t>
      </w:r>
      <w:proofErr w:type="spellEnd"/>
      <w:r>
        <w:rPr>
          <w:position w:val="-1"/>
          <w:sz w:val="24"/>
          <w:szCs w:val="24"/>
        </w:rPr>
        <w:t xml:space="preserve"> </w:t>
      </w:r>
      <w:r>
        <w:rPr>
          <w:spacing w:val="2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ro</w:t>
      </w:r>
      <w:r>
        <w:rPr>
          <w:spacing w:val="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.</w:t>
      </w:r>
    </w:p>
    <w:p w14:paraId="238736EE" w14:textId="77777777" w:rsidR="00BF6BF8" w:rsidRDefault="00BA7661">
      <w:pPr>
        <w:spacing w:line="280" w:lineRule="exact"/>
        <w:ind w:left="1180"/>
        <w:rPr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The</w:t>
      </w:r>
      <w:r>
        <w:rPr>
          <w:spacing w:val="-1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us</w:t>
      </w:r>
      <w:r>
        <w:rPr>
          <w:spacing w:val="-1"/>
          <w:position w:val="1"/>
          <w:sz w:val="24"/>
          <w:szCs w:val="24"/>
        </w:rPr>
        <w:t>e</w:t>
      </w:r>
      <w:r>
        <w:rPr>
          <w:position w:val="1"/>
          <w:sz w:val="24"/>
          <w:szCs w:val="24"/>
        </w:rPr>
        <w:t>r c</w:t>
      </w:r>
      <w:r>
        <w:rPr>
          <w:spacing w:val="-1"/>
          <w:position w:val="1"/>
          <w:sz w:val="24"/>
          <w:szCs w:val="24"/>
        </w:rPr>
        <w:t>a</w:t>
      </w:r>
      <w:r>
        <w:rPr>
          <w:position w:val="1"/>
          <w:sz w:val="24"/>
          <w:szCs w:val="24"/>
        </w:rPr>
        <w:t>n</w:t>
      </w:r>
      <w:r>
        <w:rPr>
          <w:spacing w:val="1"/>
          <w:position w:val="1"/>
          <w:sz w:val="24"/>
          <w:szCs w:val="24"/>
        </w:rPr>
        <w:t xml:space="preserve"> </w:t>
      </w:r>
      <w:r>
        <w:rPr>
          <w:spacing w:val="-1"/>
          <w:position w:val="1"/>
          <w:sz w:val="24"/>
          <w:szCs w:val="24"/>
        </w:rPr>
        <w:t>e</w:t>
      </w:r>
      <w:r>
        <w:rPr>
          <w:position w:val="1"/>
          <w:sz w:val="24"/>
          <w:szCs w:val="24"/>
        </w:rPr>
        <w:t>dit</w:t>
      </w:r>
      <w:r>
        <w:rPr>
          <w:spacing w:val="1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his p</w:t>
      </w:r>
      <w:r>
        <w:rPr>
          <w:spacing w:val="-1"/>
          <w:position w:val="1"/>
          <w:sz w:val="24"/>
          <w:szCs w:val="24"/>
        </w:rPr>
        <w:t>e</w:t>
      </w:r>
      <w:r>
        <w:rPr>
          <w:position w:val="1"/>
          <w:sz w:val="24"/>
          <w:szCs w:val="24"/>
        </w:rPr>
        <w:t>r</w:t>
      </w:r>
      <w:r>
        <w:rPr>
          <w:spacing w:val="2"/>
          <w:position w:val="1"/>
          <w:sz w:val="24"/>
          <w:szCs w:val="24"/>
        </w:rPr>
        <w:t>s</w:t>
      </w:r>
      <w:r>
        <w:rPr>
          <w:position w:val="1"/>
          <w:sz w:val="24"/>
          <w:szCs w:val="24"/>
        </w:rPr>
        <w:t>on</w:t>
      </w:r>
      <w:r>
        <w:rPr>
          <w:spacing w:val="-1"/>
          <w:position w:val="1"/>
          <w:sz w:val="24"/>
          <w:szCs w:val="24"/>
        </w:rPr>
        <w:t>a</w:t>
      </w:r>
      <w:r>
        <w:rPr>
          <w:position w:val="1"/>
          <w:sz w:val="24"/>
          <w:szCs w:val="24"/>
        </w:rPr>
        <w:t>l det</w:t>
      </w:r>
      <w:r>
        <w:rPr>
          <w:spacing w:val="-1"/>
          <w:position w:val="1"/>
          <w:sz w:val="24"/>
          <w:szCs w:val="24"/>
        </w:rPr>
        <w:t>a</w:t>
      </w:r>
      <w:r>
        <w:rPr>
          <w:position w:val="1"/>
          <w:sz w:val="24"/>
          <w:szCs w:val="24"/>
        </w:rPr>
        <w:t>i</w:t>
      </w:r>
      <w:r>
        <w:rPr>
          <w:spacing w:val="1"/>
          <w:position w:val="1"/>
          <w:sz w:val="24"/>
          <w:szCs w:val="24"/>
        </w:rPr>
        <w:t>l</w:t>
      </w:r>
      <w:r>
        <w:rPr>
          <w:position w:val="1"/>
          <w:sz w:val="24"/>
          <w:szCs w:val="24"/>
        </w:rPr>
        <w:t xml:space="preserve">s such </w:t>
      </w:r>
      <w:r>
        <w:rPr>
          <w:spacing w:val="-1"/>
          <w:position w:val="1"/>
          <w:sz w:val="24"/>
          <w:szCs w:val="24"/>
        </w:rPr>
        <w:t>a</w:t>
      </w:r>
      <w:r>
        <w:rPr>
          <w:position w:val="1"/>
          <w:sz w:val="24"/>
          <w:szCs w:val="24"/>
        </w:rPr>
        <w:t>s n</w:t>
      </w:r>
      <w:r>
        <w:rPr>
          <w:spacing w:val="-1"/>
          <w:position w:val="1"/>
          <w:sz w:val="24"/>
          <w:szCs w:val="24"/>
        </w:rPr>
        <w:t>a</w:t>
      </w:r>
      <w:r>
        <w:rPr>
          <w:position w:val="1"/>
          <w:sz w:val="24"/>
          <w:szCs w:val="24"/>
        </w:rPr>
        <w:t>m</w:t>
      </w:r>
      <w:r>
        <w:rPr>
          <w:spacing w:val="2"/>
          <w:position w:val="1"/>
          <w:sz w:val="24"/>
          <w:szCs w:val="24"/>
        </w:rPr>
        <w:t>e</w:t>
      </w:r>
      <w:r>
        <w:rPr>
          <w:position w:val="1"/>
          <w:sz w:val="24"/>
          <w:szCs w:val="24"/>
        </w:rPr>
        <w:t xml:space="preserve">, </w:t>
      </w:r>
      <w:r>
        <w:rPr>
          <w:spacing w:val="-1"/>
          <w:position w:val="1"/>
          <w:sz w:val="24"/>
          <w:szCs w:val="24"/>
        </w:rPr>
        <w:t>e</w:t>
      </w:r>
      <w:r>
        <w:rPr>
          <w:position w:val="1"/>
          <w:sz w:val="24"/>
          <w:szCs w:val="24"/>
        </w:rPr>
        <w:t>mail, use</w:t>
      </w:r>
      <w:r>
        <w:rPr>
          <w:spacing w:val="-1"/>
          <w:position w:val="1"/>
          <w:sz w:val="24"/>
          <w:szCs w:val="24"/>
        </w:rPr>
        <w:t>r</w:t>
      </w:r>
      <w:r>
        <w:rPr>
          <w:position w:val="1"/>
          <w:sz w:val="24"/>
          <w:szCs w:val="24"/>
        </w:rPr>
        <w:t>n</w:t>
      </w:r>
      <w:r>
        <w:rPr>
          <w:spacing w:val="-1"/>
          <w:position w:val="1"/>
          <w:sz w:val="24"/>
          <w:szCs w:val="24"/>
        </w:rPr>
        <w:t>a</w:t>
      </w:r>
      <w:r>
        <w:rPr>
          <w:position w:val="1"/>
          <w:sz w:val="24"/>
          <w:szCs w:val="24"/>
        </w:rPr>
        <w:t>me</w:t>
      </w:r>
      <w:r>
        <w:rPr>
          <w:spacing w:val="2"/>
          <w:position w:val="1"/>
          <w:sz w:val="24"/>
          <w:szCs w:val="24"/>
        </w:rPr>
        <w:t xml:space="preserve"> </w:t>
      </w:r>
      <w:proofErr w:type="spellStart"/>
      <w:r>
        <w:rPr>
          <w:spacing w:val="-1"/>
          <w:position w:val="1"/>
          <w:sz w:val="24"/>
          <w:szCs w:val="24"/>
        </w:rPr>
        <w:t>e</w:t>
      </w:r>
      <w:r>
        <w:rPr>
          <w:position w:val="1"/>
          <w:sz w:val="24"/>
          <w:szCs w:val="24"/>
        </w:rPr>
        <w:t>tc</w:t>
      </w:r>
      <w:proofErr w:type="spellEnd"/>
    </w:p>
    <w:p w14:paraId="15531078" w14:textId="77777777" w:rsidR="00BF6BF8" w:rsidRDefault="00BA7661">
      <w:pPr>
        <w:spacing w:line="260" w:lineRule="exact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Displ</w:t>
      </w:r>
      <w:r>
        <w:rPr>
          <w:spacing w:val="1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us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’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lend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r.</w:t>
      </w:r>
    </w:p>
    <w:p w14:paraId="2EAB946D" w14:textId="77777777" w:rsidR="00BF6BF8" w:rsidRDefault="00BA7661">
      <w:pPr>
        <w:spacing w:before="2" w:line="260" w:lineRule="exact"/>
        <w:ind w:left="1540" w:right="86" w:hanging="360"/>
        <w:jc w:val="both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me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disp</w:t>
      </w:r>
      <w:r>
        <w:rPr>
          <w:spacing w:val="1"/>
          <w:sz w:val="24"/>
          <w:szCs w:val="24"/>
        </w:rPr>
        <w:t>la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lend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 view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using a</w:t>
      </w:r>
      <w:r>
        <w:rPr>
          <w:spacing w:val="-1"/>
          <w:sz w:val="24"/>
          <w:szCs w:val="24"/>
        </w:rPr>
        <w:t xml:space="preserve"> ca</w:t>
      </w:r>
      <w:r>
        <w:rPr>
          <w:sz w:val="24"/>
          <w:szCs w:val="24"/>
        </w:rPr>
        <w:t>len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p.</w:t>
      </w:r>
    </w:p>
    <w:p w14:paraId="0769E25B" w14:textId="77777777" w:rsidR="00BF6BF8" w:rsidRDefault="00BF6BF8">
      <w:pPr>
        <w:spacing w:before="5" w:line="160" w:lineRule="exact"/>
        <w:rPr>
          <w:sz w:val="17"/>
          <w:szCs w:val="17"/>
        </w:rPr>
      </w:pPr>
    </w:p>
    <w:p w14:paraId="041D7EDA" w14:textId="77777777" w:rsidR="00BF6BF8" w:rsidRDefault="00BF6BF8">
      <w:pPr>
        <w:spacing w:line="200" w:lineRule="exact"/>
      </w:pPr>
    </w:p>
    <w:p w14:paraId="7A9810BD" w14:textId="77777777" w:rsidR="00BF6BF8" w:rsidRDefault="00BF6BF8">
      <w:pPr>
        <w:spacing w:line="200" w:lineRule="exact"/>
      </w:pPr>
    </w:p>
    <w:p w14:paraId="36C70E8F" w14:textId="77777777" w:rsidR="00BF6BF8" w:rsidRDefault="00BF6BF8">
      <w:pPr>
        <w:spacing w:line="200" w:lineRule="exact"/>
      </w:pPr>
    </w:p>
    <w:p w14:paraId="0D864D02" w14:textId="77777777" w:rsidR="00BF6BF8" w:rsidRDefault="00BF6BF8">
      <w:pPr>
        <w:spacing w:line="200" w:lineRule="exact"/>
      </w:pPr>
    </w:p>
    <w:p w14:paraId="7444FD05" w14:textId="77777777" w:rsidR="00BF6BF8" w:rsidRDefault="00BF6BF8">
      <w:pPr>
        <w:spacing w:line="200" w:lineRule="exact"/>
      </w:pPr>
    </w:p>
    <w:p w14:paraId="15ABAAF8" w14:textId="77777777" w:rsidR="00BF6BF8" w:rsidRDefault="00BF6BF8">
      <w:pPr>
        <w:spacing w:line="200" w:lineRule="exact"/>
      </w:pPr>
    </w:p>
    <w:p w14:paraId="75CAB333" w14:textId="77777777" w:rsidR="00BF6BF8" w:rsidRDefault="00BA7661">
      <w:pPr>
        <w:ind w:left="100"/>
        <w:rPr>
          <w:sz w:val="24"/>
          <w:szCs w:val="24"/>
        </w:rPr>
        <w:sectPr w:rsidR="00BF6BF8">
          <w:pgSz w:w="12240" w:h="15840"/>
          <w:pgMar w:top="1480" w:right="1320" w:bottom="280" w:left="1340" w:header="720" w:footer="720" w:gutter="0"/>
          <w:cols w:space="720"/>
        </w:sectPr>
      </w:pPr>
      <w:r>
        <w:rPr>
          <w:b/>
          <w:sz w:val="24"/>
          <w:szCs w:val="24"/>
        </w:rPr>
        <w:t xml:space="preserve">2.2 ER 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iagr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m</w:t>
      </w:r>
    </w:p>
    <w:p w14:paraId="7C4993D3" w14:textId="77777777" w:rsidR="00BF6BF8" w:rsidRDefault="00BE2A84">
      <w:pPr>
        <w:spacing w:before="98"/>
        <w:ind w:left="100"/>
      </w:pPr>
      <w:r>
        <w:lastRenderedPageBreak/>
        <w:pict w14:anchorId="714F791C">
          <v:shape id="_x0000_i1027" type="#_x0000_t75" style="width:380.15pt;height:315.7pt">
            <v:imagedata r:id="rId19" o:title=""/>
          </v:shape>
        </w:pict>
      </w:r>
    </w:p>
    <w:p w14:paraId="2DB8FFDD" w14:textId="77777777" w:rsidR="00BF6BF8" w:rsidRDefault="00BF6BF8">
      <w:pPr>
        <w:spacing w:before="6" w:line="140" w:lineRule="exact"/>
        <w:rPr>
          <w:sz w:val="15"/>
          <w:szCs w:val="15"/>
        </w:rPr>
      </w:pPr>
    </w:p>
    <w:p w14:paraId="2D3C7EA7" w14:textId="77777777" w:rsidR="00BF6BF8" w:rsidRDefault="00BA7661"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2.3 Us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 xml:space="preserve">e –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le s</w:t>
      </w:r>
      <w:r>
        <w:rPr>
          <w:b/>
          <w:spacing w:val="1"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s</w:t>
      </w:r>
    </w:p>
    <w:p w14:paraId="04D39D72" w14:textId="77777777" w:rsidR="00BF6BF8" w:rsidRDefault="00BE2A84">
      <w:pPr>
        <w:spacing w:before="21"/>
        <w:ind w:left="100"/>
        <w:sectPr w:rsidR="00BF6BF8">
          <w:pgSz w:w="12240" w:h="15840"/>
          <w:pgMar w:top="1340" w:right="1720" w:bottom="280" w:left="1340" w:header="720" w:footer="720" w:gutter="0"/>
          <w:cols w:space="720"/>
        </w:sectPr>
      </w:pPr>
      <w:r>
        <w:pict w14:anchorId="10E60A9B">
          <v:shape id="_x0000_i1028" type="#_x0000_t75" style="width:431pt;height:237.65pt">
            <v:imagedata r:id="rId20" o:title=""/>
          </v:shape>
        </w:pict>
      </w:r>
    </w:p>
    <w:p w14:paraId="454BCA8C" w14:textId="77777777" w:rsidR="00BF6BF8" w:rsidRDefault="00BE2A84">
      <w:pPr>
        <w:spacing w:before="100"/>
        <w:ind w:left="100"/>
      </w:pPr>
      <w:r>
        <w:lastRenderedPageBreak/>
        <w:pict w14:anchorId="64319148">
          <v:shape id="_x0000_i1029" type="#_x0000_t75" style="width:441.05pt;height:242.2pt">
            <v:imagedata r:id="rId21" o:title=""/>
          </v:shape>
        </w:pict>
      </w:r>
    </w:p>
    <w:p w14:paraId="07A6362D" w14:textId="77777777" w:rsidR="00BF6BF8" w:rsidRDefault="00BF6BF8">
      <w:pPr>
        <w:spacing w:before="8" w:line="120" w:lineRule="exact"/>
        <w:rPr>
          <w:sz w:val="12"/>
          <w:szCs w:val="12"/>
        </w:rPr>
      </w:pPr>
    </w:p>
    <w:p w14:paraId="0E79239C" w14:textId="77777777" w:rsidR="00BF6BF8" w:rsidRDefault="00BF6BF8">
      <w:pPr>
        <w:spacing w:line="200" w:lineRule="exact"/>
      </w:pPr>
    </w:p>
    <w:p w14:paraId="5857C12E" w14:textId="77777777" w:rsidR="00BF6BF8" w:rsidRDefault="00BF6BF8">
      <w:pPr>
        <w:spacing w:line="200" w:lineRule="exact"/>
      </w:pPr>
    </w:p>
    <w:p w14:paraId="399AF3AD" w14:textId="77777777" w:rsidR="00BF6BF8" w:rsidRDefault="00BF6BF8">
      <w:pPr>
        <w:spacing w:line="200" w:lineRule="exact"/>
      </w:pPr>
    </w:p>
    <w:p w14:paraId="08831841" w14:textId="77777777" w:rsidR="00BF6BF8" w:rsidRDefault="00BF6BF8">
      <w:pPr>
        <w:spacing w:line="200" w:lineRule="exact"/>
      </w:pPr>
    </w:p>
    <w:p w14:paraId="28463860" w14:textId="77777777" w:rsidR="00BF6BF8" w:rsidRDefault="00BF6BF8">
      <w:pPr>
        <w:spacing w:line="200" w:lineRule="exact"/>
      </w:pPr>
    </w:p>
    <w:p w14:paraId="28ED8EA6" w14:textId="77777777" w:rsidR="00BF6BF8" w:rsidRDefault="00BF6BF8">
      <w:pPr>
        <w:spacing w:line="200" w:lineRule="exact"/>
      </w:pPr>
    </w:p>
    <w:p w14:paraId="3C862CA1" w14:textId="77777777" w:rsidR="00BF6BF8" w:rsidRDefault="00BF6BF8">
      <w:pPr>
        <w:spacing w:line="200" w:lineRule="exact"/>
      </w:pPr>
    </w:p>
    <w:p w14:paraId="026AEA6B" w14:textId="77777777" w:rsidR="00BF6BF8" w:rsidRDefault="00BF6BF8">
      <w:pPr>
        <w:spacing w:line="200" w:lineRule="exact"/>
      </w:pPr>
    </w:p>
    <w:p w14:paraId="5AAFBAC0" w14:textId="77777777" w:rsidR="00BF6BF8" w:rsidRDefault="00BF6BF8">
      <w:pPr>
        <w:spacing w:line="200" w:lineRule="exact"/>
      </w:pPr>
    </w:p>
    <w:p w14:paraId="229C3437" w14:textId="77777777" w:rsidR="00BF6BF8" w:rsidRDefault="00BF6BF8">
      <w:pPr>
        <w:spacing w:line="200" w:lineRule="exact"/>
      </w:pPr>
    </w:p>
    <w:p w14:paraId="5D8BF201" w14:textId="77777777" w:rsidR="00BF6BF8" w:rsidRDefault="00BF6BF8">
      <w:pPr>
        <w:spacing w:line="200" w:lineRule="exact"/>
      </w:pPr>
    </w:p>
    <w:p w14:paraId="5CCFE9E7" w14:textId="77777777" w:rsidR="00BF6BF8" w:rsidRDefault="00BF6BF8">
      <w:pPr>
        <w:spacing w:line="200" w:lineRule="exact"/>
      </w:pPr>
    </w:p>
    <w:p w14:paraId="2F4D1F15" w14:textId="77777777" w:rsidR="00BF6BF8" w:rsidRDefault="00BF6BF8">
      <w:pPr>
        <w:spacing w:line="200" w:lineRule="exact"/>
      </w:pPr>
    </w:p>
    <w:p w14:paraId="3CAE2C24" w14:textId="77777777" w:rsidR="00BF6BF8" w:rsidRDefault="00BF6BF8">
      <w:pPr>
        <w:spacing w:line="200" w:lineRule="exact"/>
      </w:pPr>
    </w:p>
    <w:p w14:paraId="00E02DCF" w14:textId="77777777" w:rsidR="00BF6BF8" w:rsidRDefault="00BE2A84">
      <w:pPr>
        <w:ind w:left="100"/>
        <w:sectPr w:rsidR="00BF6BF8">
          <w:pgSz w:w="12240" w:h="15840"/>
          <w:pgMar w:top="1340" w:right="1340" w:bottom="280" w:left="1340" w:header="720" w:footer="720" w:gutter="0"/>
          <w:cols w:space="720"/>
        </w:sectPr>
      </w:pPr>
      <w:r>
        <w:pict w14:anchorId="5C9F611A">
          <v:shape id="_x0000_i1030" type="#_x0000_t75" style="width:467.75pt;height:260.3pt">
            <v:imagedata r:id="rId22" o:title=""/>
          </v:shape>
        </w:pict>
      </w:r>
    </w:p>
    <w:p w14:paraId="334A11AD" w14:textId="77777777" w:rsidR="00BF6BF8" w:rsidRDefault="00BA7661">
      <w:pPr>
        <w:spacing w:before="77"/>
        <w:ind w:left="100" w:right="6731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2.4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f</w:t>
      </w:r>
      <w:r>
        <w:rPr>
          <w:b/>
          <w:spacing w:val="-3"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w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ica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s</w:t>
      </w:r>
    </w:p>
    <w:p w14:paraId="3B94EB85" w14:textId="77777777" w:rsidR="00BF6BF8" w:rsidRDefault="00BF6BF8">
      <w:pPr>
        <w:spacing w:line="180" w:lineRule="exact"/>
        <w:rPr>
          <w:sz w:val="18"/>
          <w:szCs w:val="18"/>
        </w:rPr>
      </w:pPr>
    </w:p>
    <w:p w14:paraId="5B1C3235" w14:textId="77777777" w:rsidR="00BF6BF8" w:rsidRDefault="00BA7661">
      <w:pPr>
        <w:ind w:left="100" w:right="639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3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P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thon</w:t>
      </w:r>
    </w:p>
    <w:p w14:paraId="63BEF82A" w14:textId="77777777" w:rsidR="00BF6BF8" w:rsidRDefault="00BA7661">
      <w:pPr>
        <w:spacing w:before="21"/>
        <w:ind w:left="100" w:right="7507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k: Dja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</w:p>
    <w:p w14:paraId="30434617" w14:textId="77777777" w:rsidR="00BF6BF8" w:rsidRDefault="00BA7661">
      <w:pPr>
        <w:spacing w:before="19"/>
        <w:ind w:left="100" w:right="6190"/>
        <w:jc w:val="both"/>
        <w:rPr>
          <w:sz w:val="24"/>
          <w:szCs w:val="24"/>
        </w:rPr>
      </w:pP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: HT</w:t>
      </w:r>
      <w:r>
        <w:rPr>
          <w:spacing w:val="2"/>
          <w:sz w:val="24"/>
          <w:szCs w:val="24"/>
        </w:rPr>
        <w:t>M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 xml:space="preserve">, </w:t>
      </w:r>
      <w:proofErr w:type="spellStart"/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ript</w:t>
      </w:r>
      <w:proofErr w:type="spellEnd"/>
    </w:p>
    <w:p w14:paraId="1FE4AA3D" w14:textId="77777777" w:rsidR="00BF6BF8" w:rsidRDefault="00BA7661">
      <w:pPr>
        <w:ind w:left="100" w:right="7873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r: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: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ql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</w:t>
      </w:r>
      <w:proofErr w:type="spellEnd"/>
    </w:p>
    <w:p w14:paraId="22639D62" w14:textId="77777777" w:rsidR="00BF6BF8" w:rsidRDefault="00BA7661">
      <w:pPr>
        <w:ind w:left="100" w:right="699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bbi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Q</w:t>
      </w:r>
      <w:proofErr w:type="spellEnd"/>
      <w:r>
        <w:rPr>
          <w:b/>
          <w:i/>
          <w:sz w:val="24"/>
          <w:szCs w:val="24"/>
        </w:rPr>
        <w:t>.</w:t>
      </w:r>
    </w:p>
    <w:p w14:paraId="62998D6B" w14:textId="77777777" w:rsidR="00BF6BF8" w:rsidRDefault="00BF6BF8">
      <w:pPr>
        <w:spacing w:before="9" w:line="120" w:lineRule="exact"/>
        <w:rPr>
          <w:sz w:val="13"/>
          <w:szCs w:val="13"/>
        </w:rPr>
      </w:pPr>
    </w:p>
    <w:p w14:paraId="37D33363" w14:textId="77777777" w:rsidR="00BF6BF8" w:rsidRDefault="00BF6BF8">
      <w:pPr>
        <w:spacing w:line="200" w:lineRule="exact"/>
      </w:pPr>
    </w:p>
    <w:p w14:paraId="3C673DEC" w14:textId="77777777" w:rsidR="00BF6BF8" w:rsidRDefault="00BF6BF8">
      <w:pPr>
        <w:spacing w:line="200" w:lineRule="exact"/>
      </w:pPr>
    </w:p>
    <w:p w14:paraId="5FBF6238" w14:textId="77777777" w:rsidR="00BF6BF8" w:rsidRDefault="00BF6BF8">
      <w:pPr>
        <w:spacing w:line="200" w:lineRule="exact"/>
      </w:pPr>
    </w:p>
    <w:p w14:paraId="4C27F63B" w14:textId="77777777" w:rsidR="00BF6BF8" w:rsidRDefault="00BA7661">
      <w:pPr>
        <w:ind w:left="100" w:right="5600"/>
        <w:jc w:val="both"/>
        <w:rPr>
          <w:sz w:val="24"/>
          <w:szCs w:val="24"/>
        </w:rPr>
      </w:pPr>
      <w:r>
        <w:rPr>
          <w:b/>
          <w:sz w:val="24"/>
          <w:szCs w:val="24"/>
        </w:rPr>
        <w:t>3. 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tail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cr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tion of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ts</w:t>
      </w:r>
    </w:p>
    <w:p w14:paraId="341E00E3" w14:textId="77777777" w:rsidR="00BF6BF8" w:rsidRDefault="00BF6BF8">
      <w:pPr>
        <w:spacing w:before="1" w:line="180" w:lineRule="exact"/>
        <w:rPr>
          <w:sz w:val="18"/>
          <w:szCs w:val="18"/>
        </w:rPr>
      </w:pPr>
    </w:p>
    <w:p w14:paraId="7E14DAEE" w14:textId="77777777" w:rsidR="00BF6BF8" w:rsidRDefault="00BA7661">
      <w:pPr>
        <w:ind w:left="100" w:right="8233"/>
        <w:jc w:val="both"/>
        <w:rPr>
          <w:sz w:val="24"/>
          <w:szCs w:val="24"/>
        </w:rPr>
      </w:pPr>
      <w:r>
        <w:rPr>
          <w:b/>
          <w:sz w:val="24"/>
          <w:szCs w:val="24"/>
        </w:rPr>
        <w:t>3.1 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gist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r</w:t>
      </w:r>
    </w:p>
    <w:p w14:paraId="011FCDD5" w14:textId="77777777" w:rsidR="00BF6BF8" w:rsidRDefault="00BF6BF8">
      <w:pPr>
        <w:spacing w:line="180" w:lineRule="exact"/>
        <w:rPr>
          <w:sz w:val="18"/>
          <w:szCs w:val="18"/>
        </w:rPr>
      </w:pPr>
    </w:p>
    <w:p w14:paraId="3C28111D" w14:textId="77777777" w:rsidR="00BF6BF8" w:rsidRDefault="00BA7661">
      <w:pPr>
        <w:spacing w:line="257" w:lineRule="auto"/>
        <w:ind w:left="100" w:right="82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model,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view</w:t>
      </w:r>
      <w:r>
        <w:rPr>
          <w:spacing w:val="-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lds</w:t>
      </w:r>
      <w:r>
        <w:rPr>
          <w:spacing w:val="-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ied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ER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dia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m.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is</w:t>
      </w:r>
      <w:r>
        <w:rPr>
          <w:spacing w:val="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 xml:space="preserve">e 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se the 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 model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uth_us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of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 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rk 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onsists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b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sic 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ofile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ta,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thods,</w:t>
      </w:r>
    </w:p>
    <w:p w14:paraId="682549DE" w14:textId="77777777" w:rsidR="00BF6BF8" w:rsidRDefault="00BF6BF8">
      <w:pPr>
        <w:spacing w:before="8" w:line="160" w:lineRule="exact"/>
        <w:rPr>
          <w:sz w:val="16"/>
          <w:szCs w:val="16"/>
        </w:rPr>
      </w:pPr>
    </w:p>
    <w:p w14:paraId="798FC820" w14:textId="77777777" w:rsidR="00BF6BF8" w:rsidRDefault="00BA7661">
      <w:pPr>
        <w:ind w:left="100" w:right="6705"/>
        <w:jc w:val="both"/>
        <w:rPr>
          <w:sz w:val="24"/>
          <w:szCs w:val="24"/>
        </w:rPr>
      </w:pPr>
      <w:r>
        <w:rPr>
          <w:b/>
          <w:sz w:val="24"/>
          <w:szCs w:val="24"/>
        </w:rPr>
        <w:t>3.2 Login</w:t>
      </w:r>
      <w:r>
        <w:rPr>
          <w:b/>
          <w:spacing w:val="1"/>
          <w:sz w:val="24"/>
          <w:szCs w:val="24"/>
        </w:rPr>
        <w:t xml:space="preserve"> u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proofErr w:type="spellStart"/>
      <w:r>
        <w:rPr>
          <w:b/>
          <w:spacing w:val="-1"/>
          <w:sz w:val="24"/>
          <w:szCs w:val="24"/>
        </w:rPr>
        <w:t>Mee</w:t>
      </w:r>
      <w:r>
        <w:rPr>
          <w:b/>
          <w:sz w:val="24"/>
          <w:szCs w:val="24"/>
        </w:rPr>
        <w:t>tMe</w:t>
      </w:r>
      <w:proofErr w:type="spellEnd"/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id</w:t>
      </w:r>
    </w:p>
    <w:p w14:paraId="1BFD64D8" w14:textId="77777777" w:rsidR="00BF6BF8" w:rsidRDefault="00BF6BF8">
      <w:pPr>
        <w:spacing w:line="180" w:lineRule="exact"/>
        <w:rPr>
          <w:sz w:val="18"/>
          <w:szCs w:val="18"/>
        </w:rPr>
      </w:pPr>
    </w:p>
    <w:p w14:paraId="631277A0" w14:textId="77777777" w:rsidR="00BF6BF8" w:rsidRDefault="00BA7661">
      <w:pPr>
        <w:spacing w:line="256" w:lineRule="auto"/>
        <w:ind w:left="100" w:right="84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uthentic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dir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ted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 home p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 su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ss.</w:t>
      </w:r>
    </w:p>
    <w:p w14:paraId="56842810" w14:textId="77777777" w:rsidR="00BF6BF8" w:rsidRDefault="00BF6BF8">
      <w:pPr>
        <w:spacing w:before="9" w:line="160" w:lineRule="exact"/>
        <w:rPr>
          <w:sz w:val="16"/>
          <w:szCs w:val="16"/>
        </w:rPr>
      </w:pPr>
    </w:p>
    <w:p w14:paraId="2701E014" w14:textId="77777777" w:rsidR="00BF6BF8" w:rsidRDefault="00BA7661">
      <w:pPr>
        <w:ind w:left="100" w:right="7097"/>
        <w:jc w:val="both"/>
        <w:rPr>
          <w:sz w:val="24"/>
          <w:szCs w:val="24"/>
        </w:rPr>
      </w:pPr>
      <w:r>
        <w:rPr>
          <w:b/>
          <w:sz w:val="24"/>
          <w:szCs w:val="24"/>
        </w:rPr>
        <w:t>3.2 Login</w:t>
      </w:r>
      <w:r>
        <w:rPr>
          <w:b/>
          <w:spacing w:val="1"/>
          <w:sz w:val="24"/>
          <w:szCs w:val="24"/>
        </w:rPr>
        <w:t xml:space="preserve"> u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oogle</w:t>
      </w:r>
    </w:p>
    <w:p w14:paraId="0DFE392F" w14:textId="77777777" w:rsidR="00BF6BF8" w:rsidRDefault="00BF6BF8">
      <w:pPr>
        <w:spacing w:line="180" w:lineRule="exact"/>
        <w:rPr>
          <w:sz w:val="18"/>
          <w:szCs w:val="18"/>
        </w:rPr>
      </w:pPr>
    </w:p>
    <w:p w14:paraId="6CE47259" w14:textId="77777777" w:rsidR="00BF6BF8" w:rsidRDefault="00BA7661">
      <w:pPr>
        <w:spacing w:line="258" w:lineRule="auto"/>
        <w:ind w:left="100" w:right="79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tMe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using his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acc</w:t>
      </w:r>
      <w:r>
        <w:rPr>
          <w:sz w:val="24"/>
          <w:szCs w:val="24"/>
        </w:rPr>
        <w:t>ount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ls.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Go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le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uth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 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r.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lend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k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round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c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’s 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le </w:t>
      </w:r>
      <w:r>
        <w:rPr>
          <w:spacing w:val="-1"/>
          <w:sz w:val="24"/>
          <w:szCs w:val="24"/>
        </w:rPr>
        <w:t>acc</w:t>
      </w:r>
      <w:r>
        <w:rPr>
          <w:sz w:val="24"/>
          <w:szCs w:val="24"/>
        </w:rPr>
        <w:t>ount de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the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1303BBF7" w14:textId="77777777" w:rsidR="00BF6BF8" w:rsidRDefault="00BF6BF8">
      <w:pPr>
        <w:spacing w:before="7" w:line="160" w:lineRule="exact"/>
        <w:rPr>
          <w:sz w:val="16"/>
          <w:szCs w:val="16"/>
        </w:rPr>
      </w:pPr>
    </w:p>
    <w:p w14:paraId="114EC17C" w14:textId="77777777" w:rsidR="00BF6BF8" w:rsidRDefault="00BA7661">
      <w:pPr>
        <w:ind w:left="100" w:right="7423"/>
        <w:jc w:val="both"/>
        <w:rPr>
          <w:sz w:val="24"/>
          <w:szCs w:val="24"/>
        </w:rPr>
      </w:pPr>
      <w:r>
        <w:rPr>
          <w:b/>
          <w:sz w:val="24"/>
          <w:szCs w:val="24"/>
        </w:rPr>
        <w:t>3.3 Ad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ta</w:t>
      </w:r>
      <w:r>
        <w:rPr>
          <w:b/>
          <w:spacing w:val="-2"/>
          <w:sz w:val="24"/>
          <w:szCs w:val="24"/>
        </w:rPr>
        <w:t>c</w:t>
      </w:r>
      <w:r>
        <w:rPr>
          <w:b/>
          <w:sz w:val="24"/>
          <w:szCs w:val="24"/>
        </w:rPr>
        <w:t>ts</w:t>
      </w:r>
    </w:p>
    <w:p w14:paraId="156161DB" w14:textId="77777777" w:rsidR="00BF6BF8" w:rsidRDefault="00BF6BF8">
      <w:pPr>
        <w:spacing w:before="8" w:line="160" w:lineRule="exact"/>
        <w:rPr>
          <w:sz w:val="17"/>
          <w:szCs w:val="17"/>
        </w:rPr>
      </w:pPr>
    </w:p>
    <w:p w14:paraId="53F3BDB0" w14:textId="77777777" w:rsidR="00BF6BF8" w:rsidRDefault="00BA7661">
      <w:pPr>
        <w:spacing w:line="258" w:lineRule="auto"/>
        <w:ind w:left="100" w:right="77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model,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view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is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Co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sto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t.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ign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ee</w:t>
      </w:r>
      <w:r>
        <w:rPr>
          <w:sz w:val="24"/>
          <w:szCs w:val="24"/>
        </w:rPr>
        <w:t>tMe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 xml:space="preserve">e of 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wish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obje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table 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di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ted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ror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who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 a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tMe</w:t>
      </w:r>
      <w:proofErr w:type="spellEnd"/>
      <w:r>
        <w:rPr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fil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48C0EC71" w14:textId="77777777" w:rsidR="00BF6BF8" w:rsidRDefault="00BF6BF8">
      <w:pPr>
        <w:spacing w:before="5" w:line="160" w:lineRule="exact"/>
        <w:rPr>
          <w:sz w:val="16"/>
          <w:szCs w:val="16"/>
        </w:rPr>
      </w:pPr>
    </w:p>
    <w:p w14:paraId="2C3B8D49" w14:textId="77777777" w:rsidR="00BF6BF8" w:rsidRDefault="00BA7661">
      <w:pPr>
        <w:ind w:left="100" w:right="7126"/>
        <w:jc w:val="both"/>
        <w:rPr>
          <w:sz w:val="24"/>
          <w:szCs w:val="24"/>
        </w:rPr>
      </w:pPr>
      <w:r>
        <w:rPr>
          <w:b/>
          <w:sz w:val="24"/>
          <w:szCs w:val="24"/>
        </w:rPr>
        <w:t>3.4 C</w:t>
      </w:r>
      <w:r>
        <w:rPr>
          <w:b/>
          <w:spacing w:val="-1"/>
          <w:sz w:val="24"/>
          <w:szCs w:val="24"/>
        </w:rPr>
        <w:t>re</w:t>
      </w:r>
      <w:r>
        <w:rPr>
          <w:b/>
          <w:sz w:val="24"/>
          <w:szCs w:val="24"/>
        </w:rPr>
        <w:t>ating 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ting</w:t>
      </w:r>
    </w:p>
    <w:p w14:paraId="03A7E205" w14:textId="77777777" w:rsidR="00BF6BF8" w:rsidRDefault="00BF6BF8">
      <w:pPr>
        <w:spacing w:line="180" w:lineRule="exact"/>
        <w:rPr>
          <w:sz w:val="18"/>
          <w:szCs w:val="18"/>
        </w:rPr>
      </w:pPr>
    </w:p>
    <w:p w14:paraId="5A968BA4" w14:textId="77777777" w:rsidR="00BF6BF8" w:rsidRDefault="00BA7661">
      <w:pPr>
        <w:spacing w:line="258" w:lineRule="auto"/>
        <w:ind w:left="100" w:right="77"/>
        <w:jc w:val="both"/>
        <w:rPr>
          <w:sz w:val="24"/>
          <w:szCs w:val="24"/>
        </w:rPr>
        <w:sectPr w:rsidR="00BF6BF8">
          <w:pgSz w:w="12240" w:h="15840"/>
          <w:pgMar w:top="1360" w:right="1320" w:bottom="280" w:left="1340" w:header="720" w:footer="720" w:gutter="0"/>
          <w:cols w:space="720"/>
        </w:sectPr>
      </w:pP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model,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view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ontroll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that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onsists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 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diag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 u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hoose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ge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 dur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tails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long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med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ult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ter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ipants,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ific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ived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onfi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u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id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host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logged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’s id.</w:t>
      </w:r>
    </w:p>
    <w:p w14:paraId="5C780AC3" w14:textId="77777777" w:rsidR="00BF6BF8" w:rsidRDefault="00BA7661">
      <w:pPr>
        <w:spacing w:before="77"/>
        <w:ind w:left="120" w:right="6492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3.5 Ad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ti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ts 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o the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ting</w:t>
      </w:r>
    </w:p>
    <w:p w14:paraId="0441C22C" w14:textId="77777777" w:rsidR="00BF6BF8" w:rsidRDefault="00BF6BF8">
      <w:pPr>
        <w:spacing w:line="180" w:lineRule="exact"/>
        <w:rPr>
          <w:sz w:val="18"/>
          <w:szCs w:val="18"/>
        </w:rPr>
      </w:pPr>
    </w:p>
    <w:p w14:paraId="69C2B19A" w14:textId="77777777" w:rsidR="00BF6BF8" w:rsidRDefault="00BA7661">
      <w:pPr>
        <w:spacing w:line="258" w:lineRule="auto"/>
        <w:ind w:left="120" w:right="1055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model,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view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Pa</w:t>
      </w:r>
      <w:r>
        <w:rPr>
          <w:sz w:val="24"/>
          <w:szCs w:val="24"/>
        </w:rPr>
        <w:t>rti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ipant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id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ipant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id.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_id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ipant_id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 fo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tabl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drop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down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</w:t>
      </w:r>
      <w:r>
        <w:rPr>
          <w:sz w:val="24"/>
          <w:szCs w:val="24"/>
        </w:rPr>
        <w:t>opulat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st of m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b</w:t>
      </w:r>
      <w:r>
        <w:rPr>
          <w:sz w:val="24"/>
          <w:szCs w:val="24"/>
        </w:rPr>
        <w:t>y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nother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down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populat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se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ipants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ipant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be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or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</w:t>
      </w:r>
    </w:p>
    <w:p w14:paraId="6D2453CF" w14:textId="77777777" w:rsidR="00BF6BF8" w:rsidRDefault="00BF6BF8">
      <w:pPr>
        <w:spacing w:before="7" w:line="160" w:lineRule="exact"/>
        <w:rPr>
          <w:sz w:val="16"/>
          <w:szCs w:val="16"/>
        </w:rPr>
      </w:pPr>
    </w:p>
    <w:p w14:paraId="25B01780" w14:textId="77777777" w:rsidR="00BF6BF8" w:rsidRDefault="00BA7661">
      <w:pPr>
        <w:ind w:left="120" w:right="5567"/>
        <w:jc w:val="both"/>
        <w:rPr>
          <w:sz w:val="24"/>
          <w:szCs w:val="24"/>
        </w:rPr>
      </w:pPr>
      <w:r>
        <w:rPr>
          <w:b/>
          <w:sz w:val="24"/>
          <w:szCs w:val="24"/>
        </w:rPr>
        <w:t>3.6 Algo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ithm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or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ick</w:t>
      </w:r>
      <w:r>
        <w:rPr>
          <w:b/>
          <w:spacing w:val="1"/>
          <w:sz w:val="24"/>
          <w:szCs w:val="24"/>
        </w:rPr>
        <w:t>in</w:t>
      </w:r>
      <w:r>
        <w:rPr>
          <w:b/>
          <w:sz w:val="24"/>
          <w:szCs w:val="24"/>
        </w:rPr>
        <w:t>g s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 xml:space="preserve">itable </w:t>
      </w:r>
      <w:r>
        <w:rPr>
          <w:b/>
          <w:spacing w:val="-4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ting t</w:t>
      </w:r>
      <w:r>
        <w:rPr>
          <w:b/>
          <w:spacing w:val="2"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</w:t>
      </w:r>
    </w:p>
    <w:p w14:paraId="6F82412B" w14:textId="77777777" w:rsidR="00BF6BF8" w:rsidRDefault="00BA7661">
      <w:pPr>
        <w:spacing w:line="260" w:lineRule="exact"/>
        <w:ind w:left="120" w:right="1066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tails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ipants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re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</w:p>
    <w:p w14:paraId="730B0D3F" w14:textId="77777777" w:rsidR="00BF6BF8" w:rsidRDefault="00BA7661">
      <w:pPr>
        <w:spacing w:before="21" w:line="256" w:lineRule="auto"/>
        <w:ind w:left="120" w:right="1066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ompa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rive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slo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ipants of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</w:p>
    <w:p w14:paraId="0A082932" w14:textId="77777777" w:rsidR="00BF6BF8" w:rsidRDefault="00BF6BF8">
      <w:pPr>
        <w:spacing w:line="200" w:lineRule="exact"/>
      </w:pPr>
    </w:p>
    <w:p w14:paraId="762107A7" w14:textId="77777777" w:rsidR="00BF6BF8" w:rsidRDefault="00BF6BF8">
      <w:pPr>
        <w:spacing w:line="200" w:lineRule="exact"/>
      </w:pPr>
    </w:p>
    <w:p w14:paraId="6C2F7D1D" w14:textId="77777777" w:rsidR="00BF6BF8" w:rsidRDefault="00BF6BF8">
      <w:pPr>
        <w:spacing w:before="8" w:line="220" w:lineRule="exact"/>
        <w:rPr>
          <w:sz w:val="22"/>
          <w:szCs w:val="22"/>
        </w:rPr>
      </w:pPr>
    </w:p>
    <w:p w14:paraId="74DFADA7" w14:textId="77777777" w:rsidR="00BF6BF8" w:rsidRDefault="00BA7661">
      <w:pPr>
        <w:ind w:left="120" w:right="9339"/>
        <w:jc w:val="both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st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as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</w:p>
    <w:p w14:paraId="4415E411" w14:textId="77777777" w:rsidR="00BF6BF8" w:rsidRDefault="00BF6BF8">
      <w:pPr>
        <w:spacing w:line="200" w:lineRule="exact"/>
      </w:pPr>
    </w:p>
    <w:p w14:paraId="16DB3885" w14:textId="77777777" w:rsidR="00BF6BF8" w:rsidRDefault="00BF6BF8">
      <w:pPr>
        <w:spacing w:line="200" w:lineRule="exact"/>
      </w:pPr>
    </w:p>
    <w:p w14:paraId="7313FFB5" w14:textId="77777777" w:rsidR="00BF6BF8" w:rsidRDefault="00BF6BF8">
      <w:pPr>
        <w:spacing w:before="16" w:line="220" w:lineRule="exact"/>
        <w:rPr>
          <w:sz w:val="22"/>
          <w:szCs w:val="22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1399"/>
        <w:gridCol w:w="1393"/>
        <w:gridCol w:w="2520"/>
        <w:gridCol w:w="1529"/>
        <w:gridCol w:w="1711"/>
        <w:gridCol w:w="989"/>
      </w:tblGrid>
      <w:tr w:rsidR="00BF6BF8" w14:paraId="59F42BC9" w14:textId="77777777">
        <w:trPr>
          <w:trHeight w:hRule="exact" w:val="828"/>
        </w:trPr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6145C833" w14:textId="77777777" w:rsidR="00BF6BF8" w:rsidRDefault="00BA7661">
            <w:pPr>
              <w:spacing w:line="260" w:lineRule="exact"/>
              <w:ind w:left="141" w:right="141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st</w:t>
            </w:r>
          </w:p>
          <w:p w14:paraId="4D1E39B3" w14:textId="77777777" w:rsidR="00BF6BF8" w:rsidRDefault="00BA7661">
            <w:pPr>
              <w:ind w:left="112" w:right="116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Case</w:t>
            </w:r>
          </w:p>
          <w:p w14:paraId="1B985475" w14:textId="77777777" w:rsidR="00BF6BF8" w:rsidRDefault="00BA7661">
            <w:pPr>
              <w:spacing w:line="260" w:lineRule="exact"/>
              <w:ind w:left="299" w:right="302"/>
              <w:jc w:val="center"/>
              <w:rPr>
                <w:sz w:val="24"/>
                <w:szCs w:val="24"/>
              </w:rPr>
            </w:pPr>
            <w:r>
              <w:rPr>
                <w:b/>
                <w:position w:val="-1"/>
                <w:sz w:val="24"/>
                <w:szCs w:val="24"/>
              </w:rPr>
              <w:t>#</w:t>
            </w:r>
          </w:p>
        </w:tc>
        <w:tc>
          <w:tcPr>
            <w:tcW w:w="1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3DECCA78" w14:textId="77777777" w:rsidR="00BF6BF8" w:rsidRDefault="00BF6BF8">
            <w:pPr>
              <w:spacing w:before="7" w:line="260" w:lineRule="exact"/>
              <w:rPr>
                <w:sz w:val="26"/>
                <w:szCs w:val="26"/>
              </w:rPr>
            </w:pPr>
          </w:p>
          <w:p w14:paraId="40203FC0" w14:textId="77777777" w:rsidR="00BF6BF8" w:rsidRDefault="00BA7661">
            <w:pPr>
              <w:ind w:left="20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st Title</w:t>
            </w:r>
          </w:p>
        </w:tc>
        <w:tc>
          <w:tcPr>
            <w:tcW w:w="1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303A80A4" w14:textId="77777777" w:rsidR="00BF6BF8" w:rsidRDefault="00BF6BF8">
            <w:pPr>
              <w:spacing w:line="120" w:lineRule="exact"/>
              <w:rPr>
                <w:sz w:val="13"/>
                <w:szCs w:val="13"/>
              </w:rPr>
            </w:pPr>
          </w:p>
          <w:p w14:paraId="4F65EFE4" w14:textId="77777777" w:rsidR="00BF6BF8" w:rsidRDefault="00BA7661">
            <w:pPr>
              <w:ind w:left="429" w:right="431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st</w:t>
            </w:r>
          </w:p>
          <w:p w14:paraId="14B0CF47" w14:textId="77777777" w:rsidR="00BF6BF8" w:rsidRDefault="00BA7661">
            <w:pPr>
              <w:ind w:left="146" w:right="149"/>
              <w:jc w:val="center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Su</w:t>
            </w: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5E0C9B47" w14:textId="77777777" w:rsidR="00BF6BF8" w:rsidRDefault="00BF6BF8">
            <w:pPr>
              <w:spacing w:before="7" w:line="260" w:lineRule="exact"/>
              <w:rPr>
                <w:sz w:val="26"/>
                <w:szCs w:val="26"/>
              </w:rPr>
            </w:pPr>
          </w:p>
          <w:p w14:paraId="24ADCD62" w14:textId="77777777" w:rsidR="00BF6BF8" w:rsidRDefault="00BA7661">
            <w:pPr>
              <w:ind w:left="73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st St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3AACF33B" w14:textId="77777777" w:rsidR="00BF6BF8" w:rsidRDefault="00BF6BF8">
            <w:pPr>
              <w:spacing w:before="7" w:line="260" w:lineRule="exact"/>
              <w:rPr>
                <w:sz w:val="26"/>
                <w:szCs w:val="26"/>
              </w:rPr>
            </w:pPr>
          </w:p>
          <w:p w14:paraId="17FBF4FB" w14:textId="77777777" w:rsidR="00BF6BF8" w:rsidRDefault="00BA7661">
            <w:pPr>
              <w:ind w:left="26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st </w:t>
            </w:r>
            <w:r>
              <w:rPr>
                <w:b/>
                <w:spacing w:val="-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ata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37F1ECCB" w14:textId="77777777" w:rsidR="00BF6BF8" w:rsidRDefault="00BF6BF8">
            <w:pPr>
              <w:spacing w:line="120" w:lineRule="exact"/>
              <w:rPr>
                <w:sz w:val="13"/>
                <w:szCs w:val="13"/>
              </w:rPr>
            </w:pPr>
          </w:p>
          <w:p w14:paraId="5715F6A5" w14:textId="77777777" w:rsidR="00BF6BF8" w:rsidRDefault="00BA7661">
            <w:pPr>
              <w:ind w:left="335" w:right="339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d</w:t>
            </w:r>
          </w:p>
          <w:p w14:paraId="00A3FC0D" w14:textId="77777777" w:rsidR="00BF6BF8" w:rsidRDefault="00BA7661">
            <w:pPr>
              <w:ind w:left="474" w:right="476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lt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2E09259D" w14:textId="77777777" w:rsidR="00BF6BF8" w:rsidRDefault="00BF6BF8">
            <w:pPr>
              <w:spacing w:before="7" w:line="260" w:lineRule="exact"/>
              <w:rPr>
                <w:sz w:val="26"/>
                <w:szCs w:val="26"/>
              </w:rPr>
            </w:pPr>
          </w:p>
          <w:p w14:paraId="2FF4B5EE" w14:textId="77777777" w:rsidR="00BF6BF8" w:rsidRDefault="00BA7661">
            <w:pPr>
              <w:ind w:left="167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ta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s</w:t>
            </w:r>
          </w:p>
        </w:tc>
      </w:tr>
      <w:tr w:rsidR="00BF6BF8" w14:paraId="0E9B742F" w14:textId="77777777">
        <w:trPr>
          <w:trHeight w:hRule="exact" w:val="1395"/>
        </w:trPr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0A8AF" w14:textId="77777777" w:rsidR="00BF6BF8" w:rsidRDefault="00BF6BF8">
            <w:pPr>
              <w:spacing w:before="8" w:line="140" w:lineRule="exact"/>
              <w:rPr>
                <w:sz w:val="14"/>
                <w:szCs w:val="14"/>
              </w:rPr>
            </w:pPr>
          </w:p>
          <w:p w14:paraId="5693F786" w14:textId="77777777" w:rsidR="00BF6BF8" w:rsidRDefault="00BF6BF8">
            <w:pPr>
              <w:spacing w:line="200" w:lineRule="exact"/>
            </w:pPr>
          </w:p>
          <w:p w14:paraId="058BA121" w14:textId="77777777" w:rsidR="00BF6BF8" w:rsidRDefault="00BF6BF8">
            <w:pPr>
              <w:spacing w:line="200" w:lineRule="exact"/>
            </w:pPr>
          </w:p>
          <w:p w14:paraId="58B13379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0838C" w14:textId="77777777" w:rsidR="00BF6BF8" w:rsidRDefault="00BF6BF8">
            <w:pPr>
              <w:spacing w:line="200" w:lineRule="exact"/>
            </w:pPr>
          </w:p>
          <w:p w14:paraId="11935C7E" w14:textId="77777777" w:rsidR="00BF6BF8" w:rsidRDefault="00BF6BF8">
            <w:pPr>
              <w:spacing w:before="11" w:line="200" w:lineRule="exact"/>
            </w:pPr>
          </w:p>
          <w:p w14:paraId="5D4FFDF3" w14:textId="77777777" w:rsidR="00BF6BF8" w:rsidRDefault="00BA7661">
            <w:pPr>
              <w:ind w:left="366" w:right="76" w:hanging="250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in us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g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le</w:t>
            </w:r>
          </w:p>
        </w:tc>
        <w:tc>
          <w:tcPr>
            <w:tcW w:w="1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E4B9C" w14:textId="77777777" w:rsidR="00BF6BF8" w:rsidRDefault="00BF6BF8">
            <w:pPr>
              <w:spacing w:before="5" w:line="120" w:lineRule="exact"/>
              <w:rPr>
                <w:sz w:val="13"/>
                <w:szCs w:val="13"/>
              </w:rPr>
            </w:pPr>
          </w:p>
          <w:p w14:paraId="653794EF" w14:textId="77777777" w:rsidR="00BF6BF8" w:rsidRDefault="00BA7661">
            <w:pPr>
              <w:ind w:left="102" w:right="419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in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me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proofErr w:type="spellEnd"/>
            <w:r>
              <w:rPr>
                <w:sz w:val="24"/>
                <w:szCs w:val="24"/>
              </w:rPr>
              <w:t xml:space="preserve"> using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le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978EE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Op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 the </w:t>
            </w: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proofErr w:type="spellEnd"/>
          </w:p>
          <w:p w14:paraId="23810FB7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-5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.</w:t>
            </w:r>
          </w:p>
          <w:p w14:paraId="29449D5F" w14:textId="77777777" w:rsidR="00BF6BF8" w:rsidRDefault="00BA7661">
            <w:pPr>
              <w:ind w:left="102" w:right="2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Enter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uthentic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tails.</w:t>
            </w:r>
          </w:p>
          <w:p w14:paraId="485620B3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in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14F0A" w14:textId="77777777" w:rsidR="00BF6BF8" w:rsidRDefault="00BF6BF8">
            <w:pPr>
              <w:spacing w:before="12" w:line="260" w:lineRule="exact"/>
              <w:rPr>
                <w:sz w:val="26"/>
                <w:szCs w:val="26"/>
              </w:rPr>
            </w:pPr>
          </w:p>
          <w:p w14:paraId="1DB20E92" w14:textId="77777777" w:rsidR="00BF6BF8" w:rsidRDefault="00BA7661">
            <w:pPr>
              <w:ind w:left="102" w:right="7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</w:t>
            </w:r>
            <w:r>
              <w:rPr>
                <w:spacing w:val="-1"/>
                <w:sz w:val="24"/>
                <w:szCs w:val="24"/>
              </w:rPr>
              <w:t>rec</w:t>
            </w:r>
            <w:r>
              <w:rPr>
                <w:sz w:val="24"/>
                <w:szCs w:val="24"/>
              </w:rPr>
              <w:t xml:space="preserve">t set of </w:t>
            </w:r>
            <w:proofErr w:type="spellStart"/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uthentic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</w:t>
            </w:r>
            <w:proofErr w:type="spellEnd"/>
            <w:r>
              <w:rPr>
                <w:sz w:val="24"/>
                <w:szCs w:val="24"/>
              </w:rPr>
              <w:t xml:space="preserve"> n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tails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5CC02" w14:textId="77777777" w:rsidR="00BF6BF8" w:rsidRDefault="00BF6BF8">
            <w:pPr>
              <w:spacing w:before="5" w:line="120" w:lineRule="exact"/>
              <w:rPr>
                <w:sz w:val="13"/>
                <w:szCs w:val="13"/>
              </w:rPr>
            </w:pPr>
          </w:p>
          <w:p w14:paraId="54D041D1" w14:textId="77777777" w:rsidR="00BF6BF8" w:rsidRDefault="00BA7661">
            <w:pPr>
              <w:ind w:left="102" w:right="1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must be su</w:t>
            </w:r>
            <w:r>
              <w:rPr>
                <w:spacing w:val="-1"/>
                <w:sz w:val="24"/>
                <w:szCs w:val="24"/>
              </w:rPr>
              <w:t>cce</w:t>
            </w:r>
            <w:r>
              <w:rPr>
                <w:sz w:val="24"/>
                <w:szCs w:val="24"/>
              </w:rPr>
              <w:t>ssful</w:t>
            </w:r>
            <w:r>
              <w:rPr>
                <w:spacing w:val="5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 dir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ted to his home p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9C7A4" w14:textId="77777777" w:rsidR="00BF6BF8" w:rsidRDefault="00BF6BF8">
            <w:pPr>
              <w:spacing w:before="8" w:line="140" w:lineRule="exact"/>
              <w:rPr>
                <w:sz w:val="14"/>
                <w:szCs w:val="14"/>
              </w:rPr>
            </w:pPr>
          </w:p>
          <w:p w14:paraId="5EECBAD0" w14:textId="77777777" w:rsidR="00BF6BF8" w:rsidRDefault="00BF6BF8">
            <w:pPr>
              <w:spacing w:line="200" w:lineRule="exact"/>
            </w:pPr>
          </w:p>
          <w:p w14:paraId="3AC7AE68" w14:textId="77777777" w:rsidR="00BF6BF8" w:rsidRDefault="00BF6BF8">
            <w:pPr>
              <w:spacing w:line="200" w:lineRule="exact"/>
            </w:pPr>
          </w:p>
          <w:p w14:paraId="197A9464" w14:textId="77777777" w:rsidR="00BF6BF8" w:rsidRDefault="00BA7661">
            <w:pPr>
              <w:ind w:left="16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ssed</w:t>
            </w:r>
          </w:p>
        </w:tc>
      </w:tr>
      <w:tr w:rsidR="00BF6BF8" w14:paraId="6ADBF543" w14:textId="77777777">
        <w:trPr>
          <w:trHeight w:hRule="exact" w:val="1390"/>
        </w:trPr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4D6DC" w14:textId="77777777" w:rsidR="00BF6BF8" w:rsidRDefault="00BF6BF8">
            <w:pPr>
              <w:spacing w:before="5" w:line="140" w:lineRule="exact"/>
              <w:rPr>
                <w:sz w:val="14"/>
                <w:szCs w:val="14"/>
              </w:rPr>
            </w:pPr>
          </w:p>
          <w:p w14:paraId="2673A112" w14:textId="77777777" w:rsidR="00BF6BF8" w:rsidRDefault="00BF6BF8">
            <w:pPr>
              <w:spacing w:line="200" w:lineRule="exact"/>
            </w:pPr>
          </w:p>
          <w:p w14:paraId="3CF6FFCA" w14:textId="77777777" w:rsidR="00BF6BF8" w:rsidRDefault="00BF6BF8">
            <w:pPr>
              <w:spacing w:line="200" w:lineRule="exact"/>
            </w:pPr>
          </w:p>
          <w:p w14:paraId="6ABFB076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E19507" w14:textId="77777777" w:rsidR="00BF6BF8" w:rsidRDefault="00BF6BF8">
            <w:pPr>
              <w:spacing w:line="200" w:lineRule="exact"/>
            </w:pPr>
          </w:p>
          <w:p w14:paraId="271F188B" w14:textId="77777777" w:rsidR="00BF6BF8" w:rsidRDefault="00BF6BF8">
            <w:pPr>
              <w:spacing w:before="6" w:line="200" w:lineRule="exact"/>
            </w:pPr>
          </w:p>
          <w:p w14:paraId="6EFD4EA8" w14:textId="77777777" w:rsidR="00BF6BF8" w:rsidRDefault="00BA7661">
            <w:pPr>
              <w:ind w:left="366" w:right="76" w:hanging="250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in us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g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le</w:t>
            </w:r>
          </w:p>
        </w:tc>
        <w:tc>
          <w:tcPr>
            <w:tcW w:w="1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F6BC9" w14:textId="77777777" w:rsidR="00BF6BF8" w:rsidRDefault="00BF6BF8">
            <w:pPr>
              <w:spacing w:line="120" w:lineRule="exact"/>
              <w:rPr>
                <w:sz w:val="13"/>
                <w:szCs w:val="13"/>
              </w:rPr>
            </w:pPr>
          </w:p>
          <w:p w14:paraId="7896AF18" w14:textId="77777777" w:rsidR="00BF6BF8" w:rsidRDefault="00BA7661">
            <w:pPr>
              <w:ind w:left="102" w:right="419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in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me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proofErr w:type="spellEnd"/>
            <w:r>
              <w:rPr>
                <w:sz w:val="24"/>
                <w:szCs w:val="24"/>
              </w:rPr>
              <w:t xml:space="preserve"> using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le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82AF2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Op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 the </w:t>
            </w: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proofErr w:type="spellEnd"/>
          </w:p>
          <w:p w14:paraId="6524703C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-5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.</w:t>
            </w:r>
          </w:p>
          <w:p w14:paraId="41F2A455" w14:textId="77777777" w:rsidR="00BF6BF8" w:rsidRDefault="00BA7661">
            <w:pPr>
              <w:ind w:left="102" w:right="2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Enter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uthentic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tails.</w:t>
            </w:r>
          </w:p>
          <w:p w14:paraId="1497385C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in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9CEFB" w14:textId="77777777" w:rsidR="00BF6BF8" w:rsidRDefault="00BF6BF8">
            <w:pPr>
              <w:spacing w:before="9" w:line="260" w:lineRule="exact"/>
              <w:rPr>
                <w:sz w:val="26"/>
                <w:szCs w:val="26"/>
              </w:rPr>
            </w:pPr>
          </w:p>
          <w:p w14:paraId="78663771" w14:textId="77777777" w:rsidR="00BF6BF8" w:rsidRDefault="00BA7661">
            <w:pPr>
              <w:ind w:left="102" w:right="197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t 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rn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 or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sswo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9D61A" w14:textId="77777777" w:rsidR="00BF6BF8" w:rsidRDefault="00BF6BF8">
            <w:pPr>
              <w:spacing w:before="9" w:line="260" w:lineRule="exact"/>
              <w:rPr>
                <w:sz w:val="26"/>
                <w:szCs w:val="26"/>
              </w:rPr>
            </w:pPr>
          </w:p>
          <w:p w14:paraId="6B475439" w14:textId="77777777" w:rsidR="00BF6BF8" w:rsidRDefault="00BA7661">
            <w:pPr>
              <w:ind w:left="102" w:right="3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l be dir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 xml:space="preserve">ted to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or </w:t>
            </w:r>
            <w:r>
              <w:rPr>
                <w:spacing w:val="1"/>
                <w:sz w:val="24"/>
                <w:szCs w:val="24"/>
              </w:rPr>
              <w:t>pa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6F210" w14:textId="77777777" w:rsidR="00BF6BF8" w:rsidRDefault="00BF6BF8">
            <w:pPr>
              <w:spacing w:before="5" w:line="140" w:lineRule="exact"/>
              <w:rPr>
                <w:sz w:val="14"/>
                <w:szCs w:val="14"/>
              </w:rPr>
            </w:pPr>
          </w:p>
          <w:p w14:paraId="30312442" w14:textId="77777777" w:rsidR="00BF6BF8" w:rsidRDefault="00BF6BF8">
            <w:pPr>
              <w:spacing w:line="200" w:lineRule="exact"/>
            </w:pPr>
          </w:p>
          <w:p w14:paraId="6848C6A6" w14:textId="77777777" w:rsidR="00BF6BF8" w:rsidRDefault="00BF6BF8">
            <w:pPr>
              <w:spacing w:line="200" w:lineRule="exact"/>
            </w:pPr>
          </w:p>
          <w:p w14:paraId="4AF9C3DE" w14:textId="77777777" w:rsidR="00BF6BF8" w:rsidRDefault="00BA7661">
            <w:pPr>
              <w:ind w:left="16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ssed</w:t>
            </w:r>
          </w:p>
        </w:tc>
      </w:tr>
      <w:tr w:rsidR="00BF6BF8" w14:paraId="5B8B2441" w14:textId="77777777">
        <w:trPr>
          <w:trHeight w:hRule="exact" w:val="1392"/>
        </w:trPr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CEE79" w14:textId="77777777" w:rsidR="00BF6BF8" w:rsidRDefault="00BF6BF8">
            <w:pPr>
              <w:spacing w:before="5" w:line="140" w:lineRule="exact"/>
              <w:rPr>
                <w:sz w:val="14"/>
                <w:szCs w:val="14"/>
              </w:rPr>
            </w:pPr>
          </w:p>
          <w:p w14:paraId="6F35576B" w14:textId="77777777" w:rsidR="00BF6BF8" w:rsidRDefault="00BF6BF8">
            <w:pPr>
              <w:spacing w:line="200" w:lineRule="exact"/>
            </w:pPr>
          </w:p>
          <w:p w14:paraId="6C679E4D" w14:textId="77777777" w:rsidR="00BF6BF8" w:rsidRDefault="00BF6BF8">
            <w:pPr>
              <w:spacing w:line="200" w:lineRule="exact"/>
            </w:pPr>
          </w:p>
          <w:p w14:paraId="5E30E8AE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5B4D08" w14:textId="77777777" w:rsidR="00BF6BF8" w:rsidRDefault="00BF6BF8">
            <w:pPr>
              <w:spacing w:line="120" w:lineRule="exact"/>
              <w:rPr>
                <w:sz w:val="13"/>
                <w:szCs w:val="13"/>
              </w:rPr>
            </w:pPr>
          </w:p>
          <w:p w14:paraId="6AA6DC02" w14:textId="77777777" w:rsidR="00BF6BF8" w:rsidRDefault="00BA7661">
            <w:pPr>
              <w:ind w:left="312" w:right="317" w:firstLine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invalid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mail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ddr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</w:t>
            </w:r>
          </w:p>
        </w:tc>
        <w:tc>
          <w:tcPr>
            <w:tcW w:w="1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32A18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ring</w:t>
            </w:r>
          </w:p>
          <w:p w14:paraId="7782ADBC" w14:textId="77777777" w:rsidR="00BF6BF8" w:rsidRDefault="00BA7661">
            <w:pPr>
              <w:ind w:left="102" w:right="2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invalid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</w:t>
            </w:r>
          </w:p>
          <w:p w14:paraId="6B500F63" w14:textId="77777777" w:rsidR="00BF6BF8" w:rsidRDefault="00BA7661">
            <w:pPr>
              <w:ind w:left="102" w:righ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>mail fi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ld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B402C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Op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 the </w:t>
            </w: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proofErr w:type="spellEnd"/>
          </w:p>
          <w:p w14:paraId="2289D7E4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L</w:t>
            </w:r>
          </w:p>
          <w:p w14:paraId="1D2BFBB4" w14:textId="77777777" w:rsidR="00BF6BF8" w:rsidRDefault="00BA7661">
            <w:pPr>
              <w:ind w:left="102" w:right="6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Enter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mail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ddr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</w:t>
            </w:r>
          </w:p>
          <w:p w14:paraId="3B63F2DF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 lo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in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91D9F" w14:textId="77777777" w:rsidR="00BF6BF8" w:rsidRDefault="00BF6BF8">
            <w:pPr>
              <w:spacing w:line="120" w:lineRule="exact"/>
              <w:rPr>
                <w:sz w:val="13"/>
                <w:szCs w:val="13"/>
              </w:rPr>
            </w:pPr>
          </w:p>
          <w:p w14:paraId="4FA2109D" w14:textId="77777777" w:rsidR="00BF6BF8" w:rsidRDefault="00BA7661">
            <w:pPr>
              <w:ind w:left="102" w:right="81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d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eg</w:t>
            </w:r>
            <w:proofErr w:type="spellEnd"/>
          </w:p>
          <w:p w14:paraId="17642530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:sk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pping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@</w:t>
            </w:r>
          </w:p>
          <w:p w14:paraId="77F36738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mbo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CBC5CE" w14:textId="77777777" w:rsidR="00BF6BF8" w:rsidRDefault="00BF6BF8">
            <w:pPr>
              <w:spacing w:line="200" w:lineRule="exact"/>
            </w:pPr>
          </w:p>
          <w:p w14:paraId="5770506B" w14:textId="77777777" w:rsidR="00BF6BF8" w:rsidRDefault="00BF6BF8">
            <w:pPr>
              <w:spacing w:before="6" w:line="200" w:lineRule="exact"/>
            </w:pPr>
          </w:p>
          <w:p w14:paraId="0AC9F7E2" w14:textId="77777777" w:rsidR="00BF6BF8" w:rsidRDefault="00BA7661">
            <w:pPr>
              <w:ind w:left="102" w:right="102" w:firstLin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ror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mess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ge will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thro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758DF" w14:textId="77777777" w:rsidR="00BF6BF8" w:rsidRDefault="00BF6BF8">
            <w:pPr>
              <w:spacing w:before="5" w:line="140" w:lineRule="exact"/>
              <w:rPr>
                <w:sz w:val="14"/>
                <w:szCs w:val="14"/>
              </w:rPr>
            </w:pPr>
          </w:p>
          <w:p w14:paraId="4359063A" w14:textId="77777777" w:rsidR="00BF6BF8" w:rsidRDefault="00BF6BF8">
            <w:pPr>
              <w:spacing w:line="200" w:lineRule="exact"/>
            </w:pPr>
          </w:p>
          <w:p w14:paraId="4950C726" w14:textId="77777777" w:rsidR="00BF6BF8" w:rsidRDefault="00BF6BF8">
            <w:pPr>
              <w:spacing w:line="200" w:lineRule="exact"/>
            </w:pPr>
          </w:p>
          <w:p w14:paraId="3AF4C736" w14:textId="77777777" w:rsidR="00BF6BF8" w:rsidRDefault="00BA7661">
            <w:pPr>
              <w:ind w:left="16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ssed</w:t>
            </w:r>
          </w:p>
        </w:tc>
      </w:tr>
      <w:tr w:rsidR="00BF6BF8" w14:paraId="0CCFE786" w14:textId="77777777">
        <w:trPr>
          <w:trHeight w:hRule="exact" w:val="1666"/>
        </w:trPr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AAFF4" w14:textId="77777777" w:rsidR="00BF6BF8" w:rsidRDefault="00BF6BF8">
            <w:pPr>
              <w:spacing w:line="200" w:lineRule="exact"/>
            </w:pPr>
          </w:p>
          <w:p w14:paraId="433CCB0E" w14:textId="77777777" w:rsidR="00BF6BF8" w:rsidRDefault="00BF6BF8">
            <w:pPr>
              <w:spacing w:line="200" w:lineRule="exact"/>
            </w:pPr>
          </w:p>
          <w:p w14:paraId="0E46A065" w14:textId="77777777" w:rsidR="00BF6BF8" w:rsidRDefault="00BF6BF8">
            <w:pPr>
              <w:spacing w:line="280" w:lineRule="exact"/>
              <w:rPr>
                <w:sz w:val="28"/>
                <w:szCs w:val="28"/>
              </w:rPr>
            </w:pPr>
          </w:p>
          <w:p w14:paraId="46840108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86E8A" w14:textId="77777777" w:rsidR="00BF6BF8" w:rsidRDefault="00BF6BF8">
            <w:pPr>
              <w:spacing w:before="4" w:line="140" w:lineRule="exact"/>
              <w:rPr>
                <w:sz w:val="14"/>
                <w:szCs w:val="14"/>
              </w:rPr>
            </w:pPr>
          </w:p>
          <w:p w14:paraId="17258DC9" w14:textId="77777777" w:rsidR="00BF6BF8" w:rsidRDefault="00BF6BF8">
            <w:pPr>
              <w:spacing w:line="200" w:lineRule="exact"/>
            </w:pPr>
          </w:p>
          <w:p w14:paraId="16BD0FD8" w14:textId="77777777" w:rsidR="00BF6BF8" w:rsidRDefault="00BF6BF8">
            <w:pPr>
              <w:spacing w:line="200" w:lineRule="exact"/>
            </w:pPr>
          </w:p>
          <w:p w14:paraId="6E15914E" w14:textId="77777777" w:rsidR="00BF6BF8" w:rsidRDefault="00BA7661">
            <w:pPr>
              <w:ind w:left="301" w:right="261" w:firstLine="1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ts</w:t>
            </w:r>
          </w:p>
        </w:tc>
        <w:tc>
          <w:tcPr>
            <w:tcW w:w="1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4543F" w14:textId="77777777" w:rsidR="00BF6BF8" w:rsidRDefault="00BF6BF8">
            <w:pPr>
              <w:spacing w:before="8" w:line="260" w:lineRule="exact"/>
              <w:rPr>
                <w:sz w:val="26"/>
                <w:szCs w:val="26"/>
              </w:rPr>
            </w:pPr>
          </w:p>
          <w:p w14:paraId="25D0D8EB" w14:textId="77777777" w:rsidR="00BF6BF8" w:rsidRDefault="00BA7661">
            <w:pPr>
              <w:ind w:left="102" w:right="8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Adding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ts not in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1E75A7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Go to the 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'</w:t>
            </w:r>
            <w:r>
              <w:rPr>
                <w:sz w:val="24"/>
                <w:szCs w:val="24"/>
              </w:rPr>
              <w:t>s</w:t>
            </w:r>
          </w:p>
          <w:p w14:paraId="2394700C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  <w:p w14:paraId="109B30D0" w14:textId="77777777" w:rsidR="00BF6BF8" w:rsidRDefault="00BA7661">
            <w:pPr>
              <w:ind w:left="102" w:right="8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k on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dd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ts</w:t>
            </w:r>
          </w:p>
          <w:p w14:paraId="2CAC54BC" w14:textId="77777777" w:rsidR="00BF6BF8" w:rsidRDefault="00BA7661">
            <w:pPr>
              <w:ind w:left="102" w:right="5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Enter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 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B7A79" w14:textId="77777777" w:rsidR="00BF6BF8" w:rsidRDefault="00BF6BF8">
            <w:pPr>
              <w:spacing w:before="4" w:line="140" w:lineRule="exact"/>
              <w:rPr>
                <w:sz w:val="14"/>
                <w:szCs w:val="14"/>
              </w:rPr>
            </w:pPr>
          </w:p>
          <w:p w14:paraId="06D66D6B" w14:textId="77777777" w:rsidR="00BF6BF8" w:rsidRDefault="00BF6BF8">
            <w:pPr>
              <w:spacing w:line="200" w:lineRule="exact"/>
            </w:pPr>
          </w:p>
          <w:p w14:paraId="6B306634" w14:textId="77777777" w:rsidR="00BF6BF8" w:rsidRDefault="00BF6BF8">
            <w:pPr>
              <w:spacing w:line="200" w:lineRule="exact"/>
            </w:pPr>
          </w:p>
          <w:p w14:paraId="3ACDCBE8" w14:textId="77777777" w:rsidR="00BF6BF8" w:rsidRDefault="00BA7661">
            <w:pPr>
              <w:ind w:left="102" w:right="104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d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 name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4563B" w14:textId="77777777" w:rsidR="00BF6BF8" w:rsidRDefault="00BF6BF8">
            <w:pPr>
              <w:spacing w:before="4" w:line="140" w:lineRule="exact"/>
              <w:rPr>
                <w:sz w:val="14"/>
                <w:szCs w:val="14"/>
              </w:rPr>
            </w:pPr>
          </w:p>
          <w:p w14:paraId="1B3CCBD6" w14:textId="77777777" w:rsidR="00BF6BF8" w:rsidRDefault="00BF6BF8">
            <w:pPr>
              <w:spacing w:line="200" w:lineRule="exact"/>
            </w:pPr>
          </w:p>
          <w:p w14:paraId="06647F47" w14:textId="77777777" w:rsidR="00BF6BF8" w:rsidRDefault="00BF6BF8">
            <w:pPr>
              <w:spacing w:line="200" w:lineRule="exact"/>
            </w:pPr>
          </w:p>
          <w:p w14:paraId="5873728D" w14:textId="77777777" w:rsidR="00BF6BF8" w:rsidRDefault="00BA7661">
            <w:pPr>
              <w:ind w:left="102" w:righ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ror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mess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ge will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thro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E680F" w14:textId="77777777" w:rsidR="00BF6BF8" w:rsidRDefault="00BF6BF8">
            <w:pPr>
              <w:spacing w:line="200" w:lineRule="exact"/>
            </w:pPr>
          </w:p>
          <w:p w14:paraId="3DEAE350" w14:textId="77777777" w:rsidR="00BF6BF8" w:rsidRDefault="00BF6BF8">
            <w:pPr>
              <w:spacing w:line="200" w:lineRule="exact"/>
            </w:pPr>
          </w:p>
          <w:p w14:paraId="771F420F" w14:textId="77777777" w:rsidR="00BF6BF8" w:rsidRDefault="00BF6BF8">
            <w:pPr>
              <w:spacing w:line="280" w:lineRule="exact"/>
              <w:rPr>
                <w:sz w:val="28"/>
                <w:szCs w:val="28"/>
              </w:rPr>
            </w:pPr>
          </w:p>
          <w:p w14:paraId="05363D07" w14:textId="77777777" w:rsidR="00BF6BF8" w:rsidRDefault="00BA7661">
            <w:pPr>
              <w:ind w:left="16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ssed</w:t>
            </w:r>
          </w:p>
        </w:tc>
      </w:tr>
      <w:tr w:rsidR="00BF6BF8" w14:paraId="00610823" w14:textId="77777777">
        <w:trPr>
          <w:trHeight w:hRule="exact" w:val="1666"/>
        </w:trPr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1B914" w14:textId="77777777" w:rsidR="00BF6BF8" w:rsidRDefault="00BF6BF8">
            <w:pPr>
              <w:spacing w:line="200" w:lineRule="exact"/>
            </w:pPr>
          </w:p>
          <w:p w14:paraId="3A55ECFD" w14:textId="77777777" w:rsidR="00BF6BF8" w:rsidRDefault="00BF6BF8">
            <w:pPr>
              <w:spacing w:line="200" w:lineRule="exact"/>
            </w:pPr>
          </w:p>
          <w:p w14:paraId="0D716CA5" w14:textId="77777777" w:rsidR="00BF6BF8" w:rsidRDefault="00BF6BF8">
            <w:pPr>
              <w:spacing w:before="20" w:line="260" w:lineRule="exact"/>
              <w:rPr>
                <w:sz w:val="26"/>
                <w:szCs w:val="26"/>
              </w:rPr>
            </w:pPr>
          </w:p>
          <w:p w14:paraId="5361BB66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F2081" w14:textId="77777777" w:rsidR="00BF6BF8" w:rsidRDefault="00BF6BF8">
            <w:pPr>
              <w:spacing w:before="3" w:line="140" w:lineRule="exact"/>
              <w:rPr>
                <w:sz w:val="14"/>
                <w:szCs w:val="14"/>
              </w:rPr>
            </w:pPr>
          </w:p>
          <w:p w14:paraId="476ED6A5" w14:textId="77777777" w:rsidR="00BF6BF8" w:rsidRDefault="00BF6BF8">
            <w:pPr>
              <w:spacing w:line="200" w:lineRule="exact"/>
            </w:pPr>
          </w:p>
          <w:p w14:paraId="022D535C" w14:textId="77777777" w:rsidR="00BF6BF8" w:rsidRDefault="00BF6BF8">
            <w:pPr>
              <w:spacing w:line="200" w:lineRule="exact"/>
            </w:pPr>
          </w:p>
          <w:p w14:paraId="1FE3949D" w14:textId="77777777" w:rsidR="00BF6BF8" w:rsidRDefault="00BA7661">
            <w:pPr>
              <w:ind w:left="179" w:right="142" w:firstLine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rti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ipant</w:t>
            </w:r>
          </w:p>
        </w:tc>
        <w:tc>
          <w:tcPr>
            <w:tcW w:w="1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91A9C" w14:textId="77777777" w:rsidR="00BF6BF8" w:rsidRDefault="00BF6BF8">
            <w:pPr>
              <w:spacing w:before="8" w:line="120" w:lineRule="exact"/>
              <w:rPr>
                <w:sz w:val="12"/>
                <w:szCs w:val="12"/>
              </w:rPr>
            </w:pPr>
          </w:p>
          <w:p w14:paraId="560EBFC4" w14:textId="77777777" w:rsidR="00BF6BF8" w:rsidRDefault="00BA7661">
            <w:pPr>
              <w:ind w:left="102" w:righ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Adding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rti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ipant not pr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in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FAE07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Go to the 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'</w:t>
            </w:r>
            <w:r>
              <w:rPr>
                <w:sz w:val="24"/>
                <w:szCs w:val="24"/>
              </w:rPr>
              <w:t>s</w:t>
            </w:r>
          </w:p>
          <w:p w14:paraId="362404A1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  <w:p w14:paraId="1ED27646" w14:textId="77777777" w:rsidR="00BF6BF8" w:rsidRDefault="00BA7661">
            <w:pPr>
              <w:ind w:left="102" w:right="8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k on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dd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rti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ipant</w:t>
            </w:r>
          </w:p>
          <w:p w14:paraId="0B10107C" w14:textId="77777777" w:rsidR="00BF6BF8" w:rsidRDefault="00BA7661">
            <w:pPr>
              <w:ind w:left="102" w:right="1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Enter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rti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nt 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5093E" w14:textId="77777777" w:rsidR="00BF6BF8" w:rsidRDefault="00BF6BF8">
            <w:pPr>
              <w:spacing w:line="200" w:lineRule="exact"/>
            </w:pPr>
          </w:p>
          <w:p w14:paraId="135038BD" w14:textId="77777777" w:rsidR="00BF6BF8" w:rsidRDefault="00BF6BF8">
            <w:pPr>
              <w:spacing w:before="4" w:line="200" w:lineRule="exact"/>
            </w:pPr>
          </w:p>
          <w:p w14:paraId="079D5A65" w14:textId="77777777" w:rsidR="00BF6BF8" w:rsidRDefault="00BA7661">
            <w:pPr>
              <w:ind w:left="102" w:right="334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rti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ipant 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A193DB" w14:textId="77777777" w:rsidR="00BF6BF8" w:rsidRDefault="00BF6BF8">
            <w:pPr>
              <w:spacing w:before="3" w:line="140" w:lineRule="exact"/>
              <w:rPr>
                <w:sz w:val="14"/>
                <w:szCs w:val="14"/>
              </w:rPr>
            </w:pPr>
          </w:p>
          <w:p w14:paraId="63B2171E" w14:textId="77777777" w:rsidR="00BF6BF8" w:rsidRDefault="00BF6BF8">
            <w:pPr>
              <w:spacing w:line="200" w:lineRule="exact"/>
            </w:pPr>
          </w:p>
          <w:p w14:paraId="422DBC94" w14:textId="77777777" w:rsidR="00BF6BF8" w:rsidRDefault="00BF6BF8">
            <w:pPr>
              <w:spacing w:line="200" w:lineRule="exact"/>
            </w:pPr>
          </w:p>
          <w:p w14:paraId="6FA85C12" w14:textId="77777777" w:rsidR="00BF6BF8" w:rsidRDefault="00BA7661">
            <w:pPr>
              <w:ind w:left="102" w:right="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ror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mess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ge will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thro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1045E" w14:textId="77777777" w:rsidR="00BF6BF8" w:rsidRDefault="00BF6BF8">
            <w:pPr>
              <w:spacing w:line="200" w:lineRule="exact"/>
            </w:pPr>
          </w:p>
          <w:p w14:paraId="5B715E4B" w14:textId="77777777" w:rsidR="00BF6BF8" w:rsidRDefault="00BF6BF8">
            <w:pPr>
              <w:spacing w:line="200" w:lineRule="exact"/>
            </w:pPr>
          </w:p>
          <w:p w14:paraId="273B3C6A" w14:textId="77777777" w:rsidR="00BF6BF8" w:rsidRDefault="00BF6BF8">
            <w:pPr>
              <w:spacing w:before="20" w:line="260" w:lineRule="exact"/>
              <w:rPr>
                <w:sz w:val="26"/>
                <w:szCs w:val="26"/>
              </w:rPr>
            </w:pPr>
          </w:p>
          <w:p w14:paraId="268967D4" w14:textId="77777777" w:rsidR="00BF6BF8" w:rsidRDefault="00BA7661">
            <w:pPr>
              <w:ind w:left="16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ssed</w:t>
            </w:r>
          </w:p>
        </w:tc>
      </w:tr>
    </w:tbl>
    <w:p w14:paraId="2581CB35" w14:textId="77777777" w:rsidR="00BF6BF8" w:rsidRDefault="00BF6BF8">
      <w:pPr>
        <w:sectPr w:rsidR="00BF6BF8">
          <w:pgSz w:w="12240" w:h="15840"/>
          <w:pgMar w:top="1360" w:right="340" w:bottom="280" w:left="1320" w:header="720" w:footer="720" w:gutter="0"/>
          <w:cols w:space="720"/>
        </w:sectPr>
      </w:pPr>
    </w:p>
    <w:p w14:paraId="7F5D7556" w14:textId="77777777" w:rsidR="00BF6BF8" w:rsidRDefault="00BF6BF8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1399"/>
        <w:gridCol w:w="1393"/>
        <w:gridCol w:w="2520"/>
        <w:gridCol w:w="1529"/>
        <w:gridCol w:w="1711"/>
        <w:gridCol w:w="989"/>
      </w:tblGrid>
      <w:tr w:rsidR="00BF6BF8" w14:paraId="2DA390BA" w14:textId="77777777">
        <w:trPr>
          <w:trHeight w:hRule="exact" w:val="1390"/>
        </w:trPr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B5E9A" w14:textId="77777777" w:rsidR="00BF6BF8" w:rsidRDefault="00BF6BF8">
            <w:pPr>
              <w:spacing w:before="3" w:line="140" w:lineRule="exact"/>
              <w:rPr>
                <w:sz w:val="14"/>
                <w:szCs w:val="14"/>
              </w:rPr>
            </w:pPr>
          </w:p>
          <w:p w14:paraId="15190540" w14:textId="77777777" w:rsidR="00BF6BF8" w:rsidRDefault="00BF6BF8">
            <w:pPr>
              <w:spacing w:line="200" w:lineRule="exact"/>
            </w:pPr>
          </w:p>
          <w:p w14:paraId="7BEB30C7" w14:textId="77777777" w:rsidR="00BF6BF8" w:rsidRDefault="00BF6BF8">
            <w:pPr>
              <w:spacing w:line="200" w:lineRule="exact"/>
            </w:pPr>
          </w:p>
          <w:p w14:paraId="08BB3BE8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5DF44" w14:textId="77777777" w:rsidR="00BF6BF8" w:rsidRDefault="00BF6BF8">
            <w:pPr>
              <w:spacing w:before="7" w:line="260" w:lineRule="exact"/>
              <w:rPr>
                <w:sz w:val="26"/>
                <w:szCs w:val="26"/>
              </w:rPr>
            </w:pPr>
          </w:p>
          <w:p w14:paraId="2082FF15" w14:textId="77777777" w:rsidR="00BF6BF8" w:rsidRDefault="00BA7661">
            <w:pPr>
              <w:ind w:left="221" w:right="221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w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sswo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09820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ring</w:t>
            </w:r>
          </w:p>
          <w:p w14:paraId="4C58F91D" w14:textId="77777777" w:rsidR="00BF6BF8" w:rsidRDefault="00BA7661">
            <w:pPr>
              <w:ind w:left="102" w:right="2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sswo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d while si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ni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9A02F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Go to the </w:t>
            </w: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proofErr w:type="spellEnd"/>
          </w:p>
          <w:p w14:paraId="6562EBF6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L</w:t>
            </w:r>
          </w:p>
          <w:p w14:paraId="1F0321BF" w14:textId="77777777" w:rsidR="00BF6BF8" w:rsidRDefault="00BA7661">
            <w:pPr>
              <w:ind w:left="102" w:right="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Enter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uthentic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tails 3.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in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26D02" w14:textId="77777777" w:rsidR="00BF6BF8" w:rsidRDefault="00BF6BF8">
            <w:pPr>
              <w:spacing w:line="200" w:lineRule="exact"/>
            </w:pPr>
          </w:p>
          <w:p w14:paraId="678CD0A6" w14:textId="77777777" w:rsidR="00BF6BF8" w:rsidRDefault="00BF6BF8">
            <w:pPr>
              <w:spacing w:before="7" w:line="200" w:lineRule="exact"/>
            </w:pPr>
          </w:p>
          <w:p w14:paraId="202D51DD" w14:textId="77777777" w:rsidR="00BF6BF8" w:rsidRDefault="00BA7661">
            <w:pPr>
              <w:ind w:left="102" w:right="469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t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sswo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A51CC" w14:textId="77777777" w:rsidR="00BF6BF8" w:rsidRDefault="00BF6BF8">
            <w:pPr>
              <w:spacing w:before="7" w:line="260" w:lineRule="exact"/>
              <w:rPr>
                <w:sz w:val="26"/>
                <w:szCs w:val="26"/>
              </w:rPr>
            </w:pPr>
          </w:p>
          <w:p w14:paraId="7210AFA9" w14:textId="77777777" w:rsidR="00BF6BF8" w:rsidRDefault="00BA7661">
            <w:pPr>
              <w:ind w:left="102" w:right="3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l be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to si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n in ag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in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2FDB36" w14:textId="77777777" w:rsidR="00BF6BF8" w:rsidRDefault="00BF6BF8">
            <w:pPr>
              <w:spacing w:before="3" w:line="140" w:lineRule="exact"/>
              <w:rPr>
                <w:sz w:val="14"/>
                <w:szCs w:val="14"/>
              </w:rPr>
            </w:pPr>
          </w:p>
          <w:p w14:paraId="17F960FD" w14:textId="77777777" w:rsidR="00BF6BF8" w:rsidRDefault="00BF6BF8">
            <w:pPr>
              <w:spacing w:line="200" w:lineRule="exact"/>
            </w:pPr>
          </w:p>
          <w:p w14:paraId="550A907E" w14:textId="77777777" w:rsidR="00BF6BF8" w:rsidRDefault="00BF6BF8">
            <w:pPr>
              <w:spacing w:line="200" w:lineRule="exact"/>
            </w:pPr>
          </w:p>
          <w:p w14:paraId="11560FA9" w14:textId="77777777" w:rsidR="00BF6BF8" w:rsidRDefault="00BA7661">
            <w:pPr>
              <w:ind w:left="16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ssed</w:t>
            </w:r>
          </w:p>
        </w:tc>
      </w:tr>
      <w:tr w:rsidR="00BF6BF8" w14:paraId="56E87F68" w14:textId="77777777">
        <w:trPr>
          <w:trHeight w:hRule="exact" w:val="1666"/>
        </w:trPr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3EA3C" w14:textId="77777777" w:rsidR="00BF6BF8" w:rsidRDefault="00BF6BF8">
            <w:pPr>
              <w:spacing w:line="200" w:lineRule="exact"/>
            </w:pPr>
          </w:p>
          <w:p w14:paraId="066E089F" w14:textId="77777777" w:rsidR="00BF6BF8" w:rsidRDefault="00BF6BF8">
            <w:pPr>
              <w:spacing w:line="200" w:lineRule="exact"/>
            </w:pPr>
          </w:p>
          <w:p w14:paraId="464D62F3" w14:textId="77777777" w:rsidR="00BF6BF8" w:rsidRDefault="00BF6BF8">
            <w:pPr>
              <w:spacing w:before="2" w:line="280" w:lineRule="exact"/>
              <w:rPr>
                <w:sz w:val="28"/>
                <w:szCs w:val="28"/>
              </w:rPr>
            </w:pPr>
          </w:p>
          <w:p w14:paraId="21D9DE0B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816B3" w14:textId="77777777" w:rsidR="00BF6BF8" w:rsidRDefault="00BF6BF8">
            <w:pPr>
              <w:spacing w:line="200" w:lineRule="exact"/>
            </w:pPr>
          </w:p>
          <w:p w14:paraId="22FBAE8A" w14:textId="77777777" w:rsidR="00BF6BF8" w:rsidRDefault="00BF6BF8">
            <w:pPr>
              <w:spacing w:before="6" w:line="200" w:lineRule="exact"/>
            </w:pPr>
          </w:p>
          <w:p w14:paraId="2C63B1FC" w14:textId="77777777" w:rsidR="00BF6BF8" w:rsidRDefault="00BA7661">
            <w:pPr>
              <w:ind w:left="301" w:right="261" w:firstLine="1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ing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ts</w:t>
            </w:r>
          </w:p>
        </w:tc>
        <w:tc>
          <w:tcPr>
            <w:tcW w:w="1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FDFD3" w14:textId="77777777" w:rsidR="00BF6BF8" w:rsidRDefault="00BF6BF8">
            <w:pPr>
              <w:spacing w:line="120" w:lineRule="exact"/>
              <w:rPr>
                <w:sz w:val="13"/>
                <w:szCs w:val="13"/>
              </w:rPr>
            </w:pPr>
          </w:p>
          <w:p w14:paraId="012A5BE0" w14:textId="77777777" w:rsidR="00BF6BF8" w:rsidRDefault="00BA7661">
            <w:pPr>
              <w:ind w:left="102" w:righ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Adding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ing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ts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 the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dd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ts 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ist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35905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Go to the 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'</w:t>
            </w:r>
            <w:r>
              <w:rPr>
                <w:sz w:val="24"/>
                <w:szCs w:val="24"/>
              </w:rPr>
              <w:t>s</w:t>
            </w:r>
          </w:p>
          <w:p w14:paraId="6E4AFAF1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  <w:p w14:paraId="4D89EAF5" w14:textId="77777777" w:rsidR="00BF6BF8" w:rsidRDefault="00BA7661">
            <w:pPr>
              <w:ind w:left="102" w:right="8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k on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dd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ts</w:t>
            </w:r>
          </w:p>
          <w:p w14:paraId="3F079923" w14:textId="77777777" w:rsidR="00BF6BF8" w:rsidRDefault="00BA7661">
            <w:pPr>
              <w:ind w:left="102" w:right="4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Enter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 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AAF48" w14:textId="77777777" w:rsidR="00BF6BF8" w:rsidRDefault="00BF6BF8">
            <w:pPr>
              <w:spacing w:line="200" w:lineRule="exact"/>
            </w:pPr>
          </w:p>
          <w:p w14:paraId="60730F48" w14:textId="77777777" w:rsidR="00BF6BF8" w:rsidRDefault="00BF6BF8">
            <w:pPr>
              <w:spacing w:before="6" w:line="200" w:lineRule="exact"/>
            </w:pPr>
          </w:p>
          <w:p w14:paraId="391E2ADA" w14:textId="77777777" w:rsidR="00BF6BF8" w:rsidRDefault="00BA7661">
            <w:pPr>
              <w:ind w:left="102" w:right="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5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y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ing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EC409" w14:textId="77777777" w:rsidR="00BF6BF8" w:rsidRDefault="00BF6BF8">
            <w:pPr>
              <w:spacing w:line="200" w:lineRule="exact"/>
            </w:pPr>
          </w:p>
          <w:p w14:paraId="2F937B1E" w14:textId="77777777" w:rsidR="00BF6BF8" w:rsidRDefault="00BF6BF8">
            <w:pPr>
              <w:spacing w:before="6" w:line="200" w:lineRule="exact"/>
            </w:pPr>
          </w:p>
          <w:p w14:paraId="47E6EC50" w14:textId="77777777" w:rsidR="00BF6BF8" w:rsidRDefault="00BA7661">
            <w:pPr>
              <w:ind w:left="102" w:righ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onta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 won</w:t>
            </w:r>
            <w:r>
              <w:rPr>
                <w:spacing w:val="-3"/>
                <w:sz w:val="24"/>
                <w:szCs w:val="24"/>
              </w:rPr>
              <w:t>'</w:t>
            </w:r>
            <w:r>
              <w:rPr>
                <w:sz w:val="24"/>
                <w:szCs w:val="24"/>
              </w:rPr>
              <w:t>t be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 to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49EAB" w14:textId="77777777" w:rsidR="00BF6BF8" w:rsidRDefault="00BF6BF8">
            <w:pPr>
              <w:spacing w:line="200" w:lineRule="exact"/>
            </w:pPr>
          </w:p>
          <w:p w14:paraId="2947C54A" w14:textId="77777777" w:rsidR="00BF6BF8" w:rsidRDefault="00BF6BF8">
            <w:pPr>
              <w:spacing w:line="200" w:lineRule="exact"/>
            </w:pPr>
          </w:p>
          <w:p w14:paraId="41686015" w14:textId="77777777" w:rsidR="00BF6BF8" w:rsidRDefault="00BF6BF8">
            <w:pPr>
              <w:spacing w:before="2" w:line="280" w:lineRule="exact"/>
              <w:rPr>
                <w:sz w:val="28"/>
                <w:szCs w:val="28"/>
              </w:rPr>
            </w:pPr>
          </w:p>
          <w:p w14:paraId="5C3ACD72" w14:textId="77777777" w:rsidR="00BF6BF8" w:rsidRDefault="00BA7661">
            <w:pPr>
              <w:ind w:left="16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ssed</w:t>
            </w:r>
          </w:p>
        </w:tc>
      </w:tr>
      <w:tr w:rsidR="00BF6BF8" w14:paraId="6780A0DE" w14:textId="77777777">
        <w:trPr>
          <w:trHeight w:hRule="exact" w:val="1666"/>
        </w:trPr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C8F53" w14:textId="77777777" w:rsidR="00BF6BF8" w:rsidRDefault="00BF6BF8">
            <w:pPr>
              <w:spacing w:line="200" w:lineRule="exact"/>
            </w:pPr>
          </w:p>
          <w:p w14:paraId="4FC33520" w14:textId="77777777" w:rsidR="00BF6BF8" w:rsidRDefault="00BF6BF8">
            <w:pPr>
              <w:spacing w:line="200" w:lineRule="exact"/>
            </w:pPr>
          </w:p>
          <w:p w14:paraId="0ED9DB87" w14:textId="77777777" w:rsidR="00BF6BF8" w:rsidRDefault="00BF6BF8">
            <w:pPr>
              <w:spacing w:before="3" w:line="280" w:lineRule="exact"/>
              <w:rPr>
                <w:sz w:val="28"/>
                <w:szCs w:val="28"/>
              </w:rPr>
            </w:pPr>
          </w:p>
          <w:p w14:paraId="56C787C8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0F745" w14:textId="77777777" w:rsidR="00BF6BF8" w:rsidRDefault="00BF6BF8">
            <w:pPr>
              <w:spacing w:before="4" w:line="140" w:lineRule="exact"/>
              <w:rPr>
                <w:sz w:val="14"/>
                <w:szCs w:val="14"/>
              </w:rPr>
            </w:pPr>
          </w:p>
          <w:p w14:paraId="030AF653" w14:textId="77777777" w:rsidR="00BF6BF8" w:rsidRDefault="00BF6BF8">
            <w:pPr>
              <w:spacing w:line="200" w:lineRule="exact"/>
            </w:pPr>
          </w:p>
          <w:p w14:paraId="569882FA" w14:textId="77777777" w:rsidR="00BF6BF8" w:rsidRDefault="00BF6BF8">
            <w:pPr>
              <w:spacing w:line="200" w:lineRule="exact"/>
            </w:pPr>
          </w:p>
          <w:p w14:paraId="33E58CD6" w14:textId="77777777" w:rsidR="00BF6BF8" w:rsidRDefault="00BA7661">
            <w:pPr>
              <w:ind w:left="306" w:right="267" w:firstLine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me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1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8BA53" w14:textId="77777777" w:rsidR="00BF6BF8" w:rsidRDefault="00BF6BF8">
            <w:pPr>
              <w:spacing w:line="200" w:lineRule="exact"/>
            </w:pPr>
          </w:p>
          <w:p w14:paraId="4EF0A7B1" w14:textId="77777777" w:rsidR="00BF6BF8" w:rsidRDefault="00BF6BF8">
            <w:pPr>
              <w:spacing w:before="7" w:line="200" w:lineRule="exact"/>
            </w:pPr>
          </w:p>
          <w:p w14:paraId="015E0B38" w14:textId="77777777" w:rsidR="00BF6BF8" w:rsidRDefault="00BA7661">
            <w:pPr>
              <w:ind w:left="102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me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 the 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E115A0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Go to the 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'</w:t>
            </w:r>
            <w:r>
              <w:rPr>
                <w:sz w:val="24"/>
                <w:szCs w:val="24"/>
              </w:rPr>
              <w:t>s</w:t>
            </w:r>
          </w:p>
          <w:p w14:paraId="49074A08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homep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</w:t>
            </w:r>
          </w:p>
          <w:p w14:paraId="37AFEF02" w14:textId="77777777" w:rsidR="00BF6BF8" w:rsidRDefault="00BA7661">
            <w:pPr>
              <w:ind w:left="102" w:right="7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k on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dd a me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</w:p>
          <w:p w14:paraId="7370F6A4" w14:textId="77777777" w:rsidR="00BF6BF8" w:rsidRDefault="00BA7661">
            <w:pPr>
              <w:ind w:left="102" w:right="3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Enter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tails of me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2E664" w14:textId="77777777" w:rsidR="00BF6BF8" w:rsidRDefault="00BF6BF8">
            <w:pPr>
              <w:spacing w:line="200" w:lineRule="exact"/>
            </w:pPr>
          </w:p>
          <w:p w14:paraId="1D3D6B10" w14:textId="77777777" w:rsidR="00BF6BF8" w:rsidRDefault="00BF6BF8">
            <w:pPr>
              <w:spacing w:before="7" w:line="200" w:lineRule="exact"/>
            </w:pPr>
          </w:p>
          <w:p w14:paraId="58410B65" w14:textId="77777777" w:rsidR="00BF6BF8" w:rsidRDefault="00BA7661">
            <w:pPr>
              <w:ind w:left="102" w:right="438"/>
              <w:jc w:val="both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me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ield blank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5EFF93" w14:textId="77777777" w:rsidR="00BF6BF8" w:rsidRDefault="00BF6BF8">
            <w:pPr>
              <w:spacing w:line="120" w:lineRule="exact"/>
              <w:rPr>
                <w:sz w:val="13"/>
                <w:szCs w:val="13"/>
              </w:rPr>
            </w:pPr>
          </w:p>
          <w:p w14:paraId="217F9B19" w14:textId="77777777" w:rsidR="00BF6BF8" w:rsidRDefault="00BA7661">
            <w:pPr>
              <w:ind w:left="102" w:right="1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ts a 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rni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 include</w:t>
            </w:r>
            <w:r>
              <w:rPr>
                <w:spacing w:val="-1"/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>ll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n</w:t>
            </w:r>
            <w:r>
              <w:rPr>
                <w:spacing w:val="-1"/>
                <w:sz w:val="24"/>
                <w:szCs w:val="24"/>
              </w:rPr>
              <w:t>ece</w:t>
            </w:r>
            <w:r>
              <w:rPr>
                <w:sz w:val="24"/>
                <w:szCs w:val="24"/>
              </w:rPr>
              <w:t>ss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y fi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lds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DC8C0" w14:textId="77777777" w:rsidR="00BF6BF8" w:rsidRDefault="00BF6BF8">
            <w:pPr>
              <w:spacing w:line="200" w:lineRule="exact"/>
            </w:pPr>
          </w:p>
          <w:p w14:paraId="09BB5036" w14:textId="77777777" w:rsidR="00BF6BF8" w:rsidRDefault="00BF6BF8">
            <w:pPr>
              <w:spacing w:line="200" w:lineRule="exact"/>
            </w:pPr>
          </w:p>
          <w:p w14:paraId="7200CEA7" w14:textId="77777777" w:rsidR="00BF6BF8" w:rsidRDefault="00BF6BF8">
            <w:pPr>
              <w:spacing w:before="3" w:line="280" w:lineRule="exact"/>
              <w:rPr>
                <w:sz w:val="28"/>
                <w:szCs w:val="28"/>
              </w:rPr>
            </w:pPr>
          </w:p>
          <w:p w14:paraId="2404CEDC" w14:textId="77777777" w:rsidR="00BF6BF8" w:rsidRDefault="00BA7661">
            <w:pPr>
              <w:ind w:left="16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ssed</w:t>
            </w:r>
          </w:p>
        </w:tc>
      </w:tr>
      <w:tr w:rsidR="00BF6BF8" w14:paraId="53C184E3" w14:textId="77777777">
        <w:trPr>
          <w:trHeight w:hRule="exact" w:val="1666"/>
        </w:trPr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84169" w14:textId="77777777" w:rsidR="00BF6BF8" w:rsidRDefault="00BF6BF8">
            <w:pPr>
              <w:spacing w:line="200" w:lineRule="exact"/>
            </w:pPr>
          </w:p>
          <w:p w14:paraId="6DE22E09" w14:textId="77777777" w:rsidR="00BF6BF8" w:rsidRDefault="00BF6BF8">
            <w:pPr>
              <w:spacing w:line="200" w:lineRule="exact"/>
            </w:pPr>
          </w:p>
          <w:p w14:paraId="190D07C2" w14:textId="77777777" w:rsidR="00BF6BF8" w:rsidRDefault="00BF6BF8">
            <w:pPr>
              <w:spacing w:before="2" w:line="280" w:lineRule="exact"/>
              <w:rPr>
                <w:sz w:val="28"/>
                <w:szCs w:val="28"/>
              </w:rPr>
            </w:pPr>
          </w:p>
          <w:p w14:paraId="23EF53F4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46D24" w14:textId="77777777" w:rsidR="00BF6BF8" w:rsidRDefault="00BF6BF8">
            <w:pPr>
              <w:spacing w:before="3" w:line="140" w:lineRule="exact"/>
              <w:rPr>
                <w:sz w:val="14"/>
                <w:szCs w:val="14"/>
              </w:rPr>
            </w:pPr>
          </w:p>
          <w:p w14:paraId="208BCC15" w14:textId="77777777" w:rsidR="00BF6BF8" w:rsidRDefault="00BF6BF8">
            <w:pPr>
              <w:spacing w:line="200" w:lineRule="exact"/>
            </w:pPr>
          </w:p>
          <w:p w14:paraId="2E20F87A" w14:textId="77777777" w:rsidR="00BF6BF8" w:rsidRDefault="00BF6BF8">
            <w:pPr>
              <w:spacing w:line="200" w:lineRule="exact"/>
            </w:pPr>
          </w:p>
          <w:p w14:paraId="41E938A9" w14:textId="77777777" w:rsidR="00BF6BF8" w:rsidRDefault="00BA7661">
            <w:pPr>
              <w:ind w:left="306" w:right="267" w:firstLine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me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1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F8B28" w14:textId="77777777" w:rsidR="00BF6BF8" w:rsidRDefault="00BF6BF8">
            <w:pPr>
              <w:spacing w:line="200" w:lineRule="exact"/>
            </w:pPr>
          </w:p>
          <w:p w14:paraId="59FA3640" w14:textId="77777777" w:rsidR="00BF6BF8" w:rsidRDefault="00BF6BF8">
            <w:pPr>
              <w:spacing w:before="6" w:line="200" w:lineRule="exact"/>
            </w:pPr>
          </w:p>
          <w:p w14:paraId="6F002258" w14:textId="77777777" w:rsidR="00BF6BF8" w:rsidRDefault="00BA7661">
            <w:pPr>
              <w:ind w:left="102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me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 the 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275CA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Go to the 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'</w:t>
            </w:r>
            <w:r>
              <w:rPr>
                <w:sz w:val="24"/>
                <w:szCs w:val="24"/>
              </w:rPr>
              <w:t>s</w:t>
            </w:r>
          </w:p>
          <w:p w14:paraId="71DDAEE8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homep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</w:t>
            </w:r>
          </w:p>
          <w:p w14:paraId="608BE31B" w14:textId="77777777" w:rsidR="00BF6BF8" w:rsidRDefault="00BA7661">
            <w:pPr>
              <w:ind w:left="102" w:right="7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k on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dd a me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</w:p>
          <w:p w14:paraId="71946124" w14:textId="77777777" w:rsidR="00BF6BF8" w:rsidRDefault="00BA7661">
            <w:pPr>
              <w:ind w:left="102" w:right="3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Ent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tails of me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F9637" w14:textId="77777777" w:rsidR="00BF6BF8" w:rsidRDefault="00BF6BF8">
            <w:pPr>
              <w:spacing w:line="200" w:lineRule="exact"/>
            </w:pPr>
          </w:p>
          <w:p w14:paraId="4212AACD" w14:textId="77777777" w:rsidR="00BF6BF8" w:rsidRDefault="00BF6BF8">
            <w:pPr>
              <w:spacing w:before="6" w:line="200" w:lineRule="exact"/>
            </w:pPr>
          </w:p>
          <w:p w14:paraId="612F46BF" w14:textId="77777777" w:rsidR="00BF6BF8" w:rsidRDefault="00BA7661">
            <w:pPr>
              <w:ind w:left="102" w:right="438"/>
              <w:jc w:val="both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te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ield blank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A0A24" w14:textId="77777777" w:rsidR="00BF6BF8" w:rsidRDefault="00BF6BF8">
            <w:pPr>
              <w:spacing w:line="120" w:lineRule="exact"/>
              <w:rPr>
                <w:sz w:val="13"/>
                <w:szCs w:val="13"/>
              </w:rPr>
            </w:pPr>
          </w:p>
          <w:p w14:paraId="1523F17B" w14:textId="77777777" w:rsidR="00BF6BF8" w:rsidRDefault="00BA7661">
            <w:pPr>
              <w:ind w:left="102" w:right="1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ts a 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rni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 include</w:t>
            </w:r>
            <w:r>
              <w:rPr>
                <w:spacing w:val="-1"/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>ll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n</w:t>
            </w:r>
            <w:r>
              <w:rPr>
                <w:spacing w:val="-1"/>
                <w:sz w:val="24"/>
                <w:szCs w:val="24"/>
              </w:rPr>
              <w:t>ece</w:t>
            </w:r>
            <w:r>
              <w:rPr>
                <w:sz w:val="24"/>
                <w:szCs w:val="24"/>
              </w:rPr>
              <w:t>ss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y fi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lds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3AC77" w14:textId="77777777" w:rsidR="00BF6BF8" w:rsidRDefault="00BF6BF8">
            <w:pPr>
              <w:spacing w:line="200" w:lineRule="exact"/>
            </w:pPr>
          </w:p>
          <w:p w14:paraId="052C0E3A" w14:textId="77777777" w:rsidR="00BF6BF8" w:rsidRDefault="00BF6BF8">
            <w:pPr>
              <w:spacing w:line="200" w:lineRule="exact"/>
            </w:pPr>
          </w:p>
          <w:p w14:paraId="062A7501" w14:textId="77777777" w:rsidR="00BF6BF8" w:rsidRDefault="00BF6BF8">
            <w:pPr>
              <w:spacing w:before="2" w:line="280" w:lineRule="exact"/>
              <w:rPr>
                <w:sz w:val="28"/>
                <w:szCs w:val="28"/>
              </w:rPr>
            </w:pPr>
          </w:p>
          <w:p w14:paraId="25D7681A" w14:textId="77777777" w:rsidR="00BF6BF8" w:rsidRDefault="00BA7661">
            <w:pPr>
              <w:ind w:left="16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ssed</w:t>
            </w:r>
          </w:p>
        </w:tc>
      </w:tr>
      <w:tr w:rsidR="00BF6BF8" w14:paraId="24DD794C" w14:textId="77777777">
        <w:trPr>
          <w:trHeight w:hRule="exact" w:val="1944"/>
        </w:trPr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3D154" w14:textId="77777777" w:rsidR="00BF6BF8" w:rsidRDefault="00BF6BF8">
            <w:pPr>
              <w:spacing w:line="200" w:lineRule="exact"/>
            </w:pPr>
          </w:p>
          <w:p w14:paraId="0D526DB1" w14:textId="77777777" w:rsidR="00BF6BF8" w:rsidRDefault="00BF6BF8">
            <w:pPr>
              <w:spacing w:line="200" w:lineRule="exact"/>
            </w:pPr>
          </w:p>
          <w:p w14:paraId="2E46E18A" w14:textId="77777777" w:rsidR="00BF6BF8" w:rsidRDefault="00BF6BF8">
            <w:pPr>
              <w:spacing w:line="200" w:lineRule="exact"/>
            </w:pPr>
          </w:p>
          <w:p w14:paraId="7047347C" w14:textId="77777777" w:rsidR="00BF6BF8" w:rsidRDefault="00BF6BF8">
            <w:pPr>
              <w:spacing w:before="2" w:line="220" w:lineRule="exact"/>
              <w:rPr>
                <w:sz w:val="22"/>
                <w:szCs w:val="22"/>
              </w:rPr>
            </w:pPr>
          </w:p>
          <w:p w14:paraId="76B57294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98995" w14:textId="77777777" w:rsidR="00BF6BF8" w:rsidRDefault="00BF6BF8">
            <w:pPr>
              <w:spacing w:before="6" w:line="140" w:lineRule="exact"/>
              <w:rPr>
                <w:sz w:val="14"/>
                <w:szCs w:val="14"/>
              </w:rPr>
            </w:pPr>
          </w:p>
          <w:p w14:paraId="651FEFAB" w14:textId="77777777" w:rsidR="00BF6BF8" w:rsidRDefault="00BF6BF8">
            <w:pPr>
              <w:spacing w:line="200" w:lineRule="exact"/>
            </w:pPr>
          </w:p>
          <w:p w14:paraId="153A6B75" w14:textId="77777777" w:rsidR="00BF6BF8" w:rsidRDefault="00BF6BF8">
            <w:pPr>
              <w:spacing w:line="200" w:lineRule="exact"/>
            </w:pPr>
          </w:p>
          <w:p w14:paraId="7D393666" w14:textId="77777777" w:rsidR="00BF6BF8" w:rsidRDefault="00BA7661">
            <w:pPr>
              <w:ind w:left="103" w:right="10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 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acc</w:t>
            </w:r>
            <w:r>
              <w:rPr>
                <w:sz w:val="24"/>
                <w:szCs w:val="24"/>
              </w:rPr>
              <w:t>ount</w:t>
            </w:r>
          </w:p>
        </w:tc>
        <w:tc>
          <w:tcPr>
            <w:tcW w:w="1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E8F186" w14:textId="77777777" w:rsidR="00BF6BF8" w:rsidRDefault="00BF6BF8">
            <w:pPr>
              <w:spacing w:before="10" w:line="260" w:lineRule="exact"/>
              <w:rPr>
                <w:sz w:val="26"/>
                <w:szCs w:val="26"/>
              </w:rPr>
            </w:pPr>
          </w:p>
          <w:p w14:paraId="01866EEF" w14:textId="77777777" w:rsidR="00BF6BF8" w:rsidRDefault="00BA7661">
            <w:pPr>
              <w:ind w:left="102" w:right="1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4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y providing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tails 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A84B8" w14:textId="77777777" w:rsidR="00BF6BF8" w:rsidRDefault="00BF6BF8">
            <w:pPr>
              <w:spacing w:before="10" w:line="260" w:lineRule="exact"/>
              <w:rPr>
                <w:sz w:val="26"/>
                <w:szCs w:val="26"/>
              </w:rPr>
            </w:pPr>
          </w:p>
          <w:p w14:paraId="34A23BAC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Go to the </w:t>
            </w: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proofErr w:type="spellEnd"/>
          </w:p>
          <w:p w14:paraId="4ED7F6A2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L</w:t>
            </w:r>
          </w:p>
          <w:p w14:paraId="4E1D8F70" w14:textId="77777777" w:rsidR="00BF6BF8" w:rsidRDefault="00BA7661">
            <w:pPr>
              <w:ind w:left="102" w:right="3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Enter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</w:t>
            </w:r>
            <w:r>
              <w:rPr>
                <w:spacing w:val="-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qu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tails</w:t>
            </w:r>
          </w:p>
          <w:p w14:paraId="5F14911B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 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F9559" w14:textId="77777777" w:rsidR="00BF6BF8" w:rsidRDefault="00BF6BF8">
            <w:pPr>
              <w:spacing w:before="10" w:line="260" w:lineRule="exact"/>
              <w:rPr>
                <w:sz w:val="26"/>
                <w:szCs w:val="26"/>
              </w:rPr>
            </w:pPr>
          </w:p>
          <w:p w14:paraId="77E13751" w14:textId="77777777" w:rsidR="00BF6BF8" w:rsidRDefault="00BA7661">
            <w:pPr>
              <w:ind w:left="102" w:right="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the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ppro</w:t>
            </w: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number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 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rn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142347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ts a</w:t>
            </w:r>
          </w:p>
          <w:p w14:paraId="1D9A1038" w14:textId="77777777" w:rsidR="00BF6BF8" w:rsidRDefault="00BA7661">
            <w:pPr>
              <w:ind w:left="102" w:right="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rni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 include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n</w:t>
            </w:r>
            <w:r>
              <w:rPr>
                <w:spacing w:val="-1"/>
                <w:sz w:val="24"/>
                <w:szCs w:val="24"/>
              </w:rPr>
              <w:t>ece</w:t>
            </w:r>
            <w:r>
              <w:rPr>
                <w:sz w:val="24"/>
                <w:szCs w:val="24"/>
              </w:rPr>
              <w:t>ss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4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y number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 than 30)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CFB60" w14:textId="77777777" w:rsidR="00BF6BF8" w:rsidRDefault="00BF6BF8">
            <w:pPr>
              <w:spacing w:line="200" w:lineRule="exact"/>
            </w:pPr>
          </w:p>
          <w:p w14:paraId="01F47336" w14:textId="77777777" w:rsidR="00BF6BF8" w:rsidRDefault="00BF6BF8">
            <w:pPr>
              <w:spacing w:line="200" w:lineRule="exact"/>
            </w:pPr>
          </w:p>
          <w:p w14:paraId="19F49039" w14:textId="77777777" w:rsidR="00BF6BF8" w:rsidRDefault="00BF6BF8">
            <w:pPr>
              <w:spacing w:line="200" w:lineRule="exact"/>
            </w:pPr>
          </w:p>
          <w:p w14:paraId="564D97A0" w14:textId="77777777" w:rsidR="00BF6BF8" w:rsidRDefault="00BF6BF8">
            <w:pPr>
              <w:spacing w:before="2" w:line="220" w:lineRule="exact"/>
              <w:rPr>
                <w:sz w:val="22"/>
                <w:szCs w:val="22"/>
              </w:rPr>
            </w:pPr>
          </w:p>
          <w:p w14:paraId="79BEB973" w14:textId="77777777" w:rsidR="00BF6BF8" w:rsidRDefault="00BA7661">
            <w:pPr>
              <w:ind w:left="16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ssed</w:t>
            </w:r>
          </w:p>
        </w:tc>
      </w:tr>
      <w:tr w:rsidR="00BF6BF8" w14:paraId="35DB2F38" w14:textId="77777777">
        <w:trPr>
          <w:trHeight w:hRule="exact" w:val="1390"/>
        </w:trPr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330A6" w14:textId="77777777" w:rsidR="00BF6BF8" w:rsidRDefault="00BF6BF8">
            <w:pPr>
              <w:spacing w:before="3" w:line="140" w:lineRule="exact"/>
              <w:rPr>
                <w:sz w:val="14"/>
                <w:szCs w:val="14"/>
              </w:rPr>
            </w:pPr>
          </w:p>
          <w:p w14:paraId="46EE3A8E" w14:textId="77777777" w:rsidR="00BF6BF8" w:rsidRDefault="00BF6BF8">
            <w:pPr>
              <w:spacing w:line="200" w:lineRule="exact"/>
            </w:pPr>
          </w:p>
          <w:p w14:paraId="3C4922CB" w14:textId="77777777" w:rsidR="00BF6BF8" w:rsidRDefault="00BF6BF8">
            <w:pPr>
              <w:spacing w:line="200" w:lineRule="exact"/>
            </w:pPr>
          </w:p>
          <w:p w14:paraId="5CC88AFA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892BB" w14:textId="77777777" w:rsidR="00BF6BF8" w:rsidRDefault="00BF6BF8">
            <w:pPr>
              <w:spacing w:before="7" w:line="260" w:lineRule="exact"/>
              <w:rPr>
                <w:sz w:val="26"/>
                <w:szCs w:val="26"/>
              </w:rPr>
            </w:pPr>
          </w:p>
          <w:p w14:paraId="5671D7B7" w14:textId="77777777" w:rsidR="00BF6BF8" w:rsidRDefault="00BA7661">
            <w:pPr>
              <w:ind w:left="103" w:right="10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 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acc</w:t>
            </w:r>
            <w:r>
              <w:rPr>
                <w:sz w:val="24"/>
                <w:szCs w:val="24"/>
              </w:rPr>
              <w:t>ount</w:t>
            </w:r>
          </w:p>
        </w:tc>
        <w:tc>
          <w:tcPr>
            <w:tcW w:w="1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D61C4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4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y</w:t>
            </w:r>
          </w:p>
          <w:p w14:paraId="474C97AF" w14:textId="77777777" w:rsidR="00BF6BF8" w:rsidRDefault="00BA7661">
            <w:pPr>
              <w:ind w:left="102" w:right="3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providing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tails 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3FB99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Go to the </w:t>
            </w: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proofErr w:type="spellEnd"/>
          </w:p>
          <w:p w14:paraId="76B8136A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L</w:t>
            </w:r>
          </w:p>
          <w:p w14:paraId="0ECDCCDC" w14:textId="77777777" w:rsidR="00BF6BF8" w:rsidRDefault="00BA7661">
            <w:pPr>
              <w:ind w:left="102" w:right="3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Enter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</w:t>
            </w:r>
            <w:r>
              <w:rPr>
                <w:spacing w:val="-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qu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tails</w:t>
            </w:r>
          </w:p>
          <w:p w14:paraId="0838D770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 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D8A0E" w14:textId="77777777" w:rsidR="00BF6BF8" w:rsidRDefault="00BF6BF8">
            <w:pPr>
              <w:spacing w:before="8" w:line="120" w:lineRule="exact"/>
              <w:rPr>
                <w:sz w:val="12"/>
                <w:szCs w:val="12"/>
              </w:rPr>
            </w:pPr>
          </w:p>
          <w:p w14:paraId="2795EE90" w14:textId="77777777" w:rsidR="00BF6BF8" w:rsidRDefault="00BA7661">
            <w:pPr>
              <w:ind w:left="102" w:right="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the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mail add</w:t>
            </w:r>
            <w:r>
              <w:rPr>
                <w:spacing w:val="-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ss without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'</w:t>
            </w:r>
            <w:r>
              <w:rPr>
                <w:spacing w:val="2"/>
                <w:sz w:val="24"/>
                <w:szCs w:val="24"/>
              </w:rPr>
              <w:t>@</w:t>
            </w:r>
            <w:r>
              <w:rPr>
                <w:sz w:val="24"/>
                <w:szCs w:val="24"/>
              </w:rPr>
              <w:t xml:space="preserve">'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mbol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DDBFC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ts a</w:t>
            </w:r>
          </w:p>
          <w:p w14:paraId="691D2BEF" w14:textId="77777777" w:rsidR="00BF6BF8" w:rsidRDefault="00BA7661">
            <w:pPr>
              <w:ind w:left="102" w:right="1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rni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to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il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ddr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ss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B646A" w14:textId="77777777" w:rsidR="00BF6BF8" w:rsidRDefault="00BF6BF8">
            <w:pPr>
              <w:spacing w:before="3" w:line="140" w:lineRule="exact"/>
              <w:rPr>
                <w:sz w:val="14"/>
                <w:szCs w:val="14"/>
              </w:rPr>
            </w:pPr>
          </w:p>
          <w:p w14:paraId="5EB80242" w14:textId="77777777" w:rsidR="00BF6BF8" w:rsidRDefault="00BF6BF8">
            <w:pPr>
              <w:spacing w:line="200" w:lineRule="exact"/>
            </w:pPr>
          </w:p>
          <w:p w14:paraId="543B9051" w14:textId="77777777" w:rsidR="00BF6BF8" w:rsidRDefault="00BF6BF8">
            <w:pPr>
              <w:spacing w:line="200" w:lineRule="exact"/>
            </w:pPr>
          </w:p>
          <w:p w14:paraId="0C1C5450" w14:textId="77777777" w:rsidR="00BF6BF8" w:rsidRDefault="00BA7661">
            <w:pPr>
              <w:ind w:left="16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ssed</w:t>
            </w:r>
          </w:p>
        </w:tc>
      </w:tr>
      <w:tr w:rsidR="00BF6BF8" w14:paraId="37327F50" w14:textId="77777777">
        <w:trPr>
          <w:trHeight w:hRule="exact" w:val="1942"/>
        </w:trPr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AF4CFD" w14:textId="77777777" w:rsidR="00BF6BF8" w:rsidRDefault="00BF6BF8">
            <w:pPr>
              <w:spacing w:line="200" w:lineRule="exact"/>
            </w:pPr>
          </w:p>
          <w:p w14:paraId="442950FD" w14:textId="77777777" w:rsidR="00BF6BF8" w:rsidRDefault="00BF6BF8">
            <w:pPr>
              <w:spacing w:line="200" w:lineRule="exact"/>
            </w:pPr>
          </w:p>
          <w:p w14:paraId="0014D3E7" w14:textId="77777777" w:rsidR="00BF6BF8" w:rsidRDefault="00BF6BF8">
            <w:pPr>
              <w:spacing w:line="200" w:lineRule="exact"/>
            </w:pPr>
          </w:p>
          <w:p w14:paraId="3A11FE2A" w14:textId="77777777" w:rsidR="00BF6BF8" w:rsidRDefault="00BF6BF8">
            <w:pPr>
              <w:spacing w:before="20" w:line="200" w:lineRule="exact"/>
            </w:pPr>
          </w:p>
          <w:p w14:paraId="5F506268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C0C65" w14:textId="77777777" w:rsidR="00BF6BF8" w:rsidRDefault="00BF6BF8">
            <w:pPr>
              <w:spacing w:before="4" w:line="140" w:lineRule="exact"/>
              <w:rPr>
                <w:sz w:val="14"/>
                <w:szCs w:val="14"/>
              </w:rPr>
            </w:pPr>
          </w:p>
          <w:p w14:paraId="79D445A5" w14:textId="77777777" w:rsidR="00BF6BF8" w:rsidRDefault="00BF6BF8">
            <w:pPr>
              <w:spacing w:line="200" w:lineRule="exact"/>
            </w:pPr>
          </w:p>
          <w:p w14:paraId="5F80CBAB" w14:textId="77777777" w:rsidR="00BF6BF8" w:rsidRDefault="00BF6BF8">
            <w:pPr>
              <w:spacing w:line="200" w:lineRule="exact"/>
            </w:pPr>
          </w:p>
          <w:p w14:paraId="6B123B5B" w14:textId="77777777" w:rsidR="00BF6BF8" w:rsidRDefault="00BA7661">
            <w:pPr>
              <w:ind w:left="225" w:right="123" w:hanging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v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d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mail and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sswo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C02E7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in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 the</w:t>
            </w:r>
          </w:p>
          <w:p w14:paraId="718820AC" w14:textId="77777777" w:rsidR="00BF6BF8" w:rsidRDefault="00BA7661">
            <w:pPr>
              <w:ind w:left="102" w:right="16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acc</w:t>
            </w:r>
            <w:r>
              <w:rPr>
                <w:sz w:val="24"/>
                <w:szCs w:val="24"/>
              </w:rPr>
              <w:t>ount using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 v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d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mail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sswo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A4EA3" w14:textId="77777777" w:rsidR="00BF6BF8" w:rsidRDefault="00BF6BF8">
            <w:pPr>
              <w:spacing w:before="8" w:line="260" w:lineRule="exact"/>
              <w:rPr>
                <w:sz w:val="26"/>
                <w:szCs w:val="26"/>
              </w:rPr>
            </w:pPr>
          </w:p>
          <w:p w14:paraId="39878946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Go to the </w:t>
            </w: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proofErr w:type="spellEnd"/>
          </w:p>
          <w:p w14:paraId="1FAA15E7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L</w:t>
            </w:r>
          </w:p>
          <w:p w14:paraId="5B16FFBB" w14:textId="77777777" w:rsidR="00BF6BF8" w:rsidRDefault="00BA7661">
            <w:pPr>
              <w:ind w:left="102" w:right="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Enter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uthentic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tails 3.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in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D8759" w14:textId="77777777" w:rsidR="00BF6BF8" w:rsidRDefault="00BF6BF8">
            <w:pPr>
              <w:spacing w:before="8" w:line="260" w:lineRule="exact"/>
              <w:rPr>
                <w:sz w:val="26"/>
                <w:szCs w:val="26"/>
              </w:rPr>
            </w:pPr>
          </w:p>
          <w:p w14:paraId="4B1E0FB6" w14:textId="77777777" w:rsidR="00BF6BF8" w:rsidRDefault="00BA7661">
            <w:pPr>
              <w:ind w:left="102" w:righ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the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omb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 of 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mail and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sswo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DA3AA" w14:textId="77777777" w:rsidR="00BF6BF8" w:rsidRDefault="00BF6BF8">
            <w:pPr>
              <w:spacing w:line="200" w:lineRule="exact"/>
            </w:pPr>
          </w:p>
          <w:p w14:paraId="4C8C95D6" w14:textId="77777777" w:rsidR="00BF6BF8" w:rsidRDefault="00BF6BF8">
            <w:pPr>
              <w:spacing w:before="4" w:line="200" w:lineRule="exact"/>
            </w:pPr>
          </w:p>
          <w:p w14:paraId="485D0DDB" w14:textId="77777777" w:rsidR="00BF6BF8" w:rsidRDefault="00BA7661">
            <w:pPr>
              <w:ind w:left="102" w:right="3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ts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 lo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in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 his </w:t>
            </w:r>
            <w:proofErr w:type="spellStart"/>
            <w:r>
              <w:rPr>
                <w:sz w:val="24"/>
                <w:szCs w:val="24"/>
              </w:rPr>
              <w:t>me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acc</w:t>
            </w:r>
            <w:r>
              <w:rPr>
                <w:sz w:val="24"/>
                <w:szCs w:val="24"/>
              </w:rPr>
              <w:t>ount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95F9A" w14:textId="77777777" w:rsidR="00BF6BF8" w:rsidRDefault="00BF6BF8">
            <w:pPr>
              <w:spacing w:line="200" w:lineRule="exact"/>
            </w:pPr>
          </w:p>
          <w:p w14:paraId="78057700" w14:textId="77777777" w:rsidR="00BF6BF8" w:rsidRDefault="00BF6BF8">
            <w:pPr>
              <w:spacing w:line="200" w:lineRule="exact"/>
            </w:pPr>
          </w:p>
          <w:p w14:paraId="04B335F6" w14:textId="77777777" w:rsidR="00BF6BF8" w:rsidRDefault="00BF6BF8">
            <w:pPr>
              <w:spacing w:line="200" w:lineRule="exact"/>
            </w:pPr>
          </w:p>
          <w:p w14:paraId="6A29D4B0" w14:textId="77777777" w:rsidR="00BF6BF8" w:rsidRDefault="00BF6BF8">
            <w:pPr>
              <w:spacing w:before="20" w:line="200" w:lineRule="exact"/>
            </w:pPr>
          </w:p>
          <w:p w14:paraId="61D15839" w14:textId="77777777" w:rsidR="00BF6BF8" w:rsidRDefault="00BA7661">
            <w:pPr>
              <w:ind w:left="16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ssed</w:t>
            </w:r>
          </w:p>
        </w:tc>
      </w:tr>
      <w:tr w:rsidR="00BF6BF8" w14:paraId="73620302" w14:textId="77777777">
        <w:trPr>
          <w:trHeight w:hRule="exact" w:val="1666"/>
        </w:trPr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AFC87" w14:textId="77777777" w:rsidR="00BF6BF8" w:rsidRDefault="00BF6BF8">
            <w:pPr>
              <w:spacing w:line="200" w:lineRule="exact"/>
            </w:pPr>
          </w:p>
          <w:p w14:paraId="02C68011" w14:textId="77777777" w:rsidR="00BF6BF8" w:rsidRDefault="00BF6BF8">
            <w:pPr>
              <w:spacing w:line="200" w:lineRule="exact"/>
            </w:pPr>
          </w:p>
          <w:p w14:paraId="142BC86C" w14:textId="77777777" w:rsidR="00BF6BF8" w:rsidRDefault="00BF6BF8">
            <w:pPr>
              <w:spacing w:before="20" w:line="260" w:lineRule="exact"/>
              <w:rPr>
                <w:sz w:val="26"/>
                <w:szCs w:val="26"/>
              </w:rPr>
            </w:pPr>
          </w:p>
          <w:p w14:paraId="6EB48C35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3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3CE35" w14:textId="77777777" w:rsidR="00BF6BF8" w:rsidRDefault="00BF6BF8">
            <w:pPr>
              <w:spacing w:before="3" w:line="140" w:lineRule="exact"/>
              <w:rPr>
                <w:sz w:val="14"/>
                <w:szCs w:val="14"/>
              </w:rPr>
            </w:pPr>
          </w:p>
          <w:p w14:paraId="38BA91F5" w14:textId="77777777" w:rsidR="00BF6BF8" w:rsidRDefault="00BF6BF8">
            <w:pPr>
              <w:spacing w:line="200" w:lineRule="exact"/>
            </w:pPr>
          </w:p>
          <w:p w14:paraId="687E4183" w14:textId="77777777" w:rsidR="00BF6BF8" w:rsidRDefault="00BF6BF8">
            <w:pPr>
              <w:spacing w:line="200" w:lineRule="exact"/>
            </w:pPr>
          </w:p>
          <w:p w14:paraId="4EA432CE" w14:textId="77777777" w:rsidR="00BF6BF8" w:rsidRDefault="00BA7661">
            <w:pPr>
              <w:ind w:left="301" w:right="261" w:firstLine="1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ts</w:t>
            </w:r>
          </w:p>
        </w:tc>
        <w:tc>
          <w:tcPr>
            <w:tcW w:w="1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DD81D" w14:textId="77777777" w:rsidR="00BF6BF8" w:rsidRDefault="00BF6BF8">
            <w:pPr>
              <w:spacing w:before="8" w:line="120" w:lineRule="exact"/>
              <w:rPr>
                <w:sz w:val="12"/>
                <w:szCs w:val="12"/>
              </w:rPr>
            </w:pPr>
          </w:p>
          <w:p w14:paraId="3B988AC1" w14:textId="77777777" w:rsidR="00BF6BF8" w:rsidRDefault="00BA7661">
            <w:pPr>
              <w:ind w:left="102" w:right="2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ts pr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 the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FED1F" w14:textId="77777777" w:rsidR="00BF6BF8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Go to the 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'</w:t>
            </w:r>
            <w:r>
              <w:rPr>
                <w:sz w:val="24"/>
                <w:szCs w:val="24"/>
              </w:rPr>
              <w:t>s</w:t>
            </w:r>
          </w:p>
          <w:p w14:paraId="0C08A464" w14:textId="77777777" w:rsidR="00BF6BF8" w:rsidRDefault="00BA7661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  <w:p w14:paraId="429759E8" w14:textId="77777777" w:rsidR="00BF6BF8" w:rsidRDefault="00BA7661">
            <w:pPr>
              <w:ind w:left="102" w:right="8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k on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dd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ts</w:t>
            </w:r>
          </w:p>
          <w:p w14:paraId="4361015B" w14:textId="77777777" w:rsidR="00BF6BF8" w:rsidRDefault="00BA7661">
            <w:pPr>
              <w:ind w:left="102" w:right="5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Enter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 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DE55C" w14:textId="77777777" w:rsidR="00BF6BF8" w:rsidRDefault="00BF6BF8">
            <w:pPr>
              <w:spacing w:line="200" w:lineRule="exact"/>
            </w:pPr>
          </w:p>
          <w:p w14:paraId="27D4EA71" w14:textId="77777777" w:rsidR="00BF6BF8" w:rsidRDefault="00BF6BF8">
            <w:pPr>
              <w:spacing w:before="4" w:line="200" w:lineRule="exact"/>
            </w:pPr>
          </w:p>
          <w:p w14:paraId="2E32B9CF" w14:textId="77777777" w:rsidR="00BF6BF8" w:rsidRDefault="00BA7661">
            <w:pPr>
              <w:ind w:left="102" w:righ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the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 name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EFBFC" w14:textId="77777777" w:rsidR="00BF6BF8" w:rsidRDefault="00BF6BF8">
            <w:pPr>
              <w:spacing w:before="8" w:line="120" w:lineRule="exact"/>
              <w:rPr>
                <w:sz w:val="12"/>
                <w:szCs w:val="12"/>
              </w:rPr>
            </w:pPr>
          </w:p>
          <w:p w14:paraId="38E5DED2" w14:textId="77777777" w:rsidR="00BF6BF8" w:rsidRDefault="00BA7661">
            <w:pPr>
              <w:ind w:left="102" w:right="1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dd his cont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ts whi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 is 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fl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ted in the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1E3E5" w14:textId="77777777" w:rsidR="00BF6BF8" w:rsidRDefault="00BF6BF8">
            <w:pPr>
              <w:spacing w:line="200" w:lineRule="exact"/>
            </w:pPr>
          </w:p>
          <w:p w14:paraId="0EB0BE95" w14:textId="77777777" w:rsidR="00BF6BF8" w:rsidRDefault="00BF6BF8">
            <w:pPr>
              <w:spacing w:line="200" w:lineRule="exact"/>
            </w:pPr>
          </w:p>
          <w:p w14:paraId="2D8C0D4E" w14:textId="77777777" w:rsidR="00BF6BF8" w:rsidRDefault="00BF6BF8">
            <w:pPr>
              <w:spacing w:before="20" w:line="260" w:lineRule="exact"/>
              <w:rPr>
                <w:sz w:val="26"/>
                <w:szCs w:val="26"/>
              </w:rPr>
            </w:pPr>
          </w:p>
          <w:p w14:paraId="70E7457F" w14:textId="77777777" w:rsidR="00BF6BF8" w:rsidRDefault="00BA7661">
            <w:pPr>
              <w:ind w:left="16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ssed</w:t>
            </w:r>
          </w:p>
        </w:tc>
      </w:tr>
    </w:tbl>
    <w:p w14:paraId="121A56E5" w14:textId="77777777" w:rsidR="00BF6BF8" w:rsidRDefault="00BF6BF8">
      <w:pPr>
        <w:sectPr w:rsidR="00BF6BF8">
          <w:pgSz w:w="12240" w:h="15840"/>
          <w:pgMar w:top="1340" w:right="340" w:bottom="280" w:left="1320" w:header="720" w:footer="720" w:gutter="0"/>
          <w:cols w:space="720"/>
        </w:sectPr>
      </w:pPr>
    </w:p>
    <w:p w14:paraId="178449B7" w14:textId="77777777" w:rsidR="00BF6BF8" w:rsidRDefault="00BF6BF8">
      <w:pPr>
        <w:spacing w:before="4" w:line="80" w:lineRule="exact"/>
        <w:rPr>
          <w:sz w:val="9"/>
          <w:szCs w:val="9"/>
        </w:rPr>
      </w:pPr>
    </w:p>
    <w:tbl>
      <w:tblPr>
        <w:tblStyle w:val="TableGrid"/>
        <w:tblW w:w="10346" w:type="dxa"/>
        <w:tblLayout w:type="fixed"/>
        <w:tblLook w:val="04A0" w:firstRow="1" w:lastRow="0" w:firstColumn="1" w:lastColumn="0" w:noHBand="0" w:noVBand="1"/>
      </w:tblPr>
      <w:tblGrid>
        <w:gridCol w:w="806"/>
        <w:gridCol w:w="1349"/>
        <w:gridCol w:w="47"/>
        <w:gridCol w:w="1393"/>
        <w:gridCol w:w="2520"/>
        <w:gridCol w:w="1530"/>
        <w:gridCol w:w="1710"/>
        <w:gridCol w:w="991"/>
      </w:tblGrid>
      <w:tr w:rsidR="00BF6BF8" w:rsidRPr="000F731F" w14:paraId="7A9C028A" w14:textId="77777777" w:rsidTr="000F731F">
        <w:trPr>
          <w:trHeight w:hRule="exact" w:val="2770"/>
        </w:trPr>
        <w:tc>
          <w:tcPr>
            <w:tcW w:w="806" w:type="dxa"/>
          </w:tcPr>
          <w:p w14:paraId="490C9FA3" w14:textId="77777777" w:rsidR="00BF6BF8" w:rsidRPr="000F731F" w:rsidRDefault="00BF6BF8">
            <w:pPr>
              <w:spacing w:line="200" w:lineRule="exact"/>
              <w:rPr>
                <w:sz w:val="24"/>
                <w:szCs w:val="24"/>
              </w:rPr>
            </w:pPr>
          </w:p>
          <w:p w14:paraId="045505DD" w14:textId="77777777" w:rsidR="00BF6BF8" w:rsidRPr="000F731F" w:rsidRDefault="00BF6BF8">
            <w:pPr>
              <w:spacing w:line="200" w:lineRule="exact"/>
              <w:rPr>
                <w:sz w:val="24"/>
                <w:szCs w:val="24"/>
              </w:rPr>
            </w:pPr>
          </w:p>
          <w:p w14:paraId="4CCE9400" w14:textId="77777777" w:rsidR="00BF6BF8" w:rsidRPr="000F731F" w:rsidRDefault="00BF6BF8">
            <w:pPr>
              <w:spacing w:line="200" w:lineRule="exact"/>
              <w:rPr>
                <w:sz w:val="24"/>
                <w:szCs w:val="24"/>
              </w:rPr>
            </w:pPr>
          </w:p>
          <w:p w14:paraId="2C109DFE" w14:textId="77777777" w:rsidR="00BF6BF8" w:rsidRPr="000F731F" w:rsidRDefault="00BF6BF8">
            <w:pPr>
              <w:spacing w:line="200" w:lineRule="exact"/>
              <w:rPr>
                <w:sz w:val="24"/>
                <w:szCs w:val="24"/>
              </w:rPr>
            </w:pPr>
          </w:p>
          <w:p w14:paraId="1489D286" w14:textId="77777777" w:rsidR="00BF6BF8" w:rsidRPr="000F731F" w:rsidRDefault="00BF6BF8">
            <w:pPr>
              <w:spacing w:line="200" w:lineRule="exact"/>
              <w:rPr>
                <w:sz w:val="24"/>
                <w:szCs w:val="24"/>
              </w:rPr>
            </w:pPr>
          </w:p>
          <w:p w14:paraId="065E0978" w14:textId="77777777" w:rsidR="00BF6BF8" w:rsidRPr="000F731F" w:rsidRDefault="00BF6BF8">
            <w:pPr>
              <w:spacing w:before="15" w:line="220" w:lineRule="exact"/>
              <w:rPr>
                <w:sz w:val="24"/>
                <w:szCs w:val="24"/>
              </w:rPr>
            </w:pPr>
          </w:p>
          <w:p w14:paraId="609DE934" w14:textId="77777777" w:rsidR="00BF6BF8" w:rsidRPr="000F731F" w:rsidRDefault="00BA7661">
            <w:pPr>
              <w:ind w:left="102"/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14</w:t>
            </w:r>
          </w:p>
        </w:tc>
        <w:tc>
          <w:tcPr>
            <w:tcW w:w="1396" w:type="dxa"/>
            <w:gridSpan w:val="2"/>
          </w:tcPr>
          <w:p w14:paraId="25085AF7" w14:textId="77777777" w:rsidR="00BF6BF8" w:rsidRPr="000F731F" w:rsidRDefault="00BF6BF8">
            <w:pPr>
              <w:spacing w:line="200" w:lineRule="exact"/>
              <w:rPr>
                <w:sz w:val="24"/>
                <w:szCs w:val="24"/>
              </w:rPr>
            </w:pPr>
          </w:p>
          <w:p w14:paraId="4C967EDC" w14:textId="77777777" w:rsidR="00BF6BF8" w:rsidRPr="000F731F" w:rsidRDefault="00BF6BF8">
            <w:pPr>
              <w:spacing w:line="200" w:lineRule="exact"/>
              <w:rPr>
                <w:sz w:val="24"/>
                <w:szCs w:val="24"/>
              </w:rPr>
            </w:pPr>
          </w:p>
          <w:p w14:paraId="448DA28D" w14:textId="77777777" w:rsidR="00BF6BF8" w:rsidRPr="000F731F" w:rsidRDefault="00BF6BF8">
            <w:pPr>
              <w:spacing w:line="200" w:lineRule="exact"/>
              <w:rPr>
                <w:sz w:val="24"/>
                <w:szCs w:val="24"/>
              </w:rPr>
            </w:pPr>
          </w:p>
          <w:p w14:paraId="08A1D2E4" w14:textId="77777777" w:rsidR="00BF6BF8" w:rsidRPr="000F731F" w:rsidRDefault="00BF6BF8">
            <w:pPr>
              <w:spacing w:line="200" w:lineRule="exact"/>
              <w:rPr>
                <w:sz w:val="24"/>
                <w:szCs w:val="24"/>
              </w:rPr>
            </w:pPr>
          </w:p>
          <w:p w14:paraId="43243C3C" w14:textId="77777777" w:rsidR="00BF6BF8" w:rsidRPr="000F731F" w:rsidRDefault="00BF6BF8">
            <w:pPr>
              <w:spacing w:before="15" w:line="280" w:lineRule="exact"/>
              <w:rPr>
                <w:sz w:val="24"/>
                <w:szCs w:val="24"/>
              </w:rPr>
            </w:pPr>
          </w:p>
          <w:p w14:paraId="6027A79B" w14:textId="77777777" w:rsidR="00BF6BF8" w:rsidRPr="000F731F" w:rsidRDefault="000F731F" w:rsidP="000F731F">
            <w:pPr>
              <w:ind w:right="2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</w:t>
            </w:r>
            <w:r w:rsidR="00BA7661" w:rsidRPr="000F731F">
              <w:rPr>
                <w:sz w:val="24"/>
                <w:szCs w:val="24"/>
              </w:rPr>
              <w:t>a me</w:t>
            </w:r>
            <w:r w:rsidR="00BA7661" w:rsidRPr="000F731F">
              <w:rPr>
                <w:spacing w:val="-1"/>
                <w:sz w:val="24"/>
                <w:szCs w:val="24"/>
              </w:rPr>
              <w:t>e</w:t>
            </w:r>
            <w:r w:rsidR="00BA7661" w:rsidRPr="000F731F"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 w:rsidR="00BA7661" w:rsidRPr="000F731F">
              <w:rPr>
                <w:sz w:val="24"/>
                <w:szCs w:val="24"/>
              </w:rPr>
              <w:t>ng</w:t>
            </w:r>
          </w:p>
        </w:tc>
        <w:tc>
          <w:tcPr>
            <w:tcW w:w="1393" w:type="dxa"/>
          </w:tcPr>
          <w:p w14:paraId="6C55CF08" w14:textId="77777777" w:rsidR="00BF6BF8" w:rsidRPr="000F731F" w:rsidRDefault="00BF6BF8">
            <w:pPr>
              <w:spacing w:before="9" w:line="140" w:lineRule="exact"/>
              <w:rPr>
                <w:sz w:val="24"/>
                <w:szCs w:val="24"/>
              </w:rPr>
            </w:pPr>
          </w:p>
          <w:p w14:paraId="32F44B10" w14:textId="77777777" w:rsidR="00BF6BF8" w:rsidRPr="000F731F" w:rsidRDefault="00BF6BF8">
            <w:pPr>
              <w:spacing w:line="200" w:lineRule="exact"/>
              <w:rPr>
                <w:sz w:val="24"/>
                <w:szCs w:val="24"/>
              </w:rPr>
            </w:pPr>
          </w:p>
          <w:p w14:paraId="60F060AE" w14:textId="77777777" w:rsidR="00BF6BF8" w:rsidRPr="000F731F" w:rsidRDefault="00BF6BF8">
            <w:pPr>
              <w:spacing w:line="200" w:lineRule="exact"/>
              <w:rPr>
                <w:sz w:val="24"/>
                <w:szCs w:val="24"/>
              </w:rPr>
            </w:pPr>
          </w:p>
          <w:p w14:paraId="00B9D213" w14:textId="77777777" w:rsidR="00BF6BF8" w:rsidRPr="000F731F" w:rsidRDefault="00BF6BF8">
            <w:pPr>
              <w:spacing w:line="200" w:lineRule="exact"/>
              <w:rPr>
                <w:sz w:val="24"/>
                <w:szCs w:val="24"/>
              </w:rPr>
            </w:pPr>
          </w:p>
          <w:p w14:paraId="73BCD4BA" w14:textId="77777777" w:rsidR="00BF6BF8" w:rsidRPr="000F731F" w:rsidRDefault="00BF6BF8">
            <w:pPr>
              <w:spacing w:line="200" w:lineRule="exact"/>
              <w:rPr>
                <w:sz w:val="24"/>
                <w:szCs w:val="24"/>
              </w:rPr>
            </w:pPr>
          </w:p>
          <w:p w14:paraId="2E39DBC2" w14:textId="77777777" w:rsidR="00BF6BF8" w:rsidRPr="000F731F" w:rsidRDefault="00BA7661">
            <w:pPr>
              <w:ind w:left="102" w:right="126"/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Add a me</w:t>
            </w:r>
            <w:r w:rsidRPr="000F731F">
              <w:rPr>
                <w:spacing w:val="-1"/>
                <w:sz w:val="24"/>
                <w:szCs w:val="24"/>
              </w:rPr>
              <w:t>e</w:t>
            </w:r>
            <w:r w:rsidRPr="000F731F">
              <w:rPr>
                <w:sz w:val="24"/>
                <w:szCs w:val="24"/>
              </w:rPr>
              <w:t>t</w:t>
            </w:r>
            <w:r w:rsidRPr="000F731F">
              <w:rPr>
                <w:spacing w:val="1"/>
                <w:sz w:val="24"/>
                <w:szCs w:val="24"/>
              </w:rPr>
              <w:t>i</w:t>
            </w:r>
            <w:r w:rsidRPr="000F731F">
              <w:rPr>
                <w:sz w:val="24"/>
                <w:szCs w:val="24"/>
              </w:rPr>
              <w:t>ng</w:t>
            </w:r>
            <w:r w:rsidRPr="000F731F">
              <w:rPr>
                <w:spacing w:val="-2"/>
                <w:sz w:val="24"/>
                <w:szCs w:val="24"/>
              </w:rPr>
              <w:t xml:space="preserve"> </w:t>
            </w:r>
            <w:r w:rsidRPr="000F731F">
              <w:rPr>
                <w:sz w:val="24"/>
                <w:szCs w:val="24"/>
              </w:rPr>
              <w:t>f</w:t>
            </w:r>
            <w:r w:rsidRPr="000F731F">
              <w:rPr>
                <w:spacing w:val="1"/>
                <w:sz w:val="24"/>
                <w:szCs w:val="24"/>
              </w:rPr>
              <w:t>o</w:t>
            </w:r>
            <w:r w:rsidRPr="000F731F">
              <w:rPr>
                <w:sz w:val="24"/>
                <w:szCs w:val="24"/>
              </w:rPr>
              <w:t>r the us</w:t>
            </w:r>
            <w:r w:rsidRPr="000F731F">
              <w:rPr>
                <w:spacing w:val="-1"/>
                <w:sz w:val="24"/>
                <w:szCs w:val="24"/>
              </w:rPr>
              <w:t>e</w:t>
            </w:r>
            <w:r w:rsidRPr="000F731F">
              <w:rPr>
                <w:sz w:val="24"/>
                <w:szCs w:val="24"/>
              </w:rPr>
              <w:t>r</w:t>
            </w:r>
          </w:p>
        </w:tc>
        <w:tc>
          <w:tcPr>
            <w:tcW w:w="2520" w:type="dxa"/>
          </w:tcPr>
          <w:p w14:paraId="7CB06DFA" w14:textId="77777777" w:rsidR="00BF6BF8" w:rsidRPr="000F731F" w:rsidRDefault="00BF6BF8">
            <w:pPr>
              <w:spacing w:before="3" w:line="140" w:lineRule="exact"/>
              <w:rPr>
                <w:sz w:val="24"/>
                <w:szCs w:val="24"/>
              </w:rPr>
            </w:pPr>
          </w:p>
          <w:p w14:paraId="1777FB1F" w14:textId="77777777" w:rsidR="00BF6BF8" w:rsidRPr="000F731F" w:rsidRDefault="00BF6BF8">
            <w:pPr>
              <w:spacing w:line="200" w:lineRule="exact"/>
              <w:rPr>
                <w:sz w:val="24"/>
                <w:szCs w:val="24"/>
              </w:rPr>
            </w:pPr>
          </w:p>
          <w:p w14:paraId="70E98BEE" w14:textId="77777777" w:rsidR="00BF6BF8" w:rsidRPr="000F731F" w:rsidRDefault="00BF6BF8">
            <w:pPr>
              <w:spacing w:line="200" w:lineRule="exact"/>
              <w:rPr>
                <w:sz w:val="24"/>
                <w:szCs w:val="24"/>
              </w:rPr>
            </w:pPr>
          </w:p>
          <w:p w14:paraId="4AAA2817" w14:textId="77777777" w:rsidR="00BF6BF8" w:rsidRPr="000F731F" w:rsidRDefault="00BA7661">
            <w:pPr>
              <w:ind w:left="102" w:right="638"/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1. Go to the us</w:t>
            </w:r>
            <w:r w:rsidRPr="000F731F">
              <w:rPr>
                <w:spacing w:val="-1"/>
                <w:sz w:val="24"/>
                <w:szCs w:val="24"/>
              </w:rPr>
              <w:t>e</w:t>
            </w:r>
            <w:r w:rsidRPr="000F731F">
              <w:rPr>
                <w:spacing w:val="1"/>
                <w:sz w:val="24"/>
                <w:szCs w:val="24"/>
              </w:rPr>
              <w:t>r</w:t>
            </w:r>
            <w:r w:rsidRPr="000F731F">
              <w:rPr>
                <w:spacing w:val="-2"/>
                <w:sz w:val="24"/>
                <w:szCs w:val="24"/>
              </w:rPr>
              <w:t>'</w:t>
            </w:r>
            <w:r w:rsidRPr="000F731F">
              <w:rPr>
                <w:sz w:val="24"/>
                <w:szCs w:val="24"/>
              </w:rPr>
              <w:t>s homep</w:t>
            </w:r>
            <w:r w:rsidRPr="000F731F">
              <w:rPr>
                <w:spacing w:val="1"/>
                <w:sz w:val="24"/>
                <w:szCs w:val="24"/>
              </w:rPr>
              <w:t>a</w:t>
            </w:r>
            <w:r w:rsidRPr="000F731F">
              <w:rPr>
                <w:spacing w:val="-2"/>
                <w:sz w:val="24"/>
                <w:szCs w:val="24"/>
              </w:rPr>
              <w:t>g</w:t>
            </w:r>
            <w:r w:rsidRPr="000F731F">
              <w:rPr>
                <w:sz w:val="24"/>
                <w:szCs w:val="24"/>
              </w:rPr>
              <w:t>e</w:t>
            </w:r>
          </w:p>
          <w:p w14:paraId="7CD0D34B" w14:textId="77777777" w:rsidR="00BF6BF8" w:rsidRPr="000F731F" w:rsidRDefault="00BA7661">
            <w:pPr>
              <w:ind w:left="102" w:right="733"/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2. Cl</w:t>
            </w:r>
            <w:r w:rsidRPr="000F731F">
              <w:rPr>
                <w:spacing w:val="1"/>
                <w:sz w:val="24"/>
                <w:szCs w:val="24"/>
              </w:rPr>
              <w:t>i</w:t>
            </w:r>
            <w:r w:rsidRPr="000F731F">
              <w:rPr>
                <w:spacing w:val="-1"/>
                <w:sz w:val="24"/>
                <w:szCs w:val="24"/>
              </w:rPr>
              <w:t>c</w:t>
            </w:r>
            <w:r w:rsidRPr="000F731F">
              <w:rPr>
                <w:sz w:val="24"/>
                <w:szCs w:val="24"/>
              </w:rPr>
              <w:t xml:space="preserve">k on </w:t>
            </w:r>
            <w:r w:rsidRPr="000F731F">
              <w:rPr>
                <w:spacing w:val="-1"/>
                <w:sz w:val="24"/>
                <w:szCs w:val="24"/>
              </w:rPr>
              <w:t>a</w:t>
            </w:r>
            <w:r w:rsidRPr="000F731F">
              <w:rPr>
                <w:sz w:val="24"/>
                <w:szCs w:val="24"/>
              </w:rPr>
              <w:t>dd a me</w:t>
            </w:r>
            <w:r w:rsidRPr="000F731F">
              <w:rPr>
                <w:spacing w:val="-1"/>
                <w:sz w:val="24"/>
                <w:szCs w:val="24"/>
              </w:rPr>
              <w:t>e</w:t>
            </w:r>
            <w:r w:rsidRPr="000F731F">
              <w:rPr>
                <w:sz w:val="24"/>
                <w:szCs w:val="24"/>
              </w:rPr>
              <w:t>t</w:t>
            </w:r>
            <w:r w:rsidRPr="000F731F">
              <w:rPr>
                <w:spacing w:val="1"/>
                <w:sz w:val="24"/>
                <w:szCs w:val="24"/>
              </w:rPr>
              <w:t>i</w:t>
            </w:r>
            <w:r w:rsidRPr="000F731F">
              <w:rPr>
                <w:sz w:val="24"/>
                <w:szCs w:val="24"/>
              </w:rPr>
              <w:t>ng</w:t>
            </w:r>
          </w:p>
          <w:p w14:paraId="7246D563" w14:textId="77777777" w:rsidR="00BF6BF8" w:rsidRPr="000F731F" w:rsidRDefault="00BA7661">
            <w:pPr>
              <w:ind w:left="102" w:right="308"/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3. Enter</w:t>
            </w:r>
            <w:r w:rsidRPr="000F731F">
              <w:rPr>
                <w:spacing w:val="-1"/>
                <w:sz w:val="24"/>
                <w:szCs w:val="24"/>
              </w:rPr>
              <w:t xml:space="preserve"> </w:t>
            </w:r>
            <w:r w:rsidRPr="000F731F">
              <w:rPr>
                <w:sz w:val="24"/>
                <w:szCs w:val="24"/>
              </w:rPr>
              <w:t>the d</w:t>
            </w:r>
            <w:r w:rsidRPr="000F731F">
              <w:rPr>
                <w:spacing w:val="-1"/>
                <w:sz w:val="24"/>
                <w:szCs w:val="24"/>
              </w:rPr>
              <w:t>e</w:t>
            </w:r>
            <w:r w:rsidRPr="000F731F">
              <w:rPr>
                <w:sz w:val="24"/>
                <w:szCs w:val="24"/>
              </w:rPr>
              <w:t>tails of me</w:t>
            </w:r>
            <w:r w:rsidRPr="000F731F">
              <w:rPr>
                <w:spacing w:val="-1"/>
                <w:sz w:val="24"/>
                <w:szCs w:val="24"/>
              </w:rPr>
              <w:t>e</w:t>
            </w:r>
            <w:r w:rsidRPr="000F731F">
              <w:rPr>
                <w:sz w:val="24"/>
                <w:szCs w:val="24"/>
              </w:rPr>
              <w:t>t</w:t>
            </w:r>
            <w:r w:rsidRPr="000F731F">
              <w:rPr>
                <w:spacing w:val="1"/>
                <w:sz w:val="24"/>
                <w:szCs w:val="24"/>
              </w:rPr>
              <w:t>i</w:t>
            </w:r>
            <w:r w:rsidRPr="000F731F">
              <w:rPr>
                <w:sz w:val="24"/>
                <w:szCs w:val="24"/>
              </w:rPr>
              <w:t>ng</w:t>
            </w:r>
          </w:p>
        </w:tc>
        <w:tc>
          <w:tcPr>
            <w:tcW w:w="1530" w:type="dxa"/>
          </w:tcPr>
          <w:p w14:paraId="22751B98" w14:textId="77777777" w:rsidR="00BF6BF8" w:rsidRPr="000F731F" w:rsidRDefault="00BA7661">
            <w:pPr>
              <w:spacing w:line="260" w:lineRule="exact"/>
              <w:ind w:left="102"/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Ent</w:t>
            </w:r>
            <w:r w:rsidRPr="000F731F">
              <w:rPr>
                <w:spacing w:val="-1"/>
                <w:sz w:val="24"/>
                <w:szCs w:val="24"/>
              </w:rPr>
              <w:t>e</w:t>
            </w:r>
            <w:r w:rsidRPr="000F731F">
              <w:rPr>
                <w:sz w:val="24"/>
                <w:szCs w:val="24"/>
              </w:rPr>
              <w:t>r the</w:t>
            </w:r>
          </w:p>
          <w:p w14:paraId="01B06DF7" w14:textId="77777777" w:rsidR="00BF6BF8" w:rsidRPr="000F731F" w:rsidRDefault="00BA7661">
            <w:pPr>
              <w:ind w:left="102" w:right="169"/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sta</w:t>
            </w:r>
            <w:r w:rsidRPr="000F731F">
              <w:rPr>
                <w:spacing w:val="-1"/>
                <w:sz w:val="24"/>
                <w:szCs w:val="24"/>
              </w:rPr>
              <w:t>r</w:t>
            </w:r>
            <w:r w:rsidRPr="000F731F">
              <w:rPr>
                <w:sz w:val="24"/>
                <w:szCs w:val="24"/>
              </w:rPr>
              <w:t>t</w:t>
            </w:r>
            <w:r w:rsidRPr="000F731F">
              <w:rPr>
                <w:spacing w:val="1"/>
                <w:sz w:val="24"/>
                <w:szCs w:val="24"/>
              </w:rPr>
              <w:t>i</w:t>
            </w:r>
            <w:r w:rsidRPr="000F731F">
              <w:rPr>
                <w:sz w:val="24"/>
                <w:szCs w:val="24"/>
              </w:rPr>
              <w:t>ng</w:t>
            </w:r>
            <w:r w:rsidRPr="000F731F">
              <w:rPr>
                <w:spacing w:val="-2"/>
                <w:sz w:val="24"/>
                <w:szCs w:val="24"/>
              </w:rPr>
              <w:t xml:space="preserve"> </w:t>
            </w:r>
            <w:r w:rsidRPr="000F731F">
              <w:rPr>
                <w:sz w:val="24"/>
                <w:szCs w:val="24"/>
              </w:rPr>
              <w:t>t</w:t>
            </w:r>
            <w:r w:rsidRPr="000F731F">
              <w:rPr>
                <w:spacing w:val="1"/>
                <w:sz w:val="24"/>
                <w:szCs w:val="24"/>
              </w:rPr>
              <w:t>i</w:t>
            </w:r>
            <w:r w:rsidRPr="000F731F">
              <w:rPr>
                <w:sz w:val="24"/>
                <w:szCs w:val="24"/>
              </w:rPr>
              <w:t xml:space="preserve">me </w:t>
            </w:r>
            <w:r w:rsidRPr="000F731F">
              <w:rPr>
                <w:spacing w:val="-1"/>
                <w:sz w:val="24"/>
                <w:szCs w:val="24"/>
              </w:rPr>
              <w:t>a</w:t>
            </w:r>
            <w:r w:rsidRPr="000F731F">
              <w:rPr>
                <w:sz w:val="24"/>
                <w:szCs w:val="24"/>
              </w:rPr>
              <w:t>nd d</w:t>
            </w:r>
            <w:r w:rsidRPr="000F731F">
              <w:rPr>
                <w:spacing w:val="-1"/>
                <w:sz w:val="24"/>
                <w:szCs w:val="24"/>
              </w:rPr>
              <w:t>a</w:t>
            </w:r>
            <w:r w:rsidRPr="000F731F">
              <w:rPr>
                <w:sz w:val="24"/>
                <w:szCs w:val="24"/>
              </w:rPr>
              <w:t xml:space="preserve">te, </w:t>
            </w:r>
            <w:r w:rsidRPr="000F731F">
              <w:rPr>
                <w:spacing w:val="-1"/>
                <w:sz w:val="24"/>
                <w:szCs w:val="24"/>
              </w:rPr>
              <w:t>e</w:t>
            </w:r>
            <w:r w:rsidRPr="000F731F">
              <w:rPr>
                <w:sz w:val="24"/>
                <w:szCs w:val="24"/>
              </w:rPr>
              <w:t>nding</w:t>
            </w:r>
            <w:r w:rsidRPr="000F731F">
              <w:rPr>
                <w:spacing w:val="-2"/>
                <w:sz w:val="24"/>
                <w:szCs w:val="24"/>
              </w:rPr>
              <w:t xml:space="preserve"> </w:t>
            </w:r>
            <w:r w:rsidRPr="000F731F">
              <w:rPr>
                <w:sz w:val="24"/>
                <w:szCs w:val="24"/>
              </w:rPr>
              <w:t>t</w:t>
            </w:r>
            <w:r w:rsidRPr="000F731F">
              <w:rPr>
                <w:spacing w:val="1"/>
                <w:sz w:val="24"/>
                <w:szCs w:val="24"/>
              </w:rPr>
              <w:t>i</w:t>
            </w:r>
            <w:r w:rsidRPr="000F731F">
              <w:rPr>
                <w:sz w:val="24"/>
                <w:szCs w:val="24"/>
              </w:rPr>
              <w:t xml:space="preserve">me </w:t>
            </w:r>
            <w:r w:rsidRPr="000F731F">
              <w:rPr>
                <w:spacing w:val="-1"/>
                <w:sz w:val="24"/>
                <w:szCs w:val="24"/>
              </w:rPr>
              <w:t>a</w:t>
            </w:r>
            <w:r w:rsidRPr="000F731F">
              <w:rPr>
                <w:sz w:val="24"/>
                <w:szCs w:val="24"/>
              </w:rPr>
              <w:t>nd d</w:t>
            </w:r>
            <w:r w:rsidRPr="000F731F">
              <w:rPr>
                <w:spacing w:val="-1"/>
                <w:sz w:val="24"/>
                <w:szCs w:val="24"/>
              </w:rPr>
              <w:t>a</w:t>
            </w:r>
            <w:r w:rsidRPr="000F731F">
              <w:rPr>
                <w:sz w:val="24"/>
                <w:szCs w:val="24"/>
              </w:rPr>
              <w:t>te, dur</w:t>
            </w:r>
            <w:r w:rsidRPr="000F731F">
              <w:rPr>
                <w:spacing w:val="-2"/>
                <w:sz w:val="24"/>
                <w:szCs w:val="24"/>
              </w:rPr>
              <w:t>a</w:t>
            </w:r>
            <w:r w:rsidRPr="000F731F">
              <w:rPr>
                <w:sz w:val="24"/>
                <w:szCs w:val="24"/>
              </w:rPr>
              <w:t>t</w:t>
            </w:r>
            <w:r w:rsidRPr="000F731F">
              <w:rPr>
                <w:spacing w:val="1"/>
                <w:sz w:val="24"/>
                <w:szCs w:val="24"/>
              </w:rPr>
              <w:t>i</w:t>
            </w:r>
            <w:r w:rsidRPr="000F731F">
              <w:rPr>
                <w:sz w:val="24"/>
                <w:szCs w:val="24"/>
              </w:rPr>
              <w:t xml:space="preserve">on </w:t>
            </w:r>
            <w:r w:rsidRPr="000F731F">
              <w:rPr>
                <w:spacing w:val="-1"/>
                <w:sz w:val="24"/>
                <w:szCs w:val="24"/>
              </w:rPr>
              <w:t>e</w:t>
            </w:r>
            <w:r w:rsidRPr="000F731F">
              <w:rPr>
                <w:sz w:val="24"/>
                <w:szCs w:val="24"/>
              </w:rPr>
              <w:t xml:space="preserve">tc. </w:t>
            </w:r>
            <w:r w:rsidRPr="000F731F">
              <w:rPr>
                <w:spacing w:val="-1"/>
                <w:sz w:val="24"/>
                <w:szCs w:val="24"/>
              </w:rPr>
              <w:t>a</w:t>
            </w:r>
            <w:r w:rsidRPr="000F731F">
              <w:rPr>
                <w:sz w:val="24"/>
                <w:szCs w:val="24"/>
              </w:rPr>
              <w:t>long</w:t>
            </w:r>
            <w:r w:rsidRPr="000F731F">
              <w:rPr>
                <w:spacing w:val="-2"/>
                <w:sz w:val="24"/>
                <w:szCs w:val="24"/>
              </w:rPr>
              <w:t xml:space="preserve"> </w:t>
            </w:r>
            <w:r w:rsidRPr="000F731F">
              <w:rPr>
                <w:sz w:val="24"/>
                <w:szCs w:val="24"/>
              </w:rPr>
              <w:t>with the p</w:t>
            </w:r>
            <w:r w:rsidRPr="000F731F">
              <w:rPr>
                <w:spacing w:val="-1"/>
                <w:sz w:val="24"/>
                <w:szCs w:val="24"/>
              </w:rPr>
              <w:t>a</w:t>
            </w:r>
            <w:r w:rsidRPr="000F731F">
              <w:rPr>
                <w:sz w:val="24"/>
                <w:szCs w:val="24"/>
              </w:rPr>
              <w:t>rti</w:t>
            </w:r>
            <w:r w:rsidRPr="000F731F">
              <w:rPr>
                <w:spacing w:val="-1"/>
                <w:sz w:val="24"/>
                <w:szCs w:val="24"/>
              </w:rPr>
              <w:t>c</w:t>
            </w:r>
            <w:r w:rsidRPr="000F731F">
              <w:rPr>
                <w:sz w:val="24"/>
                <w:szCs w:val="24"/>
              </w:rPr>
              <w:t>ipant</w:t>
            </w:r>
            <w:r w:rsidRPr="000F731F">
              <w:rPr>
                <w:spacing w:val="2"/>
                <w:sz w:val="24"/>
                <w:szCs w:val="24"/>
              </w:rPr>
              <w:t>s</w:t>
            </w:r>
            <w:r w:rsidRPr="000F731F">
              <w:rPr>
                <w:sz w:val="24"/>
                <w:szCs w:val="24"/>
              </w:rPr>
              <w:t>' n</w:t>
            </w:r>
            <w:r w:rsidRPr="000F731F">
              <w:rPr>
                <w:spacing w:val="-1"/>
                <w:sz w:val="24"/>
                <w:szCs w:val="24"/>
              </w:rPr>
              <w:t>a</w:t>
            </w:r>
            <w:r w:rsidRPr="000F731F">
              <w:rPr>
                <w:sz w:val="24"/>
                <w:szCs w:val="24"/>
              </w:rPr>
              <w:t>me</w:t>
            </w:r>
          </w:p>
        </w:tc>
        <w:tc>
          <w:tcPr>
            <w:tcW w:w="1710" w:type="dxa"/>
          </w:tcPr>
          <w:p w14:paraId="687744BD" w14:textId="77777777" w:rsidR="00BF6BF8" w:rsidRPr="000F731F" w:rsidRDefault="00BF6BF8">
            <w:pPr>
              <w:spacing w:line="200" w:lineRule="exact"/>
              <w:rPr>
                <w:sz w:val="24"/>
                <w:szCs w:val="24"/>
              </w:rPr>
            </w:pPr>
          </w:p>
          <w:p w14:paraId="429506B7" w14:textId="77777777" w:rsidR="00BF6BF8" w:rsidRPr="000F731F" w:rsidRDefault="00BF6BF8">
            <w:pPr>
              <w:spacing w:line="200" w:lineRule="exact"/>
              <w:rPr>
                <w:sz w:val="24"/>
                <w:szCs w:val="24"/>
              </w:rPr>
            </w:pPr>
          </w:p>
          <w:p w14:paraId="6A2F7537" w14:textId="77777777" w:rsidR="00BF6BF8" w:rsidRPr="000F731F" w:rsidRDefault="00BF6BF8">
            <w:pPr>
              <w:spacing w:line="200" w:lineRule="exact"/>
              <w:rPr>
                <w:sz w:val="24"/>
                <w:szCs w:val="24"/>
              </w:rPr>
            </w:pPr>
          </w:p>
          <w:p w14:paraId="39B0BDE9" w14:textId="77777777" w:rsidR="00BF6BF8" w:rsidRPr="000F731F" w:rsidRDefault="00BF6BF8">
            <w:pPr>
              <w:spacing w:before="19" w:line="200" w:lineRule="exact"/>
              <w:rPr>
                <w:sz w:val="24"/>
                <w:szCs w:val="24"/>
              </w:rPr>
            </w:pPr>
          </w:p>
          <w:p w14:paraId="4C7261F2" w14:textId="77777777" w:rsidR="00BF6BF8" w:rsidRPr="000F731F" w:rsidRDefault="00BA7661">
            <w:pPr>
              <w:ind w:left="102" w:right="194"/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The</w:t>
            </w:r>
            <w:r w:rsidRPr="000F731F">
              <w:rPr>
                <w:spacing w:val="-1"/>
                <w:sz w:val="24"/>
                <w:szCs w:val="24"/>
              </w:rPr>
              <w:t xml:space="preserve"> </w:t>
            </w:r>
            <w:r w:rsidRPr="000F731F">
              <w:rPr>
                <w:sz w:val="24"/>
                <w:szCs w:val="24"/>
              </w:rPr>
              <w:t>me</w:t>
            </w:r>
            <w:r w:rsidRPr="000F731F">
              <w:rPr>
                <w:spacing w:val="-1"/>
                <w:sz w:val="24"/>
                <w:szCs w:val="24"/>
              </w:rPr>
              <w:t>e</w:t>
            </w:r>
            <w:r w:rsidRPr="000F731F">
              <w:rPr>
                <w:sz w:val="24"/>
                <w:szCs w:val="24"/>
              </w:rPr>
              <w:t>t</w:t>
            </w:r>
            <w:r w:rsidRPr="000F731F">
              <w:rPr>
                <w:spacing w:val="1"/>
                <w:sz w:val="24"/>
                <w:szCs w:val="24"/>
              </w:rPr>
              <w:t>i</w:t>
            </w:r>
            <w:r w:rsidRPr="000F731F">
              <w:rPr>
                <w:spacing w:val="2"/>
                <w:sz w:val="24"/>
                <w:szCs w:val="24"/>
              </w:rPr>
              <w:t>n</w:t>
            </w:r>
            <w:r w:rsidRPr="000F731F">
              <w:rPr>
                <w:sz w:val="24"/>
                <w:szCs w:val="24"/>
              </w:rPr>
              <w:t>g d</w:t>
            </w:r>
            <w:r w:rsidRPr="000F731F">
              <w:rPr>
                <w:spacing w:val="-1"/>
                <w:sz w:val="24"/>
                <w:szCs w:val="24"/>
              </w:rPr>
              <w:t>e</w:t>
            </w:r>
            <w:r w:rsidRPr="000F731F">
              <w:rPr>
                <w:sz w:val="24"/>
                <w:szCs w:val="24"/>
              </w:rPr>
              <w:t>tails will</w:t>
            </w:r>
            <w:r w:rsidRPr="000F731F">
              <w:rPr>
                <w:spacing w:val="1"/>
                <w:sz w:val="24"/>
                <w:szCs w:val="24"/>
              </w:rPr>
              <w:t xml:space="preserve"> </w:t>
            </w:r>
            <w:r w:rsidRPr="000F731F">
              <w:rPr>
                <w:sz w:val="24"/>
                <w:szCs w:val="24"/>
              </w:rPr>
              <w:t>be s</w:t>
            </w:r>
            <w:r w:rsidRPr="000F731F">
              <w:rPr>
                <w:spacing w:val="-1"/>
                <w:sz w:val="24"/>
                <w:szCs w:val="24"/>
              </w:rPr>
              <w:t>a</w:t>
            </w:r>
            <w:r w:rsidRPr="000F731F">
              <w:rPr>
                <w:sz w:val="24"/>
                <w:szCs w:val="24"/>
              </w:rPr>
              <w:t>v</w:t>
            </w:r>
            <w:r w:rsidRPr="000F731F">
              <w:rPr>
                <w:spacing w:val="-1"/>
                <w:sz w:val="24"/>
                <w:szCs w:val="24"/>
              </w:rPr>
              <w:t>e</w:t>
            </w:r>
            <w:r w:rsidRPr="000F731F">
              <w:rPr>
                <w:sz w:val="24"/>
                <w:szCs w:val="24"/>
              </w:rPr>
              <w:t xml:space="preserve">d in </w:t>
            </w:r>
            <w:r w:rsidRPr="000F731F">
              <w:rPr>
                <w:spacing w:val="1"/>
                <w:sz w:val="24"/>
                <w:szCs w:val="24"/>
              </w:rPr>
              <w:t>t</w:t>
            </w:r>
            <w:r w:rsidRPr="000F731F">
              <w:rPr>
                <w:sz w:val="24"/>
                <w:szCs w:val="24"/>
              </w:rPr>
              <w:t>he d</w:t>
            </w:r>
            <w:r w:rsidRPr="000F731F">
              <w:rPr>
                <w:spacing w:val="-1"/>
                <w:sz w:val="24"/>
                <w:szCs w:val="24"/>
              </w:rPr>
              <w:t>a</w:t>
            </w:r>
            <w:r w:rsidRPr="000F731F">
              <w:rPr>
                <w:sz w:val="24"/>
                <w:szCs w:val="24"/>
              </w:rPr>
              <w:t>tab</w:t>
            </w:r>
            <w:r w:rsidRPr="000F731F">
              <w:rPr>
                <w:spacing w:val="-1"/>
                <w:sz w:val="24"/>
                <w:szCs w:val="24"/>
              </w:rPr>
              <w:t>a</w:t>
            </w:r>
            <w:r w:rsidRPr="000F731F">
              <w:rPr>
                <w:sz w:val="24"/>
                <w:szCs w:val="24"/>
              </w:rPr>
              <w:t>s</w:t>
            </w:r>
            <w:r w:rsidRPr="000F731F">
              <w:rPr>
                <w:spacing w:val="-1"/>
                <w:sz w:val="24"/>
                <w:szCs w:val="24"/>
              </w:rPr>
              <w:t>e</w:t>
            </w:r>
            <w:r w:rsidRPr="000F731F">
              <w:rPr>
                <w:sz w:val="24"/>
                <w:szCs w:val="24"/>
              </w:rPr>
              <w:t>.</w:t>
            </w:r>
          </w:p>
        </w:tc>
        <w:tc>
          <w:tcPr>
            <w:tcW w:w="991" w:type="dxa"/>
          </w:tcPr>
          <w:p w14:paraId="5B2453A2" w14:textId="77777777" w:rsidR="00BF6BF8" w:rsidRPr="000F731F" w:rsidRDefault="00BF6BF8">
            <w:pPr>
              <w:spacing w:line="200" w:lineRule="exact"/>
              <w:rPr>
                <w:sz w:val="24"/>
                <w:szCs w:val="24"/>
              </w:rPr>
            </w:pPr>
          </w:p>
          <w:p w14:paraId="1BA95C13" w14:textId="77777777" w:rsidR="00BF6BF8" w:rsidRPr="000F731F" w:rsidRDefault="00BF6BF8">
            <w:pPr>
              <w:spacing w:line="200" w:lineRule="exact"/>
              <w:rPr>
                <w:sz w:val="24"/>
                <w:szCs w:val="24"/>
              </w:rPr>
            </w:pPr>
          </w:p>
          <w:p w14:paraId="4B3DFFCC" w14:textId="77777777" w:rsidR="00BF6BF8" w:rsidRPr="000F731F" w:rsidRDefault="00BF6BF8">
            <w:pPr>
              <w:spacing w:line="200" w:lineRule="exact"/>
              <w:rPr>
                <w:sz w:val="24"/>
                <w:szCs w:val="24"/>
              </w:rPr>
            </w:pPr>
          </w:p>
          <w:p w14:paraId="248B061C" w14:textId="77777777" w:rsidR="00BF6BF8" w:rsidRPr="000F731F" w:rsidRDefault="00BF6BF8">
            <w:pPr>
              <w:spacing w:line="200" w:lineRule="exact"/>
              <w:rPr>
                <w:sz w:val="24"/>
                <w:szCs w:val="24"/>
              </w:rPr>
            </w:pPr>
          </w:p>
          <w:p w14:paraId="04762137" w14:textId="77777777" w:rsidR="00BF6BF8" w:rsidRPr="000F731F" w:rsidRDefault="00BF6BF8">
            <w:pPr>
              <w:spacing w:line="200" w:lineRule="exact"/>
              <w:rPr>
                <w:sz w:val="24"/>
                <w:szCs w:val="24"/>
              </w:rPr>
            </w:pPr>
          </w:p>
          <w:p w14:paraId="42E4E192" w14:textId="77777777" w:rsidR="00BF6BF8" w:rsidRPr="000F731F" w:rsidRDefault="00BF6BF8">
            <w:pPr>
              <w:spacing w:before="15" w:line="220" w:lineRule="exact"/>
              <w:rPr>
                <w:sz w:val="24"/>
                <w:szCs w:val="24"/>
              </w:rPr>
            </w:pPr>
          </w:p>
          <w:p w14:paraId="61AE666B" w14:textId="77777777" w:rsidR="00BF6BF8" w:rsidRPr="000F731F" w:rsidRDefault="00BA7661">
            <w:pPr>
              <w:ind w:left="162"/>
              <w:rPr>
                <w:sz w:val="24"/>
                <w:szCs w:val="24"/>
              </w:rPr>
            </w:pPr>
            <w:r w:rsidRPr="000F731F">
              <w:rPr>
                <w:spacing w:val="1"/>
                <w:sz w:val="24"/>
                <w:szCs w:val="24"/>
              </w:rPr>
              <w:t>P</w:t>
            </w:r>
            <w:r w:rsidRPr="000F731F">
              <w:rPr>
                <w:spacing w:val="-1"/>
                <w:sz w:val="24"/>
                <w:szCs w:val="24"/>
              </w:rPr>
              <w:t>a</w:t>
            </w:r>
            <w:r w:rsidRPr="000F731F">
              <w:rPr>
                <w:sz w:val="24"/>
                <w:szCs w:val="24"/>
              </w:rPr>
              <w:t>ssed</w:t>
            </w:r>
          </w:p>
        </w:tc>
      </w:tr>
      <w:tr w:rsidR="00866110" w:rsidRPr="000F731F" w14:paraId="445FD92A" w14:textId="77777777" w:rsidTr="000F731F">
        <w:tc>
          <w:tcPr>
            <w:tcW w:w="806" w:type="dxa"/>
          </w:tcPr>
          <w:p w14:paraId="4E1A6902" w14:textId="77777777" w:rsidR="00866110" w:rsidRPr="000F731F" w:rsidRDefault="00866110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 xml:space="preserve">15 </w:t>
            </w:r>
          </w:p>
        </w:tc>
        <w:tc>
          <w:tcPr>
            <w:tcW w:w="1349" w:type="dxa"/>
          </w:tcPr>
          <w:p w14:paraId="663B5BC0" w14:textId="77777777" w:rsidR="00866110" w:rsidRPr="000F731F" w:rsidRDefault="00866110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Edit profile</w:t>
            </w:r>
          </w:p>
        </w:tc>
        <w:tc>
          <w:tcPr>
            <w:tcW w:w="1440" w:type="dxa"/>
            <w:gridSpan w:val="2"/>
          </w:tcPr>
          <w:p w14:paraId="0E3BAF6B" w14:textId="77777777" w:rsidR="00866110" w:rsidRPr="000F731F" w:rsidRDefault="00866110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Edit profile to change user details</w:t>
            </w:r>
          </w:p>
        </w:tc>
        <w:tc>
          <w:tcPr>
            <w:tcW w:w="2520" w:type="dxa"/>
          </w:tcPr>
          <w:p w14:paraId="22C5471B" w14:textId="77777777" w:rsidR="00866110" w:rsidRPr="000F731F" w:rsidRDefault="009D312A" w:rsidP="0086611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Go to user’s home page</w:t>
            </w:r>
            <w:r w:rsidR="00866110" w:rsidRPr="000F731F">
              <w:rPr>
                <w:sz w:val="24"/>
                <w:szCs w:val="24"/>
              </w:rPr>
              <w:t xml:space="preserve"> </w:t>
            </w:r>
          </w:p>
          <w:p w14:paraId="0545A93C" w14:textId="77777777" w:rsidR="00866110" w:rsidRPr="000F731F" w:rsidRDefault="009D312A" w:rsidP="0086611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Click on edit profile</w:t>
            </w:r>
          </w:p>
          <w:p w14:paraId="5C7A0EC7" w14:textId="77777777" w:rsidR="009D312A" w:rsidRPr="000F731F" w:rsidRDefault="009D312A" w:rsidP="0086611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 xml:space="preserve">Enter the new field values. </w:t>
            </w:r>
          </w:p>
          <w:p w14:paraId="5195DA09" w14:textId="77777777" w:rsidR="009D312A" w:rsidRPr="000F731F" w:rsidRDefault="009D312A" w:rsidP="009D31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Click on submit</w:t>
            </w:r>
          </w:p>
        </w:tc>
        <w:tc>
          <w:tcPr>
            <w:tcW w:w="1530" w:type="dxa"/>
          </w:tcPr>
          <w:p w14:paraId="7CDA5AC4" w14:textId="77777777" w:rsidR="00866110" w:rsidRPr="000F731F" w:rsidRDefault="009D312A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Enter the username, email id, first name, last name</w:t>
            </w:r>
          </w:p>
        </w:tc>
        <w:tc>
          <w:tcPr>
            <w:tcW w:w="1710" w:type="dxa"/>
          </w:tcPr>
          <w:p w14:paraId="5FD906B0" w14:textId="77777777" w:rsidR="00866110" w:rsidRPr="000F731F" w:rsidRDefault="009D312A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The profile details will be modified and saved to the database.</w:t>
            </w:r>
          </w:p>
        </w:tc>
        <w:tc>
          <w:tcPr>
            <w:tcW w:w="991" w:type="dxa"/>
          </w:tcPr>
          <w:p w14:paraId="23E286F3" w14:textId="77777777" w:rsidR="00866110" w:rsidRPr="000F731F" w:rsidRDefault="009D312A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Passed.</w:t>
            </w:r>
          </w:p>
        </w:tc>
      </w:tr>
      <w:tr w:rsidR="00866110" w:rsidRPr="000F731F" w14:paraId="0F9A6304" w14:textId="77777777" w:rsidTr="000F731F">
        <w:tc>
          <w:tcPr>
            <w:tcW w:w="806" w:type="dxa"/>
          </w:tcPr>
          <w:p w14:paraId="2C1B05A3" w14:textId="77777777" w:rsidR="00866110" w:rsidRPr="000F731F" w:rsidRDefault="009D312A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16</w:t>
            </w:r>
          </w:p>
        </w:tc>
        <w:tc>
          <w:tcPr>
            <w:tcW w:w="1349" w:type="dxa"/>
          </w:tcPr>
          <w:p w14:paraId="23B40ED7" w14:textId="77777777" w:rsidR="00866110" w:rsidRPr="000F731F" w:rsidRDefault="009D312A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View Notifications</w:t>
            </w:r>
          </w:p>
        </w:tc>
        <w:tc>
          <w:tcPr>
            <w:tcW w:w="1440" w:type="dxa"/>
            <w:gridSpan w:val="2"/>
          </w:tcPr>
          <w:p w14:paraId="4DAA12AA" w14:textId="77777777" w:rsidR="00866110" w:rsidRPr="000F731F" w:rsidRDefault="009D312A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View notifications of meeting invites/updates</w:t>
            </w:r>
          </w:p>
        </w:tc>
        <w:tc>
          <w:tcPr>
            <w:tcW w:w="2520" w:type="dxa"/>
          </w:tcPr>
          <w:p w14:paraId="109AE551" w14:textId="77777777" w:rsidR="00866110" w:rsidRPr="000F731F" w:rsidRDefault="009D312A" w:rsidP="009D312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Click on the notifications menu.</w:t>
            </w:r>
          </w:p>
          <w:p w14:paraId="215C1AEF" w14:textId="77777777" w:rsidR="009D312A" w:rsidRPr="000F731F" w:rsidRDefault="00BA7661" w:rsidP="00BA766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Click on notification to accept or decline.</w:t>
            </w:r>
          </w:p>
        </w:tc>
        <w:tc>
          <w:tcPr>
            <w:tcW w:w="1530" w:type="dxa"/>
          </w:tcPr>
          <w:p w14:paraId="658219BD" w14:textId="77777777" w:rsidR="00866110" w:rsidRPr="000F731F" w:rsidRDefault="009D312A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Click on the notifications menu to view the meeting notifications</w:t>
            </w:r>
          </w:p>
        </w:tc>
        <w:tc>
          <w:tcPr>
            <w:tcW w:w="1710" w:type="dxa"/>
          </w:tcPr>
          <w:p w14:paraId="4B225C79" w14:textId="77777777" w:rsidR="00866110" w:rsidRPr="000F731F" w:rsidRDefault="009D312A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Whenever a new meeting is scheduled, notifications are received</w:t>
            </w:r>
          </w:p>
        </w:tc>
        <w:tc>
          <w:tcPr>
            <w:tcW w:w="991" w:type="dxa"/>
          </w:tcPr>
          <w:p w14:paraId="00426E9E" w14:textId="77777777" w:rsidR="00866110" w:rsidRPr="000F731F" w:rsidRDefault="009D312A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Passed</w:t>
            </w:r>
          </w:p>
        </w:tc>
      </w:tr>
      <w:tr w:rsidR="00866110" w:rsidRPr="000F731F" w14:paraId="4290B39E" w14:textId="77777777" w:rsidTr="000F731F">
        <w:tc>
          <w:tcPr>
            <w:tcW w:w="806" w:type="dxa"/>
          </w:tcPr>
          <w:p w14:paraId="30D54C19" w14:textId="77777777" w:rsidR="00866110" w:rsidRPr="000F731F" w:rsidRDefault="009D312A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17</w:t>
            </w:r>
          </w:p>
        </w:tc>
        <w:tc>
          <w:tcPr>
            <w:tcW w:w="1349" w:type="dxa"/>
          </w:tcPr>
          <w:p w14:paraId="01D53368" w14:textId="77777777" w:rsidR="00866110" w:rsidRPr="000F731F" w:rsidRDefault="00BA7661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 xml:space="preserve"> View meeting details</w:t>
            </w:r>
          </w:p>
        </w:tc>
        <w:tc>
          <w:tcPr>
            <w:tcW w:w="1440" w:type="dxa"/>
            <w:gridSpan w:val="2"/>
          </w:tcPr>
          <w:p w14:paraId="6B21DE0B" w14:textId="77777777" w:rsidR="00866110" w:rsidRPr="000F731F" w:rsidRDefault="00BA7661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View individual meeting details by clicking on the particular meeting name.</w:t>
            </w:r>
          </w:p>
        </w:tc>
        <w:tc>
          <w:tcPr>
            <w:tcW w:w="2520" w:type="dxa"/>
          </w:tcPr>
          <w:p w14:paraId="0D502DDC" w14:textId="77777777" w:rsidR="00866110" w:rsidRPr="000F731F" w:rsidRDefault="00BA7661" w:rsidP="00BA766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Go to user’s homepage.</w:t>
            </w:r>
          </w:p>
          <w:p w14:paraId="57FBFDA7" w14:textId="77777777" w:rsidR="00BA7661" w:rsidRPr="000F731F" w:rsidRDefault="00BA7661" w:rsidP="00BA766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 xml:space="preserve">Click on meetings </w:t>
            </w:r>
            <w:r w:rsidRPr="000F731F">
              <w:rPr>
                <w:sz w:val="24"/>
                <w:szCs w:val="24"/>
              </w:rPr>
              <w:sym w:font="Wingdings" w:char="F0E0"/>
            </w:r>
            <w:r w:rsidRPr="000F731F">
              <w:rPr>
                <w:sz w:val="24"/>
                <w:szCs w:val="24"/>
              </w:rPr>
              <w:t xml:space="preserve"> My meetings </w:t>
            </w:r>
            <w:r w:rsidRPr="000F731F">
              <w:rPr>
                <w:sz w:val="24"/>
                <w:szCs w:val="24"/>
              </w:rPr>
              <w:sym w:font="Wingdings" w:char="F0E0"/>
            </w:r>
            <w:r w:rsidRPr="000F731F">
              <w:rPr>
                <w:sz w:val="24"/>
                <w:szCs w:val="24"/>
              </w:rPr>
              <w:t xml:space="preserve"> meeting name.</w:t>
            </w:r>
          </w:p>
          <w:p w14:paraId="793EDA5D" w14:textId="77777777" w:rsidR="00BA7661" w:rsidRPr="000F731F" w:rsidRDefault="00BA7661" w:rsidP="00BA766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 xml:space="preserve">The meeting details are displayed. </w:t>
            </w:r>
          </w:p>
        </w:tc>
        <w:tc>
          <w:tcPr>
            <w:tcW w:w="1530" w:type="dxa"/>
          </w:tcPr>
          <w:p w14:paraId="7B4C14CC" w14:textId="77777777" w:rsidR="00866110" w:rsidRPr="000F731F" w:rsidRDefault="00BA7661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On clicking the meeting name, the details of that meeting are displayed.</w:t>
            </w:r>
          </w:p>
        </w:tc>
        <w:tc>
          <w:tcPr>
            <w:tcW w:w="1710" w:type="dxa"/>
          </w:tcPr>
          <w:p w14:paraId="30C6CF6B" w14:textId="77777777" w:rsidR="00866110" w:rsidRPr="000F731F" w:rsidRDefault="00BA7661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The meeting details are displayed for that particular meeting</w:t>
            </w:r>
          </w:p>
        </w:tc>
        <w:tc>
          <w:tcPr>
            <w:tcW w:w="991" w:type="dxa"/>
          </w:tcPr>
          <w:p w14:paraId="561018B5" w14:textId="77777777" w:rsidR="00866110" w:rsidRPr="000F731F" w:rsidRDefault="00BA7661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Passed</w:t>
            </w:r>
          </w:p>
        </w:tc>
      </w:tr>
      <w:tr w:rsidR="00866110" w:rsidRPr="000F731F" w14:paraId="3F39CD59" w14:textId="77777777" w:rsidTr="000F731F">
        <w:tc>
          <w:tcPr>
            <w:tcW w:w="806" w:type="dxa"/>
          </w:tcPr>
          <w:p w14:paraId="44478266" w14:textId="77777777" w:rsidR="00866110" w:rsidRPr="000F731F" w:rsidRDefault="00BA7661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18</w:t>
            </w:r>
          </w:p>
        </w:tc>
        <w:tc>
          <w:tcPr>
            <w:tcW w:w="1349" w:type="dxa"/>
          </w:tcPr>
          <w:p w14:paraId="06626045" w14:textId="77777777" w:rsidR="00866110" w:rsidRPr="000F731F" w:rsidRDefault="00BA7661" w:rsidP="00BA7661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Cancel meeting</w:t>
            </w:r>
          </w:p>
        </w:tc>
        <w:tc>
          <w:tcPr>
            <w:tcW w:w="1440" w:type="dxa"/>
            <w:gridSpan w:val="2"/>
          </w:tcPr>
          <w:p w14:paraId="0713E90C" w14:textId="77777777" w:rsidR="00866110" w:rsidRPr="000F731F" w:rsidRDefault="00BA7661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Cancel a meeting after its scheduled</w:t>
            </w:r>
          </w:p>
        </w:tc>
        <w:tc>
          <w:tcPr>
            <w:tcW w:w="2520" w:type="dxa"/>
          </w:tcPr>
          <w:p w14:paraId="21E02AC2" w14:textId="77777777" w:rsidR="00866110" w:rsidRPr="000F731F" w:rsidRDefault="00BA7661" w:rsidP="00BA766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 xml:space="preserve">Go to Meetings </w:t>
            </w:r>
            <w:r w:rsidRPr="000F731F">
              <w:rPr>
                <w:sz w:val="24"/>
                <w:szCs w:val="24"/>
              </w:rPr>
              <w:sym w:font="Wingdings" w:char="F0E0"/>
            </w:r>
            <w:r w:rsidRPr="000F731F">
              <w:rPr>
                <w:sz w:val="24"/>
                <w:szCs w:val="24"/>
              </w:rPr>
              <w:t xml:space="preserve"> My meetings</w:t>
            </w:r>
          </w:p>
          <w:p w14:paraId="2FD50D33" w14:textId="77777777" w:rsidR="00BA7661" w:rsidRPr="000F731F" w:rsidRDefault="00BA7661" w:rsidP="00BA766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Select meeting name</w:t>
            </w:r>
          </w:p>
          <w:p w14:paraId="1B682443" w14:textId="77777777" w:rsidR="00BA7661" w:rsidRPr="000F731F" w:rsidRDefault="00BA7661" w:rsidP="00BA766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Click on cancel</w:t>
            </w:r>
          </w:p>
        </w:tc>
        <w:tc>
          <w:tcPr>
            <w:tcW w:w="1530" w:type="dxa"/>
          </w:tcPr>
          <w:p w14:paraId="0543E3CD" w14:textId="77777777" w:rsidR="00866110" w:rsidRPr="000F731F" w:rsidRDefault="00BA7661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Select the meeting to be cancelled.</w:t>
            </w:r>
          </w:p>
        </w:tc>
        <w:tc>
          <w:tcPr>
            <w:tcW w:w="1710" w:type="dxa"/>
          </w:tcPr>
          <w:p w14:paraId="1886F190" w14:textId="77777777" w:rsidR="00866110" w:rsidRPr="000F731F" w:rsidRDefault="00BA7661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The particular meeting which is selected will be cancelled and removed from the database.</w:t>
            </w:r>
          </w:p>
        </w:tc>
        <w:tc>
          <w:tcPr>
            <w:tcW w:w="991" w:type="dxa"/>
          </w:tcPr>
          <w:p w14:paraId="0BEDDCBC" w14:textId="77777777" w:rsidR="00866110" w:rsidRPr="000F731F" w:rsidRDefault="00BA7661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Passed</w:t>
            </w:r>
          </w:p>
        </w:tc>
      </w:tr>
      <w:tr w:rsidR="00866110" w:rsidRPr="000F731F" w14:paraId="6D2BF58B" w14:textId="77777777" w:rsidTr="000F731F">
        <w:tc>
          <w:tcPr>
            <w:tcW w:w="806" w:type="dxa"/>
          </w:tcPr>
          <w:p w14:paraId="278799E3" w14:textId="77777777" w:rsidR="00866110" w:rsidRPr="000F731F" w:rsidRDefault="00BA7661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19</w:t>
            </w:r>
          </w:p>
        </w:tc>
        <w:tc>
          <w:tcPr>
            <w:tcW w:w="1349" w:type="dxa"/>
          </w:tcPr>
          <w:p w14:paraId="1827690B" w14:textId="77777777" w:rsidR="00866110" w:rsidRPr="000F731F" w:rsidRDefault="00BA7661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Withdraw meeting</w:t>
            </w:r>
          </w:p>
        </w:tc>
        <w:tc>
          <w:tcPr>
            <w:tcW w:w="1440" w:type="dxa"/>
            <w:gridSpan w:val="2"/>
          </w:tcPr>
          <w:p w14:paraId="3AF57ABA" w14:textId="77777777" w:rsidR="00866110" w:rsidRPr="000F731F" w:rsidRDefault="00BA7661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Withdraw from a meeting after its scheduled</w:t>
            </w:r>
          </w:p>
        </w:tc>
        <w:tc>
          <w:tcPr>
            <w:tcW w:w="2520" w:type="dxa"/>
          </w:tcPr>
          <w:p w14:paraId="76720018" w14:textId="77777777" w:rsidR="00BA7661" w:rsidRPr="000F731F" w:rsidRDefault="00BA7661" w:rsidP="00BA766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 xml:space="preserve">Go to Meetings </w:t>
            </w:r>
            <w:r w:rsidRPr="000F731F">
              <w:rPr>
                <w:sz w:val="24"/>
                <w:szCs w:val="24"/>
              </w:rPr>
              <w:sym w:font="Wingdings" w:char="F0E0"/>
            </w:r>
            <w:r w:rsidRPr="000F731F">
              <w:rPr>
                <w:sz w:val="24"/>
                <w:szCs w:val="24"/>
              </w:rPr>
              <w:t xml:space="preserve"> My meetings</w:t>
            </w:r>
          </w:p>
          <w:p w14:paraId="0E7A8059" w14:textId="77777777" w:rsidR="00BA7661" w:rsidRPr="000F731F" w:rsidRDefault="00BA7661" w:rsidP="00BA766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Select meeting name</w:t>
            </w:r>
          </w:p>
          <w:p w14:paraId="0C9A91E7" w14:textId="77777777" w:rsidR="00866110" w:rsidRPr="000F731F" w:rsidRDefault="00BA7661" w:rsidP="00BA766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Click on withdraw</w:t>
            </w:r>
          </w:p>
        </w:tc>
        <w:tc>
          <w:tcPr>
            <w:tcW w:w="1530" w:type="dxa"/>
          </w:tcPr>
          <w:p w14:paraId="20DC0DE8" w14:textId="77777777" w:rsidR="00866110" w:rsidRPr="000F731F" w:rsidRDefault="00BA7661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Select the meeting to be withdrawn from.</w:t>
            </w:r>
          </w:p>
        </w:tc>
        <w:tc>
          <w:tcPr>
            <w:tcW w:w="1710" w:type="dxa"/>
          </w:tcPr>
          <w:p w14:paraId="350E3F98" w14:textId="77777777" w:rsidR="00866110" w:rsidRPr="000F731F" w:rsidRDefault="00BA7661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The particular meeting which is selected will be withdrawn from and the participant is removed from the meeting</w:t>
            </w:r>
          </w:p>
        </w:tc>
        <w:tc>
          <w:tcPr>
            <w:tcW w:w="991" w:type="dxa"/>
          </w:tcPr>
          <w:p w14:paraId="7EAA7A8A" w14:textId="77777777" w:rsidR="00866110" w:rsidRPr="000F731F" w:rsidRDefault="00BA7661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Passed</w:t>
            </w:r>
          </w:p>
        </w:tc>
      </w:tr>
      <w:tr w:rsidR="00866110" w:rsidRPr="000F731F" w14:paraId="562E4326" w14:textId="77777777" w:rsidTr="000F731F">
        <w:tc>
          <w:tcPr>
            <w:tcW w:w="806" w:type="dxa"/>
          </w:tcPr>
          <w:p w14:paraId="4A77C79D" w14:textId="77777777" w:rsidR="00866110" w:rsidRPr="000F731F" w:rsidRDefault="00BA7661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>20</w:t>
            </w:r>
          </w:p>
        </w:tc>
        <w:tc>
          <w:tcPr>
            <w:tcW w:w="1349" w:type="dxa"/>
          </w:tcPr>
          <w:p w14:paraId="70319E16" w14:textId="77777777" w:rsidR="00866110" w:rsidRPr="000F731F" w:rsidRDefault="004A25B2" w:rsidP="004A25B2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 xml:space="preserve">Prompt the user with </w:t>
            </w:r>
            <w:r w:rsidRPr="000F731F">
              <w:rPr>
                <w:sz w:val="24"/>
                <w:szCs w:val="24"/>
              </w:rPr>
              <w:lastRenderedPageBreak/>
              <w:t>email notifications</w:t>
            </w:r>
          </w:p>
        </w:tc>
        <w:tc>
          <w:tcPr>
            <w:tcW w:w="1440" w:type="dxa"/>
            <w:gridSpan w:val="2"/>
          </w:tcPr>
          <w:p w14:paraId="3A8A99D8" w14:textId="77777777" w:rsidR="00866110" w:rsidRPr="000F731F" w:rsidRDefault="004A25B2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lastRenderedPageBreak/>
              <w:t xml:space="preserve">Send an email to </w:t>
            </w:r>
            <w:proofErr w:type="spellStart"/>
            <w:r w:rsidR="00246FDA" w:rsidRPr="000F731F">
              <w:rPr>
                <w:sz w:val="24"/>
                <w:szCs w:val="24"/>
              </w:rPr>
              <w:lastRenderedPageBreak/>
              <w:t>meetme</w:t>
            </w:r>
            <w:proofErr w:type="spellEnd"/>
            <w:r w:rsidR="00246FDA" w:rsidRPr="000F731F">
              <w:rPr>
                <w:sz w:val="24"/>
                <w:szCs w:val="24"/>
              </w:rPr>
              <w:t xml:space="preserve"> user for viewing the notifications</w:t>
            </w:r>
            <w:r w:rsidR="00BE2A84">
              <w:rPr>
                <w:sz w:val="24"/>
                <w:szCs w:val="24"/>
              </w:rPr>
              <w:t>.</w:t>
            </w:r>
          </w:p>
        </w:tc>
        <w:tc>
          <w:tcPr>
            <w:tcW w:w="2520" w:type="dxa"/>
          </w:tcPr>
          <w:p w14:paraId="723CC404" w14:textId="77777777" w:rsidR="00246FDA" w:rsidRPr="000F731F" w:rsidRDefault="00246FDA" w:rsidP="00246FD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lastRenderedPageBreak/>
              <w:t>Login to email.</w:t>
            </w:r>
          </w:p>
          <w:p w14:paraId="2038B169" w14:textId="77777777" w:rsidR="00866110" w:rsidRPr="000F731F" w:rsidRDefault="00246FDA" w:rsidP="00246FDA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14:paraId="39FAC89C" w14:textId="77777777" w:rsidR="00866110" w:rsidRPr="000F731F" w:rsidRDefault="00BE2A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Meetme</w:t>
            </w:r>
            <w:proofErr w:type="spellEnd"/>
            <w:r>
              <w:rPr>
                <w:sz w:val="24"/>
                <w:szCs w:val="24"/>
              </w:rPr>
              <w:t xml:space="preserve"> users who </w:t>
            </w:r>
            <w:r>
              <w:rPr>
                <w:sz w:val="24"/>
                <w:szCs w:val="24"/>
              </w:rPr>
              <w:lastRenderedPageBreak/>
              <w:t>are a part of the meeting will receive an email notifying them that they have been added to the meeting.</w:t>
            </w:r>
          </w:p>
        </w:tc>
        <w:tc>
          <w:tcPr>
            <w:tcW w:w="1710" w:type="dxa"/>
          </w:tcPr>
          <w:p w14:paraId="64EEDCBD" w14:textId="77777777" w:rsidR="00866110" w:rsidRPr="000F731F" w:rsidRDefault="00BE2A84" w:rsidP="00BE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Email </w:t>
            </w:r>
            <w:r w:rsidR="00246FDA" w:rsidRPr="000F731F">
              <w:rPr>
                <w:sz w:val="24"/>
                <w:szCs w:val="24"/>
              </w:rPr>
              <w:t xml:space="preserve">Notifications </w:t>
            </w:r>
            <w:r w:rsidR="00246FDA" w:rsidRPr="000F731F">
              <w:rPr>
                <w:sz w:val="24"/>
                <w:szCs w:val="24"/>
              </w:rPr>
              <w:lastRenderedPageBreak/>
              <w:t xml:space="preserve">are received </w:t>
            </w:r>
            <w:r w:rsidR="00C44B91" w:rsidRPr="000F731F">
              <w:rPr>
                <w:sz w:val="24"/>
                <w:szCs w:val="24"/>
              </w:rPr>
              <w:t>when</w:t>
            </w:r>
            <w:r>
              <w:rPr>
                <w:sz w:val="24"/>
                <w:szCs w:val="24"/>
              </w:rPr>
              <w:t xml:space="preserve"> a new meeting is created with the users as participants.</w:t>
            </w:r>
          </w:p>
        </w:tc>
        <w:tc>
          <w:tcPr>
            <w:tcW w:w="991" w:type="dxa"/>
          </w:tcPr>
          <w:p w14:paraId="3A973738" w14:textId="77777777" w:rsidR="00866110" w:rsidRPr="000F731F" w:rsidRDefault="00C44B91">
            <w:pPr>
              <w:rPr>
                <w:sz w:val="24"/>
                <w:szCs w:val="24"/>
              </w:rPr>
            </w:pPr>
            <w:r w:rsidRPr="000F731F">
              <w:rPr>
                <w:sz w:val="24"/>
                <w:szCs w:val="24"/>
              </w:rPr>
              <w:lastRenderedPageBreak/>
              <w:t>Passed</w:t>
            </w:r>
          </w:p>
        </w:tc>
      </w:tr>
      <w:tr w:rsidR="00866110" w:rsidRPr="000F731F" w14:paraId="70F31F0E" w14:textId="77777777" w:rsidTr="000F731F">
        <w:tc>
          <w:tcPr>
            <w:tcW w:w="806" w:type="dxa"/>
          </w:tcPr>
          <w:p w14:paraId="47D2E08C" w14:textId="77777777" w:rsidR="00866110" w:rsidRPr="000F731F" w:rsidRDefault="00BE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21</w:t>
            </w:r>
          </w:p>
        </w:tc>
        <w:tc>
          <w:tcPr>
            <w:tcW w:w="1349" w:type="dxa"/>
          </w:tcPr>
          <w:p w14:paraId="7FFD293B" w14:textId="77777777" w:rsidR="00866110" w:rsidRPr="000F731F" w:rsidRDefault="00BE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 Email Meeting Invite</w:t>
            </w:r>
          </w:p>
        </w:tc>
        <w:tc>
          <w:tcPr>
            <w:tcW w:w="1440" w:type="dxa"/>
            <w:gridSpan w:val="2"/>
          </w:tcPr>
          <w:p w14:paraId="2E23BC7D" w14:textId="77777777" w:rsidR="00866110" w:rsidRPr="000F731F" w:rsidRDefault="00BE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has the ability to accept an invite to a meeting </w:t>
            </w:r>
            <w:r w:rsidR="00B376A1">
              <w:rPr>
                <w:sz w:val="24"/>
                <w:szCs w:val="24"/>
              </w:rPr>
              <w:t>from the notification email.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</w:tcPr>
          <w:p w14:paraId="2C02CB39" w14:textId="77777777" w:rsidR="00866110" w:rsidRDefault="00B376A1" w:rsidP="00B376A1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Notification email.</w:t>
            </w:r>
          </w:p>
          <w:p w14:paraId="023B0BF3" w14:textId="77777777" w:rsidR="00B376A1" w:rsidRPr="00B376A1" w:rsidRDefault="00B376A1" w:rsidP="00B376A1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accept</w:t>
            </w:r>
          </w:p>
        </w:tc>
        <w:tc>
          <w:tcPr>
            <w:tcW w:w="1530" w:type="dxa"/>
          </w:tcPr>
          <w:p w14:paraId="2E460C45" w14:textId="77777777" w:rsidR="00866110" w:rsidRPr="000F731F" w:rsidRDefault="00B376A1" w:rsidP="00B37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redirected to the </w:t>
            </w:r>
            <w:proofErr w:type="spellStart"/>
            <w:r>
              <w:rPr>
                <w:sz w:val="24"/>
                <w:szCs w:val="24"/>
              </w:rPr>
              <w:t>meetme</w:t>
            </w:r>
            <w:proofErr w:type="spellEnd"/>
            <w:r>
              <w:rPr>
                <w:sz w:val="24"/>
                <w:szCs w:val="24"/>
              </w:rPr>
              <w:t xml:space="preserve"> homepage.</w:t>
            </w:r>
          </w:p>
        </w:tc>
        <w:tc>
          <w:tcPr>
            <w:tcW w:w="1710" w:type="dxa"/>
          </w:tcPr>
          <w:p w14:paraId="5051863D" w14:textId="77777777" w:rsidR="00866110" w:rsidRPr="000F731F" w:rsidRDefault="00B376A1" w:rsidP="00B37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successfully redirected to the </w:t>
            </w:r>
            <w:proofErr w:type="spellStart"/>
            <w:r>
              <w:rPr>
                <w:sz w:val="24"/>
                <w:szCs w:val="24"/>
              </w:rPr>
              <w:t>meetme</w:t>
            </w:r>
            <w:proofErr w:type="spellEnd"/>
            <w:r>
              <w:rPr>
                <w:sz w:val="24"/>
                <w:szCs w:val="24"/>
              </w:rPr>
              <w:t xml:space="preserve"> homepage </w:t>
            </w:r>
          </w:p>
        </w:tc>
        <w:tc>
          <w:tcPr>
            <w:tcW w:w="991" w:type="dxa"/>
          </w:tcPr>
          <w:p w14:paraId="6297B477" w14:textId="77777777" w:rsidR="00866110" w:rsidRPr="000F731F" w:rsidRDefault="00B37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866110" w:rsidRPr="000F731F" w14:paraId="59B30030" w14:textId="77777777" w:rsidTr="000F731F">
        <w:tc>
          <w:tcPr>
            <w:tcW w:w="806" w:type="dxa"/>
          </w:tcPr>
          <w:p w14:paraId="39FB5685" w14:textId="77777777" w:rsidR="00866110" w:rsidRPr="000F731F" w:rsidRDefault="00B37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349" w:type="dxa"/>
          </w:tcPr>
          <w:p w14:paraId="7A32FEA9" w14:textId="77777777" w:rsidR="00866110" w:rsidRPr="000F731F" w:rsidRDefault="00B37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</w:t>
            </w:r>
            <w:r>
              <w:rPr>
                <w:sz w:val="24"/>
                <w:szCs w:val="24"/>
              </w:rPr>
              <w:t xml:space="preserve"> Email Meeting Invite</w:t>
            </w:r>
          </w:p>
        </w:tc>
        <w:tc>
          <w:tcPr>
            <w:tcW w:w="1440" w:type="dxa"/>
            <w:gridSpan w:val="2"/>
          </w:tcPr>
          <w:p w14:paraId="11608B24" w14:textId="77777777" w:rsidR="00866110" w:rsidRPr="000F731F" w:rsidRDefault="00B376A1" w:rsidP="00B37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has the ability to </w:t>
            </w:r>
            <w:r>
              <w:rPr>
                <w:sz w:val="24"/>
                <w:szCs w:val="24"/>
              </w:rPr>
              <w:t>reject</w:t>
            </w:r>
            <w:r>
              <w:rPr>
                <w:sz w:val="24"/>
                <w:szCs w:val="24"/>
              </w:rPr>
              <w:t xml:space="preserve"> an invite to a meeting from the notification email.</w:t>
            </w:r>
          </w:p>
        </w:tc>
        <w:tc>
          <w:tcPr>
            <w:tcW w:w="2520" w:type="dxa"/>
          </w:tcPr>
          <w:p w14:paraId="3FC68D5D" w14:textId="77777777" w:rsidR="00B376A1" w:rsidRDefault="00B376A1" w:rsidP="00B376A1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Notification email.</w:t>
            </w:r>
          </w:p>
          <w:p w14:paraId="3F2A05D9" w14:textId="77777777" w:rsidR="00866110" w:rsidRPr="00B376A1" w:rsidRDefault="00B376A1" w:rsidP="00B376A1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376A1">
              <w:rPr>
                <w:sz w:val="24"/>
                <w:szCs w:val="24"/>
              </w:rPr>
              <w:t xml:space="preserve">Click on </w:t>
            </w:r>
            <w:r>
              <w:rPr>
                <w:sz w:val="24"/>
                <w:szCs w:val="24"/>
              </w:rPr>
              <w:t>reject</w:t>
            </w:r>
          </w:p>
        </w:tc>
        <w:tc>
          <w:tcPr>
            <w:tcW w:w="1530" w:type="dxa"/>
          </w:tcPr>
          <w:p w14:paraId="4A2F203C" w14:textId="77777777" w:rsidR="00866110" w:rsidRPr="000F731F" w:rsidRDefault="00B376A1" w:rsidP="00B37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re</w:t>
            </w:r>
            <w:r>
              <w:rPr>
                <w:sz w:val="24"/>
                <w:szCs w:val="24"/>
              </w:rPr>
              <w:t xml:space="preserve">directed to the </w:t>
            </w:r>
            <w:proofErr w:type="spellStart"/>
            <w:r>
              <w:rPr>
                <w:sz w:val="24"/>
                <w:szCs w:val="24"/>
              </w:rPr>
              <w:t>meetme</w:t>
            </w:r>
            <w:proofErr w:type="spellEnd"/>
            <w:r>
              <w:rPr>
                <w:sz w:val="24"/>
                <w:szCs w:val="24"/>
              </w:rPr>
              <w:t xml:space="preserve"> homepage.</w:t>
            </w:r>
          </w:p>
        </w:tc>
        <w:tc>
          <w:tcPr>
            <w:tcW w:w="1710" w:type="dxa"/>
          </w:tcPr>
          <w:p w14:paraId="0CF485CD" w14:textId="77777777" w:rsidR="00866110" w:rsidRPr="000F731F" w:rsidRDefault="00B376A1" w:rsidP="00B37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redirected to the homepage. </w:t>
            </w:r>
          </w:p>
        </w:tc>
        <w:tc>
          <w:tcPr>
            <w:tcW w:w="991" w:type="dxa"/>
          </w:tcPr>
          <w:p w14:paraId="1BBDC172" w14:textId="77777777" w:rsidR="00866110" w:rsidRPr="000F731F" w:rsidRDefault="00B37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866110" w:rsidRPr="000F731F" w14:paraId="13378A0C" w14:textId="77777777" w:rsidTr="005B6F63">
        <w:trPr>
          <w:trHeight w:val="4986"/>
        </w:trPr>
        <w:tc>
          <w:tcPr>
            <w:tcW w:w="806" w:type="dxa"/>
          </w:tcPr>
          <w:p w14:paraId="431B201B" w14:textId="77777777" w:rsidR="00866110" w:rsidRPr="000F731F" w:rsidRDefault="00B37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349" w:type="dxa"/>
          </w:tcPr>
          <w:p w14:paraId="02AB9084" w14:textId="77777777" w:rsidR="00866110" w:rsidRPr="000F731F" w:rsidRDefault="00B37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Connect account </w:t>
            </w:r>
          </w:p>
        </w:tc>
        <w:tc>
          <w:tcPr>
            <w:tcW w:w="1440" w:type="dxa"/>
            <w:gridSpan w:val="2"/>
          </w:tcPr>
          <w:p w14:paraId="0AD3D03A" w14:textId="77777777" w:rsidR="00866110" w:rsidRPr="000F731F" w:rsidRDefault="00B37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has the ability to connect his account with an existing social account</w:t>
            </w:r>
          </w:p>
        </w:tc>
        <w:tc>
          <w:tcPr>
            <w:tcW w:w="2520" w:type="dxa"/>
          </w:tcPr>
          <w:p w14:paraId="7AE8045B" w14:textId="77777777" w:rsidR="00866110" w:rsidRDefault="00B376A1" w:rsidP="00B376A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an account on </w:t>
            </w:r>
            <w:proofErr w:type="spellStart"/>
            <w:r>
              <w:rPr>
                <w:sz w:val="24"/>
                <w:szCs w:val="24"/>
              </w:rPr>
              <w:t>meetme</w:t>
            </w:r>
            <w:proofErr w:type="spellEnd"/>
            <w:r>
              <w:rPr>
                <w:sz w:val="24"/>
                <w:szCs w:val="24"/>
              </w:rPr>
              <w:t xml:space="preserve"> using email address.</w:t>
            </w:r>
          </w:p>
          <w:p w14:paraId="31FC0C3D" w14:textId="77777777" w:rsidR="00B376A1" w:rsidRDefault="00B376A1" w:rsidP="00B376A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profile</w:t>
            </w:r>
          </w:p>
          <w:p w14:paraId="2D6E4E29" w14:textId="77777777" w:rsidR="00B376A1" w:rsidRDefault="00B376A1" w:rsidP="00B376A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connect profile</w:t>
            </w:r>
          </w:p>
          <w:p w14:paraId="7BB9581A" w14:textId="77777777" w:rsidR="00B376A1" w:rsidRDefault="00B376A1" w:rsidP="00B376A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the username of</w:t>
            </w:r>
            <w:r w:rsidR="005B6F63">
              <w:rPr>
                <w:sz w:val="24"/>
                <w:szCs w:val="24"/>
              </w:rPr>
              <w:t xml:space="preserve"> a valid </w:t>
            </w:r>
            <w:proofErr w:type="spellStart"/>
            <w:r w:rsidR="005B6F63">
              <w:rPr>
                <w:sz w:val="24"/>
                <w:szCs w:val="24"/>
              </w:rPr>
              <w:t>meetme</w:t>
            </w:r>
            <w:proofErr w:type="spellEnd"/>
            <w:r>
              <w:rPr>
                <w:sz w:val="24"/>
                <w:szCs w:val="24"/>
              </w:rPr>
              <w:t xml:space="preserve"> the account.</w:t>
            </w:r>
          </w:p>
          <w:p w14:paraId="1075DC27" w14:textId="77777777" w:rsidR="00B376A1" w:rsidRPr="00B376A1" w:rsidRDefault="00B376A1" w:rsidP="005B6F63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148B7DA4" w14:textId="77777777" w:rsidR="00866110" w:rsidRPr="000F731F" w:rsidRDefault="005B6F63" w:rsidP="005B6F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should get an email at the email address linked to the account that he is trying to connect to.</w:t>
            </w:r>
          </w:p>
        </w:tc>
        <w:tc>
          <w:tcPr>
            <w:tcW w:w="1710" w:type="dxa"/>
          </w:tcPr>
          <w:p w14:paraId="465FBC44" w14:textId="77777777" w:rsidR="00866110" w:rsidRPr="000F731F" w:rsidRDefault="005B6F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email is received at the email address linked to the account that the user is trying to connect to.</w:t>
            </w:r>
          </w:p>
        </w:tc>
        <w:tc>
          <w:tcPr>
            <w:tcW w:w="991" w:type="dxa"/>
          </w:tcPr>
          <w:p w14:paraId="61C665AD" w14:textId="77777777" w:rsidR="00866110" w:rsidRPr="000F731F" w:rsidRDefault="005B6F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5B6F63" w:rsidRPr="000F731F" w14:paraId="5FCEBC3C" w14:textId="77777777" w:rsidTr="000F731F">
        <w:tc>
          <w:tcPr>
            <w:tcW w:w="806" w:type="dxa"/>
          </w:tcPr>
          <w:p w14:paraId="54B7ACEC" w14:textId="77777777" w:rsidR="005B6F63" w:rsidRPr="000F731F" w:rsidRDefault="005B6F63" w:rsidP="007461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49" w:type="dxa"/>
          </w:tcPr>
          <w:p w14:paraId="2571CD47" w14:textId="77777777" w:rsidR="005B6F63" w:rsidRPr="000F731F" w:rsidRDefault="005B6F63" w:rsidP="007461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Connect account </w:t>
            </w:r>
          </w:p>
        </w:tc>
        <w:tc>
          <w:tcPr>
            <w:tcW w:w="1440" w:type="dxa"/>
            <w:gridSpan w:val="2"/>
          </w:tcPr>
          <w:p w14:paraId="19DCD3B8" w14:textId="77777777" w:rsidR="005B6F63" w:rsidRPr="000F731F" w:rsidRDefault="005B6F63" w:rsidP="007461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has the ability to connect his account with an existing </w:t>
            </w:r>
            <w:r>
              <w:rPr>
                <w:sz w:val="24"/>
                <w:szCs w:val="24"/>
              </w:rPr>
              <w:lastRenderedPageBreak/>
              <w:t>social account</w:t>
            </w:r>
          </w:p>
        </w:tc>
        <w:tc>
          <w:tcPr>
            <w:tcW w:w="2520" w:type="dxa"/>
          </w:tcPr>
          <w:p w14:paraId="47B2F2CA" w14:textId="77777777" w:rsidR="005B6F63" w:rsidRPr="005B6F63" w:rsidRDefault="005B6F63" w:rsidP="005B6F6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5B6F63">
              <w:rPr>
                <w:sz w:val="24"/>
                <w:szCs w:val="24"/>
              </w:rPr>
              <w:lastRenderedPageBreak/>
              <w:t xml:space="preserve">Create an account on </w:t>
            </w:r>
            <w:proofErr w:type="spellStart"/>
            <w:r w:rsidRPr="005B6F63">
              <w:rPr>
                <w:sz w:val="24"/>
                <w:szCs w:val="24"/>
              </w:rPr>
              <w:t>meetme</w:t>
            </w:r>
            <w:proofErr w:type="spellEnd"/>
            <w:r w:rsidRPr="005B6F63">
              <w:rPr>
                <w:sz w:val="24"/>
                <w:szCs w:val="24"/>
              </w:rPr>
              <w:t xml:space="preserve"> using email address.</w:t>
            </w:r>
          </w:p>
          <w:p w14:paraId="37190B05" w14:textId="77777777" w:rsidR="005B6F63" w:rsidRDefault="005B6F63" w:rsidP="005B6F6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profile</w:t>
            </w:r>
          </w:p>
          <w:p w14:paraId="56C89E46" w14:textId="77777777" w:rsidR="005B6F63" w:rsidRDefault="005B6F63" w:rsidP="005B6F6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connect profile</w:t>
            </w:r>
          </w:p>
          <w:p w14:paraId="696CCD00" w14:textId="77777777" w:rsidR="005B6F63" w:rsidRDefault="005B6F63" w:rsidP="005B6F6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Type the username of an invalid </w:t>
            </w:r>
            <w:proofErr w:type="spellStart"/>
            <w:r>
              <w:rPr>
                <w:sz w:val="24"/>
                <w:szCs w:val="24"/>
              </w:rPr>
              <w:t>meetme</w:t>
            </w:r>
            <w:proofErr w:type="spellEnd"/>
            <w:r>
              <w:rPr>
                <w:sz w:val="24"/>
                <w:szCs w:val="24"/>
              </w:rPr>
              <w:t xml:space="preserve"> account.</w:t>
            </w:r>
          </w:p>
          <w:p w14:paraId="0E017695" w14:textId="77777777" w:rsidR="005B6F63" w:rsidRPr="00B376A1" w:rsidRDefault="005B6F63" w:rsidP="0074613A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692EF616" w14:textId="77777777" w:rsidR="005B6F63" w:rsidRPr="000F731F" w:rsidRDefault="005B6F63" w:rsidP="005B6F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Error message should be displayed indicating that the account that </w:t>
            </w:r>
            <w:r>
              <w:rPr>
                <w:sz w:val="24"/>
                <w:szCs w:val="24"/>
              </w:rPr>
              <w:lastRenderedPageBreak/>
              <w:t>the user is trying to connect to does not exist.</w:t>
            </w:r>
          </w:p>
        </w:tc>
        <w:tc>
          <w:tcPr>
            <w:tcW w:w="1710" w:type="dxa"/>
          </w:tcPr>
          <w:p w14:paraId="49A3A087" w14:textId="77777777" w:rsidR="005B6F63" w:rsidRPr="000F731F" w:rsidRDefault="005B6F63" w:rsidP="007461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Error message ‘No such profile exists’ is displayed</w:t>
            </w:r>
          </w:p>
        </w:tc>
        <w:tc>
          <w:tcPr>
            <w:tcW w:w="991" w:type="dxa"/>
          </w:tcPr>
          <w:p w14:paraId="25524285" w14:textId="77777777" w:rsidR="005B6F63" w:rsidRPr="000F731F" w:rsidRDefault="005B6F63" w:rsidP="007461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5B6F63" w:rsidRPr="000F731F" w14:paraId="31A46DD5" w14:textId="77777777" w:rsidTr="000F731F">
        <w:tc>
          <w:tcPr>
            <w:tcW w:w="806" w:type="dxa"/>
          </w:tcPr>
          <w:p w14:paraId="1918346C" w14:textId="77777777" w:rsidR="005B6F63" w:rsidRPr="000F731F" w:rsidRDefault="005B6F63" w:rsidP="007461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25</w:t>
            </w:r>
          </w:p>
        </w:tc>
        <w:tc>
          <w:tcPr>
            <w:tcW w:w="1349" w:type="dxa"/>
          </w:tcPr>
          <w:p w14:paraId="509FD8EB" w14:textId="77777777" w:rsidR="005B6F63" w:rsidRPr="000F731F" w:rsidRDefault="005B6F63" w:rsidP="007461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Connect account </w:t>
            </w:r>
          </w:p>
        </w:tc>
        <w:tc>
          <w:tcPr>
            <w:tcW w:w="1440" w:type="dxa"/>
            <w:gridSpan w:val="2"/>
          </w:tcPr>
          <w:p w14:paraId="1F51865D" w14:textId="77777777" w:rsidR="005B6F63" w:rsidRPr="000F731F" w:rsidRDefault="005B6F63" w:rsidP="005B6F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has the ability to approve the request to connect his account with an existing </w:t>
            </w:r>
            <w:proofErr w:type="spellStart"/>
            <w:r>
              <w:rPr>
                <w:sz w:val="24"/>
                <w:szCs w:val="24"/>
              </w:rPr>
              <w:t>meetme</w:t>
            </w:r>
            <w:proofErr w:type="spellEnd"/>
            <w:r>
              <w:rPr>
                <w:sz w:val="24"/>
                <w:szCs w:val="24"/>
              </w:rPr>
              <w:t xml:space="preserve"> account</w:t>
            </w:r>
          </w:p>
        </w:tc>
        <w:tc>
          <w:tcPr>
            <w:tcW w:w="2520" w:type="dxa"/>
          </w:tcPr>
          <w:p w14:paraId="159C7335" w14:textId="77777777" w:rsidR="005B6F63" w:rsidRPr="005B6F63" w:rsidRDefault="005B6F63" w:rsidP="005B6F6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</w:t>
            </w:r>
            <w:r w:rsidR="00C74979">
              <w:rPr>
                <w:sz w:val="24"/>
                <w:szCs w:val="24"/>
              </w:rPr>
              <w:t xml:space="preserve">connect request </w:t>
            </w:r>
            <w:r>
              <w:rPr>
                <w:sz w:val="24"/>
                <w:szCs w:val="24"/>
              </w:rPr>
              <w:t xml:space="preserve">email received from </w:t>
            </w:r>
            <w:proofErr w:type="spellStart"/>
            <w:r w:rsidR="00C74979">
              <w:rPr>
                <w:sz w:val="24"/>
                <w:szCs w:val="24"/>
              </w:rPr>
              <w:t>meetme</w:t>
            </w:r>
            <w:proofErr w:type="spellEnd"/>
            <w:r w:rsidR="00C74979">
              <w:rPr>
                <w:sz w:val="24"/>
                <w:szCs w:val="24"/>
              </w:rPr>
              <w:t>.</w:t>
            </w:r>
          </w:p>
          <w:p w14:paraId="2DFC6E6E" w14:textId="77777777" w:rsidR="005B6F63" w:rsidRDefault="00C74979" w:rsidP="005B6F6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accept.</w:t>
            </w:r>
          </w:p>
          <w:p w14:paraId="482531F3" w14:textId="77777777" w:rsidR="005B6F63" w:rsidRPr="00B376A1" w:rsidRDefault="005B6F63" w:rsidP="00C7497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55FA15C3" w14:textId="77777777" w:rsidR="005B6F63" w:rsidRPr="000F731F" w:rsidRDefault="00C74979" w:rsidP="00C749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the meetings from the account that the user is trying to connect to, should be synced with the users account.</w:t>
            </w:r>
          </w:p>
        </w:tc>
        <w:tc>
          <w:tcPr>
            <w:tcW w:w="1710" w:type="dxa"/>
          </w:tcPr>
          <w:p w14:paraId="7621B58D" w14:textId="77777777" w:rsidR="005B6F63" w:rsidRPr="000F731F" w:rsidRDefault="00220C7F" w:rsidP="00220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the meetings from the account that the user is trying to connect to, get synced with his </w:t>
            </w:r>
            <w:proofErr w:type="spellStart"/>
            <w:r>
              <w:rPr>
                <w:sz w:val="24"/>
                <w:szCs w:val="24"/>
              </w:rPr>
              <w:t>meetme</w:t>
            </w:r>
            <w:proofErr w:type="spellEnd"/>
            <w:r>
              <w:rPr>
                <w:sz w:val="24"/>
                <w:szCs w:val="24"/>
              </w:rPr>
              <w:t xml:space="preserve"> account.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063EC8A7" w14:textId="77777777" w:rsidR="005B6F63" w:rsidRPr="000F731F" w:rsidRDefault="005B6F63" w:rsidP="007461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5B6F63" w:rsidRPr="000F731F" w14:paraId="4BB4BE28" w14:textId="77777777" w:rsidTr="000F731F">
        <w:tc>
          <w:tcPr>
            <w:tcW w:w="806" w:type="dxa"/>
          </w:tcPr>
          <w:p w14:paraId="0C1662F1" w14:textId="77777777" w:rsidR="005B6F63" w:rsidRPr="000F731F" w:rsidRDefault="005B6F63">
            <w:pPr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14:paraId="51DE73DE" w14:textId="77777777" w:rsidR="005B6F63" w:rsidRPr="000F731F" w:rsidRDefault="005B6F63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5E0FEDF4" w14:textId="77777777" w:rsidR="005B6F63" w:rsidRPr="000F731F" w:rsidRDefault="005B6F63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24288F78" w14:textId="77777777" w:rsidR="005B6F63" w:rsidRPr="000F731F" w:rsidRDefault="005B6F63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4314C2AA" w14:textId="77777777" w:rsidR="005B6F63" w:rsidRPr="000F731F" w:rsidRDefault="005B6F63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0E7CC5F5" w14:textId="77777777" w:rsidR="005B6F63" w:rsidRPr="000F731F" w:rsidRDefault="005B6F63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</w:tcPr>
          <w:p w14:paraId="63C30571" w14:textId="77777777" w:rsidR="005B6F63" w:rsidRPr="000F731F" w:rsidRDefault="005B6F63">
            <w:pPr>
              <w:rPr>
                <w:sz w:val="24"/>
                <w:szCs w:val="24"/>
              </w:rPr>
            </w:pPr>
          </w:p>
        </w:tc>
      </w:tr>
      <w:tr w:rsidR="005B6F63" w:rsidRPr="000F731F" w14:paraId="60C4A5DE" w14:textId="77777777" w:rsidTr="000F731F">
        <w:tc>
          <w:tcPr>
            <w:tcW w:w="806" w:type="dxa"/>
          </w:tcPr>
          <w:p w14:paraId="6FEFD2E7" w14:textId="77777777" w:rsidR="005B6F63" w:rsidRPr="000F731F" w:rsidRDefault="005B6F63">
            <w:pPr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14:paraId="5E7AE7F8" w14:textId="77777777" w:rsidR="005B6F63" w:rsidRPr="000F731F" w:rsidRDefault="005B6F63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2C21FF45" w14:textId="77777777" w:rsidR="005B6F63" w:rsidRPr="000F731F" w:rsidRDefault="005B6F63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2F4ABC4E" w14:textId="77777777" w:rsidR="005B6F63" w:rsidRPr="000F731F" w:rsidRDefault="005B6F63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6126C5B0" w14:textId="77777777" w:rsidR="005B6F63" w:rsidRPr="000F731F" w:rsidRDefault="005B6F63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277AEA79" w14:textId="77777777" w:rsidR="005B6F63" w:rsidRPr="000F731F" w:rsidRDefault="005B6F63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</w:tcPr>
          <w:p w14:paraId="3181EF43" w14:textId="77777777" w:rsidR="005B6F63" w:rsidRPr="000F731F" w:rsidRDefault="005B6F63">
            <w:pPr>
              <w:rPr>
                <w:sz w:val="24"/>
                <w:szCs w:val="24"/>
              </w:rPr>
            </w:pPr>
          </w:p>
        </w:tc>
      </w:tr>
      <w:tr w:rsidR="005B6F63" w:rsidRPr="000F731F" w14:paraId="1A47F2DF" w14:textId="77777777" w:rsidTr="000F731F">
        <w:tc>
          <w:tcPr>
            <w:tcW w:w="806" w:type="dxa"/>
          </w:tcPr>
          <w:p w14:paraId="731C2F41" w14:textId="77777777" w:rsidR="005B6F63" w:rsidRPr="000F731F" w:rsidRDefault="005B6F63">
            <w:pPr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14:paraId="1B4DC940" w14:textId="77777777" w:rsidR="005B6F63" w:rsidRPr="000F731F" w:rsidRDefault="005B6F63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122E60D0" w14:textId="77777777" w:rsidR="005B6F63" w:rsidRPr="000F731F" w:rsidRDefault="005B6F63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1844C6C2" w14:textId="77777777" w:rsidR="005B6F63" w:rsidRPr="000F731F" w:rsidRDefault="005B6F63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2189C6FC" w14:textId="77777777" w:rsidR="005B6F63" w:rsidRPr="000F731F" w:rsidRDefault="005B6F63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3DA38877" w14:textId="77777777" w:rsidR="005B6F63" w:rsidRPr="000F731F" w:rsidRDefault="005B6F63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</w:tcPr>
          <w:p w14:paraId="45B70BAE" w14:textId="77777777" w:rsidR="005B6F63" w:rsidRPr="000F731F" w:rsidRDefault="005B6F63">
            <w:pPr>
              <w:rPr>
                <w:sz w:val="24"/>
                <w:szCs w:val="24"/>
              </w:rPr>
            </w:pPr>
          </w:p>
        </w:tc>
      </w:tr>
      <w:tr w:rsidR="005B6F63" w:rsidRPr="000F731F" w14:paraId="70FBE046" w14:textId="77777777" w:rsidTr="000F731F">
        <w:tc>
          <w:tcPr>
            <w:tcW w:w="806" w:type="dxa"/>
          </w:tcPr>
          <w:p w14:paraId="553D14A0" w14:textId="77777777" w:rsidR="005B6F63" w:rsidRPr="000F731F" w:rsidRDefault="005B6F63">
            <w:pPr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14:paraId="234D2022" w14:textId="77777777" w:rsidR="005B6F63" w:rsidRPr="000F731F" w:rsidRDefault="005B6F63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60D6824E" w14:textId="77777777" w:rsidR="005B6F63" w:rsidRPr="000F731F" w:rsidRDefault="005B6F63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2051CEE4" w14:textId="77777777" w:rsidR="005B6F63" w:rsidRPr="000F731F" w:rsidRDefault="005B6F63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7D7AD186" w14:textId="77777777" w:rsidR="005B6F63" w:rsidRPr="000F731F" w:rsidRDefault="005B6F63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6BC4F391" w14:textId="77777777" w:rsidR="005B6F63" w:rsidRPr="000F731F" w:rsidRDefault="005B6F63">
            <w:pPr>
              <w:rPr>
                <w:sz w:val="24"/>
                <w:szCs w:val="24"/>
              </w:rPr>
            </w:pPr>
          </w:p>
        </w:tc>
        <w:tc>
          <w:tcPr>
            <w:tcW w:w="991" w:type="dxa"/>
          </w:tcPr>
          <w:p w14:paraId="7DC10579" w14:textId="77777777" w:rsidR="005B6F63" w:rsidRPr="000F731F" w:rsidRDefault="005B6F63">
            <w:pPr>
              <w:rPr>
                <w:sz w:val="24"/>
                <w:szCs w:val="24"/>
              </w:rPr>
            </w:pPr>
          </w:p>
        </w:tc>
      </w:tr>
    </w:tbl>
    <w:p w14:paraId="09D7DE3C" w14:textId="77777777" w:rsidR="00BA7661" w:rsidRPr="000F731F" w:rsidRDefault="00BA7661">
      <w:pPr>
        <w:rPr>
          <w:sz w:val="24"/>
          <w:szCs w:val="24"/>
        </w:rPr>
      </w:pPr>
    </w:p>
    <w:sectPr w:rsidR="00BA7661" w:rsidRPr="000F731F">
      <w:pgSz w:w="12240" w:h="15840"/>
      <w:pgMar w:top="1340" w:right="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2D7642DF"/>
    <w:multiLevelType w:val="hybridMultilevel"/>
    <w:tmpl w:val="27369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C23FD"/>
    <w:multiLevelType w:val="hybridMultilevel"/>
    <w:tmpl w:val="80304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C43D6"/>
    <w:multiLevelType w:val="hybridMultilevel"/>
    <w:tmpl w:val="80304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E0422"/>
    <w:multiLevelType w:val="hybridMultilevel"/>
    <w:tmpl w:val="BF1A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90753"/>
    <w:multiLevelType w:val="multilevel"/>
    <w:tmpl w:val="3F4E02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40F00B95"/>
    <w:multiLevelType w:val="hybridMultilevel"/>
    <w:tmpl w:val="F9C20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F71B6C"/>
    <w:multiLevelType w:val="hybridMultilevel"/>
    <w:tmpl w:val="F1669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8A7900"/>
    <w:multiLevelType w:val="hybridMultilevel"/>
    <w:tmpl w:val="80D87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B75703"/>
    <w:multiLevelType w:val="hybridMultilevel"/>
    <w:tmpl w:val="190E9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620EE1"/>
    <w:multiLevelType w:val="hybridMultilevel"/>
    <w:tmpl w:val="2DDCE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7C423A"/>
    <w:multiLevelType w:val="hybridMultilevel"/>
    <w:tmpl w:val="190E9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173587"/>
    <w:multiLevelType w:val="hybridMultilevel"/>
    <w:tmpl w:val="3B966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10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F8"/>
    <w:rsid w:val="000F731F"/>
    <w:rsid w:val="00220C7F"/>
    <w:rsid w:val="00246FDA"/>
    <w:rsid w:val="003D17A8"/>
    <w:rsid w:val="004A25B2"/>
    <w:rsid w:val="005406E8"/>
    <w:rsid w:val="005B6F63"/>
    <w:rsid w:val="00866110"/>
    <w:rsid w:val="009D312A"/>
    <w:rsid w:val="00B376A1"/>
    <w:rsid w:val="00BA7661"/>
    <w:rsid w:val="00BE2A84"/>
    <w:rsid w:val="00BF6BF8"/>
    <w:rsid w:val="00C44B91"/>
    <w:rsid w:val="00C74979"/>
    <w:rsid w:val="00E5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81AC190"/>
  <w15:docId w15:val="{082198C1-E145-412D-B2A8-7A69BF8C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8661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6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ee.taiga.io/project/ser515asu-meetme-hackerentourage/us/1?milestone=36312" TargetMode="External"/><Relationship Id="rId20" Type="http://schemas.openxmlformats.org/officeDocument/2006/relationships/image" Target="media/image6.png"/><Relationship Id="rId21" Type="http://schemas.openxmlformats.org/officeDocument/2006/relationships/image" Target="media/image7.jpeg"/><Relationship Id="rId22" Type="http://schemas.openxmlformats.org/officeDocument/2006/relationships/image" Target="media/image8.jpe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tree.taiga.io/project/ser515asu-meetme-hackerentourage/us/8?milestone=36312" TargetMode="External"/><Relationship Id="rId11" Type="http://schemas.openxmlformats.org/officeDocument/2006/relationships/hyperlink" Target="https://tree.taiga.io/project/ser515asu-meetme-hackerentourage/us/14?milestone=36312" TargetMode="External"/><Relationship Id="rId12" Type="http://schemas.openxmlformats.org/officeDocument/2006/relationships/hyperlink" Target="https://tree.taiga.io/project/ser515asu-meetme-hackerentourage/us/6?milestone=36312" TargetMode="External"/><Relationship Id="rId13" Type="http://schemas.openxmlformats.org/officeDocument/2006/relationships/hyperlink" Target="https://tree.taiga.io/project/ser515asu-meetme-hackerentourage/us/9?milestone=38218" TargetMode="External"/><Relationship Id="rId14" Type="http://schemas.openxmlformats.org/officeDocument/2006/relationships/hyperlink" Target="https://tree.taiga.io/project/ser515asu-meetme-hackerentourage/us/12?milestone=38218" TargetMode="External"/><Relationship Id="rId15" Type="http://schemas.openxmlformats.org/officeDocument/2006/relationships/hyperlink" Target="https://tree.taiga.io/project/ser515asu-meetme-hackerentourage/us/10?milestone=38218" TargetMode="External"/><Relationship Id="rId16" Type="http://schemas.openxmlformats.org/officeDocument/2006/relationships/hyperlink" Target="http://standards.ieee.org/findstds/standard/1016-1998.html" TargetMode="External"/><Relationship Id="rId17" Type="http://schemas.openxmlformats.org/officeDocument/2006/relationships/hyperlink" Target="http://html5up.net/" TargetMode="External"/><Relationship Id="rId18" Type="http://schemas.openxmlformats.org/officeDocument/2006/relationships/hyperlink" Target="https://github.com/bitmazk/django-calendarium/tree/master/calendarium/templates/calendarium" TargetMode="External"/><Relationship Id="rId19" Type="http://schemas.openxmlformats.org/officeDocument/2006/relationships/image" Target="media/image5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2279</Words>
  <Characters>12996</Characters>
  <Application>Microsoft Macintosh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Senthamil Sindhu Balasubramanian</dc:creator>
  <cp:lastModifiedBy>Soham Shirgaonkar (Student)</cp:lastModifiedBy>
  <cp:revision>4</cp:revision>
  <dcterms:created xsi:type="dcterms:W3CDTF">2015-11-22T00:19:00Z</dcterms:created>
  <dcterms:modified xsi:type="dcterms:W3CDTF">2015-11-23T08:27:00Z</dcterms:modified>
</cp:coreProperties>
</file>